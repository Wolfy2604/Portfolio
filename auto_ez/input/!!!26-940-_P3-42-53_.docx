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9B2129" w14:textId="77777777" w:rsidR="00870C6B" w:rsidRDefault="00870C6B">
      <w:pPr>
        <w:jc w:val="center"/>
      </w:pPr>
    </w:p>
    <w:tbl>
      <w:tblPr>
        <w:tblW w:w="11271" w:type="dxa"/>
        <w:tblLook w:val="01E0" w:firstRow="1" w:lastRow="1" w:firstColumn="1" w:lastColumn="1" w:noHBand="0" w:noVBand="0"/>
      </w:tblPr>
      <w:tblGrid>
        <w:gridCol w:w="4071"/>
        <w:gridCol w:w="3570"/>
        <w:gridCol w:w="3630"/>
      </w:tblGrid>
      <w:tr w:rsidR="00870C6B" w14:paraId="553685E3" w14:textId="77777777" w:rsidTr="00E073A9">
        <w:trPr>
          <w:trHeight w:val="1409"/>
        </w:trPr>
        <w:tc>
          <w:tcPr>
            <w:tcW w:w="4071" w:type="dxa"/>
            <w:vAlign w:val="center"/>
          </w:tcPr>
          <w:p w14:paraId="06B43F1E" w14:textId="77777777" w:rsidR="00AC6198" w:rsidRPr="0047563C" w:rsidRDefault="00AC6198" w:rsidP="00AC6198">
            <w:pPr>
              <w:jc w:val="center"/>
              <w:rPr>
                <w:b/>
                <w:sz w:val="18"/>
                <w:szCs w:val="18"/>
              </w:rPr>
            </w:pPr>
            <w:r w:rsidRPr="0047563C">
              <w:rPr>
                <w:b/>
                <w:sz w:val="18"/>
                <w:szCs w:val="18"/>
              </w:rPr>
              <w:t>Испытательная лаборатория</w:t>
            </w:r>
          </w:p>
          <w:p w14:paraId="4BE60D22" w14:textId="77777777" w:rsidR="00AC6198" w:rsidRPr="0047563C" w:rsidRDefault="00AC6198" w:rsidP="00AC6198">
            <w:pPr>
              <w:jc w:val="center"/>
              <w:rPr>
                <w:b/>
                <w:sz w:val="18"/>
                <w:szCs w:val="18"/>
              </w:rPr>
            </w:pPr>
            <w:r w:rsidRPr="0047563C">
              <w:rPr>
                <w:b/>
                <w:sz w:val="18"/>
                <w:szCs w:val="18"/>
              </w:rPr>
              <w:t>ООО «МАКСИМА»</w:t>
            </w:r>
          </w:p>
          <w:p w14:paraId="5392A3C6" w14:textId="77777777" w:rsidR="00AC6198" w:rsidRPr="0047563C" w:rsidRDefault="00AC6198" w:rsidP="00AC6198">
            <w:pPr>
              <w:jc w:val="center"/>
              <w:rPr>
                <w:sz w:val="18"/>
                <w:szCs w:val="18"/>
              </w:rPr>
            </w:pPr>
            <w:r w:rsidRPr="0047563C">
              <w:rPr>
                <w:sz w:val="18"/>
                <w:szCs w:val="18"/>
              </w:rPr>
              <w:t xml:space="preserve">Аттестат аккредитации испытательной лаборатории (центра) </w:t>
            </w:r>
          </w:p>
          <w:p w14:paraId="3BA1B547" w14:textId="77777777" w:rsidR="00AC6198" w:rsidRPr="0047563C" w:rsidRDefault="00AC6198" w:rsidP="00AC6198">
            <w:pPr>
              <w:jc w:val="center"/>
              <w:rPr>
                <w:sz w:val="18"/>
                <w:szCs w:val="18"/>
              </w:rPr>
            </w:pPr>
            <w:r w:rsidRPr="0047563C">
              <w:rPr>
                <w:sz w:val="18"/>
                <w:szCs w:val="18"/>
              </w:rPr>
              <w:t>№РОСС RU.0001.21АИ14</w:t>
            </w:r>
          </w:p>
          <w:p w14:paraId="45B4302C" w14:textId="77777777" w:rsidR="00AC6198" w:rsidRPr="0047563C" w:rsidRDefault="00AC6198" w:rsidP="00AC6198">
            <w:pPr>
              <w:jc w:val="center"/>
              <w:rPr>
                <w:sz w:val="18"/>
                <w:szCs w:val="18"/>
              </w:rPr>
            </w:pPr>
            <w:r w:rsidRPr="0047563C">
              <w:rPr>
                <w:sz w:val="18"/>
                <w:szCs w:val="18"/>
              </w:rPr>
              <w:t xml:space="preserve">от 09 сентября 2014г. </w:t>
            </w:r>
          </w:p>
          <w:p w14:paraId="2CA8D77C" w14:textId="77777777" w:rsidR="00AC6198" w:rsidRPr="0047563C" w:rsidRDefault="00AC6198" w:rsidP="00AC6198">
            <w:pPr>
              <w:jc w:val="center"/>
              <w:rPr>
                <w:sz w:val="18"/>
                <w:szCs w:val="18"/>
              </w:rPr>
            </w:pPr>
            <w:r w:rsidRPr="0047563C">
              <w:rPr>
                <w:sz w:val="18"/>
                <w:szCs w:val="18"/>
              </w:rPr>
              <w:t>Номер в реестре аккредитованных лабораторий №</w:t>
            </w:r>
            <w:r>
              <w:rPr>
                <w:sz w:val="18"/>
                <w:szCs w:val="18"/>
              </w:rPr>
              <w:t>0000256</w:t>
            </w:r>
          </w:p>
          <w:p w14:paraId="645F7F2B" w14:textId="77777777" w:rsidR="00AC6198" w:rsidRDefault="00AC6198" w:rsidP="00AC6198">
            <w:pPr>
              <w:jc w:val="center"/>
              <w:rPr>
                <w:sz w:val="18"/>
                <w:szCs w:val="18"/>
              </w:rPr>
            </w:pPr>
            <w:r w:rsidRPr="0035338A">
              <w:rPr>
                <w:sz w:val="18"/>
                <w:szCs w:val="18"/>
              </w:rPr>
              <w:t xml:space="preserve">Адрес: </w:t>
            </w:r>
            <w:r w:rsidRPr="0012555C">
              <w:rPr>
                <w:sz w:val="18"/>
                <w:szCs w:val="18"/>
              </w:rPr>
              <w:t>443080, Самарская область, г. Самара, Октябрьский район, проспект Карла Маркса,</w:t>
            </w:r>
          </w:p>
          <w:p w14:paraId="7478BA60" w14:textId="3E9E8DA1" w:rsidR="00870C6B" w:rsidRDefault="00AC6198" w:rsidP="00AC6198">
            <w:pPr>
              <w:jc w:val="center"/>
              <w:rPr>
                <w:sz w:val="20"/>
                <w:szCs w:val="20"/>
              </w:rPr>
            </w:pPr>
            <w:r w:rsidRPr="0012555C">
              <w:rPr>
                <w:sz w:val="18"/>
                <w:szCs w:val="18"/>
              </w:rPr>
              <w:t>д. 201Б, 9 этаж, комната 6 (а)</w:t>
            </w:r>
          </w:p>
        </w:tc>
        <w:tc>
          <w:tcPr>
            <w:tcW w:w="3570" w:type="dxa"/>
            <w:vAlign w:val="center"/>
          </w:tcPr>
          <w:p w14:paraId="5692E4AB" w14:textId="77777777" w:rsidR="00870C6B" w:rsidRPr="00173E2D" w:rsidRDefault="00870C6B">
            <w:pPr>
              <w:jc w:val="center"/>
            </w:pPr>
          </w:p>
        </w:tc>
        <w:tc>
          <w:tcPr>
            <w:tcW w:w="3630" w:type="dxa"/>
          </w:tcPr>
          <w:p w14:paraId="5C5B4E42" w14:textId="77777777" w:rsidR="00870C6B" w:rsidRPr="00173E2D" w:rsidRDefault="00870C6B">
            <w:pPr>
              <w:rPr>
                <w:b/>
                <w:sz w:val="18"/>
                <w:szCs w:val="18"/>
              </w:rPr>
            </w:pPr>
            <w:r w:rsidRPr="00173E2D">
              <w:rPr>
                <w:b/>
                <w:sz w:val="18"/>
                <w:szCs w:val="18"/>
              </w:rPr>
              <w:t>УТВЕРЖДАЮ</w:t>
            </w:r>
          </w:p>
          <w:p w14:paraId="1094B719" w14:textId="77777777" w:rsidR="00891D7D" w:rsidRDefault="00891D7D" w:rsidP="00891D7D">
            <w:pPr>
              <w:rPr>
                <w:sz w:val="18"/>
                <w:szCs w:val="18"/>
              </w:rPr>
            </w:pPr>
            <w:r w:rsidRPr="00E83144">
              <w:rPr>
                <w:sz w:val="18"/>
                <w:szCs w:val="18"/>
              </w:rPr>
              <w:t xml:space="preserve">Начальник испытательной лаборатории </w:t>
            </w:r>
            <w:r>
              <w:rPr>
                <w:sz w:val="18"/>
                <w:szCs w:val="18"/>
              </w:rPr>
              <w:t>ООО «МАКСИМА»</w:t>
            </w:r>
          </w:p>
          <w:p w14:paraId="73B70895" w14:textId="77777777" w:rsidR="00870C6B" w:rsidRPr="00173E2D" w:rsidRDefault="00870C6B">
            <w:pPr>
              <w:rPr>
                <w:sz w:val="18"/>
                <w:szCs w:val="18"/>
              </w:rPr>
            </w:pPr>
          </w:p>
          <w:p w14:paraId="4FD13237" w14:textId="77777777" w:rsidR="00870C6B" w:rsidRPr="00173E2D" w:rsidRDefault="00870C6B">
            <w:pPr>
              <w:rPr>
                <w:sz w:val="18"/>
                <w:szCs w:val="18"/>
              </w:rPr>
            </w:pPr>
            <w:r w:rsidRPr="00173E2D">
              <w:rPr>
                <w:sz w:val="18"/>
                <w:szCs w:val="18"/>
              </w:rPr>
              <w:t>_______________М.Ю.</w:t>
            </w:r>
            <w:r w:rsidR="006F4937">
              <w:rPr>
                <w:sz w:val="18"/>
                <w:szCs w:val="18"/>
              </w:rPr>
              <w:t xml:space="preserve"> </w:t>
            </w:r>
            <w:r w:rsidRPr="00173E2D">
              <w:rPr>
                <w:sz w:val="18"/>
                <w:szCs w:val="18"/>
              </w:rPr>
              <w:t>Александров</w:t>
            </w:r>
          </w:p>
          <w:p w14:paraId="27804C03" w14:textId="77777777" w:rsidR="00870C6B" w:rsidRPr="00173E2D" w:rsidRDefault="00870C6B">
            <w:pPr>
              <w:rPr>
                <w:sz w:val="18"/>
                <w:szCs w:val="18"/>
              </w:rPr>
            </w:pPr>
          </w:p>
          <w:p w14:paraId="7FF0D55E" w14:textId="6C029E78" w:rsidR="00870C6B" w:rsidRPr="00173E2D" w:rsidRDefault="00870C6B" w:rsidP="00B775D9">
            <w:pPr>
              <w:tabs>
                <w:tab w:val="left" w:pos="3137"/>
                <w:tab w:val="left" w:pos="3363"/>
              </w:tabs>
            </w:pPr>
            <w:r w:rsidRPr="00C86BB5">
              <w:rPr>
                <w:sz w:val="18"/>
                <w:szCs w:val="18"/>
              </w:rPr>
              <w:t>«____</w:t>
            </w:r>
            <w:proofErr w:type="gramStart"/>
            <w:r w:rsidRPr="00C86BB5">
              <w:rPr>
                <w:sz w:val="18"/>
                <w:szCs w:val="18"/>
              </w:rPr>
              <w:t>_»_</w:t>
            </w:r>
            <w:proofErr w:type="gramEnd"/>
            <w:r w:rsidRPr="00C86BB5">
              <w:rPr>
                <w:sz w:val="18"/>
                <w:szCs w:val="18"/>
              </w:rPr>
              <w:t>______________ 20</w:t>
            </w:r>
            <w:r w:rsidR="00C86BB5">
              <w:rPr>
                <w:sz w:val="18"/>
                <w:szCs w:val="18"/>
              </w:rPr>
              <w:t>2</w:t>
            </w:r>
            <w:r w:rsidR="00D16A3D">
              <w:rPr>
                <w:sz w:val="18"/>
                <w:szCs w:val="18"/>
              </w:rPr>
              <w:t>3</w:t>
            </w:r>
            <w:r w:rsidRPr="00C86BB5">
              <w:rPr>
                <w:sz w:val="18"/>
                <w:szCs w:val="18"/>
              </w:rPr>
              <w:t>г.</w:t>
            </w:r>
          </w:p>
        </w:tc>
      </w:tr>
    </w:tbl>
    <w:p w14:paraId="27BB305B" w14:textId="77777777" w:rsidR="00870C6B" w:rsidRDefault="00870C6B">
      <w:pPr>
        <w:jc w:val="center"/>
        <w:rPr>
          <w:b/>
        </w:rPr>
      </w:pPr>
    </w:p>
    <w:p w14:paraId="533AD332" w14:textId="77777777" w:rsidR="00870C6B" w:rsidRDefault="00870C6B">
      <w:pPr>
        <w:jc w:val="center"/>
        <w:rPr>
          <w:b/>
        </w:rPr>
      </w:pPr>
      <w:r>
        <w:rPr>
          <w:b/>
        </w:rPr>
        <w:t>ПРОТОКОЛ</w:t>
      </w:r>
    </w:p>
    <w:p w14:paraId="12C51197" w14:textId="77777777" w:rsidR="00870C6B" w:rsidRDefault="00870C6B">
      <w:pPr>
        <w:jc w:val="center"/>
        <w:rPr>
          <w:b/>
        </w:rPr>
      </w:pPr>
      <w:r>
        <w:rPr>
          <w:b/>
        </w:rPr>
        <w:t>результатов измерений электромагнитных излучений</w:t>
      </w:r>
    </w:p>
    <w:p w14:paraId="2D407AF7" w14:textId="77777777" w:rsidR="00870C6B" w:rsidRPr="007613BA" w:rsidRDefault="00870C6B">
      <w:pPr>
        <w:jc w:val="center"/>
        <w:rPr>
          <w:b/>
        </w:rPr>
      </w:pPr>
      <w:r w:rsidRPr="007613BA">
        <w:rPr>
          <w:b/>
        </w:rPr>
        <w:t>радиочастотного диапазона</w:t>
      </w:r>
    </w:p>
    <w:p w14:paraId="1DBA168C" w14:textId="5EABEEDC" w:rsidR="00870C6B" w:rsidRPr="00B974A8" w:rsidRDefault="00870C6B" w:rsidP="00113D95">
      <w:pPr>
        <w:jc w:val="center"/>
        <w:rPr>
          <w:b/>
          <w:u w:val="single"/>
        </w:rPr>
      </w:pPr>
      <w:r w:rsidRPr="00B974A8">
        <w:rPr>
          <w:b/>
        </w:rPr>
        <w:t xml:space="preserve">№ </w:t>
      </w:r>
      <w:r w:rsidR="00330DE5">
        <w:rPr>
          <w:b/>
          <w:u w:val="single"/>
        </w:rPr>
        <w:t>2403</w:t>
      </w:r>
      <w:r w:rsidR="00FE12A4" w:rsidRPr="00B974A8">
        <w:rPr>
          <w:b/>
          <w:u w:val="single"/>
        </w:rPr>
        <w:t>/</w:t>
      </w:r>
      <w:r w:rsidR="005726A1" w:rsidRPr="00B974A8">
        <w:rPr>
          <w:b/>
          <w:u w:val="single"/>
        </w:rPr>
        <w:t>2</w:t>
      </w:r>
      <w:r w:rsidR="00D16A3D">
        <w:rPr>
          <w:b/>
          <w:u w:val="single"/>
        </w:rPr>
        <w:t>3</w:t>
      </w:r>
      <w:r w:rsidR="00FE12A4" w:rsidRPr="00B974A8">
        <w:rPr>
          <w:b/>
          <w:u w:val="single"/>
        </w:rPr>
        <w:t xml:space="preserve"> </w:t>
      </w:r>
      <w:r w:rsidRPr="00B974A8">
        <w:rPr>
          <w:b/>
        </w:rPr>
        <w:t>ЭМИ РЧ</w:t>
      </w:r>
    </w:p>
    <w:p w14:paraId="06FFB0E9" w14:textId="77777777" w:rsidR="00870C6B" w:rsidRPr="00B974A8" w:rsidRDefault="00870C6B">
      <w:pPr>
        <w:jc w:val="center"/>
        <w:rPr>
          <w:b/>
        </w:rPr>
      </w:pPr>
    </w:p>
    <w:p w14:paraId="1A328907" w14:textId="4E7C9748" w:rsidR="00870C6B" w:rsidRPr="00F71E16" w:rsidRDefault="00870C6B">
      <w:pPr>
        <w:jc w:val="center"/>
        <w:rPr>
          <w:b/>
        </w:rPr>
      </w:pPr>
      <w:r w:rsidRPr="00F71E16">
        <w:rPr>
          <w:b/>
        </w:rPr>
        <w:t>от «</w:t>
      </w:r>
      <w:r w:rsidR="00330DE5">
        <w:rPr>
          <w:b/>
        </w:rPr>
        <w:t>18</w:t>
      </w:r>
      <w:r w:rsidRPr="00F71E16">
        <w:rPr>
          <w:b/>
        </w:rPr>
        <w:t xml:space="preserve">» </w:t>
      </w:r>
      <w:r w:rsidR="005E32CC">
        <w:rPr>
          <w:b/>
          <w:u w:val="single"/>
        </w:rPr>
        <w:t>октября</w:t>
      </w:r>
      <w:r w:rsidR="000F4F39" w:rsidRPr="00F71E16">
        <w:rPr>
          <w:b/>
        </w:rPr>
        <w:t xml:space="preserve"> </w:t>
      </w:r>
      <w:r w:rsidRPr="00F71E16">
        <w:rPr>
          <w:b/>
        </w:rPr>
        <w:t>20</w:t>
      </w:r>
      <w:r w:rsidR="00C86BB5" w:rsidRPr="00F71E16">
        <w:rPr>
          <w:b/>
        </w:rPr>
        <w:t>2</w:t>
      </w:r>
      <w:r w:rsidR="00D16A3D" w:rsidRPr="00F71E16">
        <w:rPr>
          <w:b/>
        </w:rPr>
        <w:t>3</w:t>
      </w:r>
      <w:r w:rsidRPr="00F71E16">
        <w:rPr>
          <w:b/>
        </w:rPr>
        <w:t>г.</w:t>
      </w:r>
    </w:p>
    <w:p w14:paraId="1FBF95BB" w14:textId="77777777" w:rsidR="00870C6B" w:rsidRPr="00F71E16" w:rsidRDefault="00870C6B">
      <w:pPr>
        <w:jc w:val="center"/>
      </w:pPr>
    </w:p>
    <w:p w14:paraId="13DFE5A7" w14:textId="54FDB8CB" w:rsidR="00870C6B" w:rsidRPr="00F71E16" w:rsidRDefault="00870C6B">
      <w:pPr>
        <w:rPr>
          <w:i/>
          <w:sz w:val="20"/>
          <w:szCs w:val="20"/>
          <w:u w:val="single"/>
        </w:rPr>
      </w:pPr>
      <w:r w:rsidRPr="00F71E16">
        <w:rPr>
          <w:b/>
          <w:i/>
          <w:sz w:val="20"/>
          <w:szCs w:val="20"/>
          <w:u w:val="single"/>
        </w:rPr>
        <w:t>Дата проведения измерений:</w:t>
      </w:r>
      <w:r w:rsidRPr="00F71E16">
        <w:rPr>
          <w:i/>
          <w:sz w:val="20"/>
          <w:szCs w:val="20"/>
        </w:rPr>
        <w:t xml:space="preserve"> </w:t>
      </w:r>
      <w:r w:rsidR="005E32CC">
        <w:rPr>
          <w:i/>
          <w:sz w:val="20"/>
          <w:szCs w:val="20"/>
          <w:u w:val="single"/>
        </w:rPr>
        <w:t>10</w:t>
      </w:r>
      <w:r w:rsidRPr="00F71E16">
        <w:rPr>
          <w:i/>
          <w:sz w:val="20"/>
          <w:szCs w:val="20"/>
          <w:u w:val="single"/>
        </w:rPr>
        <w:t>.</w:t>
      </w:r>
      <w:r w:rsidR="005E32CC">
        <w:rPr>
          <w:i/>
          <w:sz w:val="20"/>
          <w:szCs w:val="20"/>
          <w:u w:val="single"/>
        </w:rPr>
        <w:t>10</w:t>
      </w:r>
      <w:r w:rsidRPr="00F71E16">
        <w:rPr>
          <w:i/>
          <w:sz w:val="20"/>
          <w:szCs w:val="20"/>
          <w:u w:val="single"/>
        </w:rPr>
        <w:t>.20</w:t>
      </w:r>
      <w:r w:rsidR="0038547D" w:rsidRPr="00F71E16">
        <w:rPr>
          <w:i/>
          <w:sz w:val="20"/>
          <w:szCs w:val="20"/>
          <w:u w:val="single"/>
        </w:rPr>
        <w:t>2</w:t>
      </w:r>
      <w:r w:rsidR="000A12D5" w:rsidRPr="00F71E16">
        <w:rPr>
          <w:i/>
          <w:sz w:val="20"/>
          <w:szCs w:val="20"/>
          <w:u w:val="single"/>
        </w:rPr>
        <w:t>3</w:t>
      </w:r>
      <w:r w:rsidRPr="00F71E16">
        <w:rPr>
          <w:i/>
          <w:sz w:val="20"/>
          <w:szCs w:val="20"/>
          <w:u w:val="single"/>
        </w:rPr>
        <w:t>г.</w:t>
      </w:r>
    </w:p>
    <w:p w14:paraId="0F79EC6C" w14:textId="0A2D4447" w:rsidR="00870C6B" w:rsidRPr="001278F1" w:rsidRDefault="00870C6B">
      <w:pPr>
        <w:rPr>
          <w:i/>
          <w:sz w:val="20"/>
          <w:szCs w:val="20"/>
          <w:u w:val="single"/>
        </w:rPr>
      </w:pPr>
      <w:r w:rsidRPr="00F71E16">
        <w:rPr>
          <w:b/>
          <w:i/>
          <w:sz w:val="20"/>
          <w:szCs w:val="20"/>
          <w:u w:val="single"/>
        </w:rPr>
        <w:t>Дата оформления протокола:</w:t>
      </w:r>
      <w:r w:rsidRPr="00F71E16">
        <w:rPr>
          <w:i/>
          <w:sz w:val="20"/>
          <w:szCs w:val="20"/>
        </w:rPr>
        <w:t xml:space="preserve"> </w:t>
      </w:r>
      <w:r w:rsidR="00330DE5">
        <w:rPr>
          <w:i/>
          <w:sz w:val="20"/>
          <w:szCs w:val="20"/>
          <w:u w:val="single"/>
        </w:rPr>
        <w:t>18</w:t>
      </w:r>
      <w:r w:rsidRPr="00F71E16">
        <w:rPr>
          <w:i/>
          <w:sz w:val="20"/>
          <w:szCs w:val="20"/>
          <w:u w:val="single"/>
        </w:rPr>
        <w:t>.</w:t>
      </w:r>
      <w:r w:rsidR="005E32CC">
        <w:rPr>
          <w:i/>
          <w:sz w:val="20"/>
          <w:szCs w:val="20"/>
          <w:u w:val="single"/>
        </w:rPr>
        <w:t>10</w:t>
      </w:r>
      <w:r w:rsidRPr="00F71E16">
        <w:rPr>
          <w:i/>
          <w:sz w:val="20"/>
          <w:szCs w:val="20"/>
          <w:u w:val="single"/>
        </w:rPr>
        <w:t>.20</w:t>
      </w:r>
      <w:r w:rsidR="00C86BB5" w:rsidRPr="00F71E16">
        <w:rPr>
          <w:i/>
          <w:sz w:val="20"/>
          <w:szCs w:val="20"/>
          <w:u w:val="single"/>
        </w:rPr>
        <w:t>2</w:t>
      </w:r>
      <w:r w:rsidR="000A12D5" w:rsidRPr="00F71E16">
        <w:rPr>
          <w:i/>
          <w:sz w:val="20"/>
          <w:szCs w:val="20"/>
          <w:u w:val="single"/>
        </w:rPr>
        <w:t>3</w:t>
      </w:r>
      <w:r w:rsidRPr="00F71E16">
        <w:rPr>
          <w:i/>
          <w:sz w:val="20"/>
          <w:szCs w:val="20"/>
          <w:u w:val="single"/>
        </w:rPr>
        <w:t>г.</w:t>
      </w:r>
    </w:p>
    <w:p w14:paraId="536F99EA" w14:textId="22FF747C" w:rsidR="00F15C8C" w:rsidRPr="001278F1" w:rsidRDefault="00F15C8C">
      <w:pPr>
        <w:rPr>
          <w:b/>
          <w:i/>
          <w:sz w:val="20"/>
          <w:szCs w:val="20"/>
          <w:u w:val="single"/>
        </w:rPr>
      </w:pPr>
      <w:r w:rsidRPr="001278F1">
        <w:rPr>
          <w:b/>
          <w:i/>
          <w:sz w:val="20"/>
          <w:szCs w:val="20"/>
          <w:u w:val="single"/>
        </w:rPr>
        <w:t>Температура наружного воздуха, °C:</w:t>
      </w:r>
      <w:r w:rsidRPr="001278F1">
        <w:rPr>
          <w:b/>
          <w:i/>
          <w:sz w:val="20"/>
          <w:szCs w:val="20"/>
        </w:rPr>
        <w:t xml:space="preserve"> </w:t>
      </w:r>
      <w:r w:rsidR="00AC13A0" w:rsidRPr="001278F1">
        <w:rPr>
          <w:b/>
          <w:i/>
          <w:sz w:val="20"/>
          <w:szCs w:val="20"/>
        </w:rPr>
        <w:t>+</w:t>
      </w:r>
      <w:r w:rsidR="007108FD">
        <w:rPr>
          <w:b/>
          <w:i/>
          <w:sz w:val="20"/>
          <w:szCs w:val="20"/>
        </w:rPr>
        <w:t>13</w:t>
      </w:r>
      <w:r w:rsidRPr="001278F1">
        <w:rPr>
          <w:b/>
          <w:i/>
          <w:sz w:val="20"/>
          <w:szCs w:val="20"/>
        </w:rPr>
        <w:t xml:space="preserve"> </w:t>
      </w:r>
      <w:r w:rsidRPr="001278F1">
        <w:rPr>
          <w:b/>
          <w:i/>
          <w:sz w:val="20"/>
          <w:szCs w:val="20"/>
          <w:u w:val="single"/>
        </w:rPr>
        <w:t>Влажность воздуха, %:</w:t>
      </w:r>
      <w:r w:rsidRPr="001278F1">
        <w:rPr>
          <w:b/>
          <w:i/>
          <w:sz w:val="20"/>
          <w:szCs w:val="20"/>
        </w:rPr>
        <w:t xml:space="preserve"> </w:t>
      </w:r>
      <w:r w:rsidR="00D969D7">
        <w:rPr>
          <w:b/>
          <w:i/>
          <w:sz w:val="20"/>
          <w:szCs w:val="20"/>
        </w:rPr>
        <w:t>4</w:t>
      </w:r>
      <w:r w:rsidR="007108FD">
        <w:rPr>
          <w:b/>
          <w:i/>
          <w:sz w:val="20"/>
          <w:szCs w:val="20"/>
        </w:rPr>
        <w:t>7</w:t>
      </w:r>
      <w:r w:rsidRPr="001278F1">
        <w:rPr>
          <w:b/>
          <w:i/>
          <w:sz w:val="20"/>
          <w:szCs w:val="20"/>
        </w:rPr>
        <w:t xml:space="preserve"> </w:t>
      </w:r>
      <w:r w:rsidRPr="001278F1">
        <w:rPr>
          <w:b/>
          <w:i/>
          <w:sz w:val="20"/>
          <w:szCs w:val="20"/>
          <w:u w:val="single"/>
        </w:rPr>
        <w:t xml:space="preserve">Атмосферное давление, </w:t>
      </w:r>
      <w:proofErr w:type="spellStart"/>
      <w:r w:rsidRPr="001278F1">
        <w:rPr>
          <w:b/>
          <w:i/>
          <w:sz w:val="20"/>
          <w:szCs w:val="20"/>
          <w:u w:val="single"/>
        </w:rPr>
        <w:t>мм.рт.ст</w:t>
      </w:r>
      <w:proofErr w:type="spellEnd"/>
      <w:r w:rsidRPr="001278F1">
        <w:rPr>
          <w:b/>
          <w:i/>
          <w:sz w:val="20"/>
          <w:szCs w:val="20"/>
          <w:u w:val="single"/>
        </w:rPr>
        <w:t>.:</w:t>
      </w:r>
      <w:r w:rsidRPr="001278F1">
        <w:rPr>
          <w:b/>
          <w:i/>
          <w:sz w:val="20"/>
          <w:szCs w:val="20"/>
        </w:rPr>
        <w:t xml:space="preserve"> </w:t>
      </w:r>
      <w:r w:rsidR="00FF5B6C" w:rsidRPr="001278F1">
        <w:rPr>
          <w:b/>
          <w:i/>
          <w:sz w:val="20"/>
          <w:szCs w:val="20"/>
        </w:rPr>
        <w:t>7</w:t>
      </w:r>
      <w:r w:rsidR="007108FD">
        <w:rPr>
          <w:b/>
          <w:i/>
          <w:sz w:val="20"/>
          <w:szCs w:val="20"/>
        </w:rPr>
        <w:t>36</w:t>
      </w:r>
    </w:p>
    <w:p w14:paraId="7B708610" w14:textId="25EDDB9D" w:rsidR="00274573" w:rsidRPr="00766F08" w:rsidRDefault="00E65321" w:rsidP="00274573">
      <w:pPr>
        <w:pStyle w:val="a6"/>
        <w:spacing w:after="0"/>
        <w:ind w:left="0" w:right="-208"/>
        <w:rPr>
          <w:bCs/>
          <w:i/>
          <w:sz w:val="20"/>
          <w:szCs w:val="20"/>
          <w:u w:val="single"/>
        </w:rPr>
      </w:pPr>
      <w:r w:rsidRPr="001278F1">
        <w:rPr>
          <w:b/>
          <w:i/>
          <w:sz w:val="20"/>
          <w:szCs w:val="20"/>
          <w:u w:val="single"/>
        </w:rPr>
        <w:t>Наименование и контактные данные заказчика</w:t>
      </w:r>
      <w:r w:rsidR="00274573" w:rsidRPr="001278F1">
        <w:rPr>
          <w:b/>
          <w:i/>
          <w:sz w:val="20"/>
          <w:szCs w:val="20"/>
          <w:u w:val="single"/>
        </w:rPr>
        <w:t>:</w:t>
      </w:r>
      <w:r w:rsidR="00274573" w:rsidRPr="001278F1">
        <w:rPr>
          <w:b/>
          <w:i/>
          <w:sz w:val="20"/>
          <w:szCs w:val="20"/>
        </w:rPr>
        <w:t xml:space="preserve"> </w:t>
      </w:r>
      <w:r w:rsidR="00293679" w:rsidRPr="001278F1">
        <w:rPr>
          <w:bCs/>
          <w:i/>
          <w:sz w:val="20"/>
          <w:szCs w:val="20"/>
          <w:u w:val="single"/>
        </w:rPr>
        <w:t>ООО «СЕВЕ</w:t>
      </w:r>
      <w:r w:rsidR="00293679" w:rsidRPr="00766F08">
        <w:rPr>
          <w:bCs/>
          <w:i/>
          <w:sz w:val="20"/>
          <w:szCs w:val="20"/>
          <w:u w:val="single"/>
        </w:rPr>
        <w:t>Н», ИНН 6316239364, ОГРН 1176313095298</w:t>
      </w:r>
      <w:r w:rsidR="00920B20" w:rsidRPr="00766F08">
        <w:rPr>
          <w:bCs/>
          <w:i/>
          <w:sz w:val="20"/>
          <w:szCs w:val="20"/>
          <w:u w:val="single"/>
        </w:rPr>
        <w:t>.</w:t>
      </w:r>
    </w:p>
    <w:tbl>
      <w:tblPr>
        <w:tblW w:w="11199" w:type="dxa"/>
        <w:tblCellMar>
          <w:left w:w="0" w:type="dxa"/>
          <w:right w:w="0" w:type="dxa"/>
        </w:tblCellMar>
        <w:tblLook w:val="0180" w:firstRow="0" w:lastRow="0" w:firstColumn="1" w:lastColumn="1" w:noHBand="0" w:noVBand="0"/>
      </w:tblPr>
      <w:tblGrid>
        <w:gridCol w:w="1895"/>
        <w:gridCol w:w="1320"/>
        <w:gridCol w:w="7984"/>
      </w:tblGrid>
      <w:tr w:rsidR="00FD03F3" w:rsidRPr="00766F08" w14:paraId="609862EC" w14:textId="77777777" w:rsidTr="00526AD3">
        <w:trPr>
          <w:trHeight w:val="69"/>
        </w:trPr>
        <w:tc>
          <w:tcPr>
            <w:tcW w:w="3215" w:type="dxa"/>
            <w:gridSpan w:val="2"/>
          </w:tcPr>
          <w:p w14:paraId="7BC48F37" w14:textId="77777777" w:rsidR="00FD03F3" w:rsidRPr="00766F08" w:rsidRDefault="00FD03F3" w:rsidP="00FD03F3">
            <w:pPr>
              <w:rPr>
                <w:sz w:val="20"/>
                <w:szCs w:val="20"/>
              </w:rPr>
            </w:pPr>
            <w:r w:rsidRPr="00766F08">
              <w:rPr>
                <w:b/>
                <w:i/>
                <w:sz w:val="20"/>
                <w:szCs w:val="20"/>
                <w:u w:val="single"/>
              </w:rPr>
              <w:t>Наименование объекта измерения</w:t>
            </w:r>
            <w:r w:rsidRPr="00766F08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7984" w:type="dxa"/>
          </w:tcPr>
          <w:p w14:paraId="13207E42" w14:textId="63577145" w:rsidR="00FD03F3" w:rsidRPr="00766F08" w:rsidRDefault="00FD03F3" w:rsidP="0000284C">
            <w:pPr>
              <w:ind w:right="-208"/>
              <w:rPr>
                <w:i/>
                <w:sz w:val="20"/>
                <w:szCs w:val="20"/>
                <w:u w:val="single"/>
              </w:rPr>
            </w:pPr>
            <w:r w:rsidRPr="00766F08">
              <w:rPr>
                <w:i/>
                <w:sz w:val="20"/>
                <w:szCs w:val="20"/>
                <w:u w:val="single"/>
              </w:rPr>
              <w:t>базовая станция БС №</w:t>
            </w:r>
            <w:r w:rsidR="008161D4" w:rsidRPr="00766F08">
              <w:rPr>
                <w:i/>
                <w:sz w:val="20"/>
                <w:szCs w:val="20"/>
                <w:u w:val="single"/>
              </w:rPr>
              <w:t xml:space="preserve"> </w:t>
            </w:r>
            <w:r w:rsidR="002D73E7" w:rsidRPr="002D73E7">
              <w:rPr>
                <w:i/>
                <w:sz w:val="20"/>
                <w:szCs w:val="20"/>
                <w:u w:val="single"/>
              </w:rPr>
              <w:t>26-940ULl8L26</w:t>
            </w:r>
            <w:r w:rsidR="0046704B">
              <w:rPr>
                <w:i/>
                <w:sz w:val="20"/>
                <w:szCs w:val="20"/>
                <w:u w:val="single"/>
              </w:rPr>
              <w:t>,</w:t>
            </w:r>
            <w:r w:rsidR="00B301F2">
              <w:rPr>
                <w:i/>
                <w:sz w:val="20"/>
                <w:szCs w:val="20"/>
                <w:u w:val="single"/>
              </w:rPr>
              <w:t xml:space="preserve"> </w:t>
            </w:r>
            <w:r w:rsidRPr="00766F08">
              <w:rPr>
                <w:i/>
                <w:sz w:val="20"/>
                <w:szCs w:val="20"/>
                <w:u w:val="single"/>
              </w:rPr>
              <w:t xml:space="preserve">принадлежащая </w:t>
            </w:r>
            <w:r w:rsidR="007D745C" w:rsidRPr="00766F08">
              <w:rPr>
                <w:i/>
                <w:sz w:val="20"/>
                <w:szCs w:val="20"/>
                <w:u w:val="single"/>
              </w:rPr>
              <w:t>ПА</w:t>
            </w:r>
            <w:r w:rsidRPr="00766F08">
              <w:rPr>
                <w:i/>
                <w:sz w:val="20"/>
                <w:szCs w:val="20"/>
                <w:u w:val="single"/>
              </w:rPr>
              <w:t>О «</w:t>
            </w:r>
            <w:r w:rsidR="00B04535" w:rsidRPr="00766F08">
              <w:rPr>
                <w:i/>
                <w:sz w:val="20"/>
                <w:szCs w:val="20"/>
                <w:u w:val="single"/>
              </w:rPr>
              <w:t>МТС</w:t>
            </w:r>
            <w:r w:rsidRPr="00766F08">
              <w:rPr>
                <w:i/>
                <w:sz w:val="20"/>
                <w:szCs w:val="20"/>
                <w:u w:val="single"/>
              </w:rPr>
              <w:t>»</w:t>
            </w:r>
            <w:r w:rsidR="00455B5D" w:rsidRPr="00766F08">
              <w:rPr>
                <w:i/>
                <w:sz w:val="20"/>
                <w:szCs w:val="20"/>
                <w:u w:val="single"/>
              </w:rPr>
              <w:t>.</w:t>
            </w:r>
          </w:p>
        </w:tc>
      </w:tr>
      <w:tr w:rsidR="00FD03F3" w:rsidRPr="00766F08" w14:paraId="76AFB056" w14:textId="77777777" w:rsidTr="00526AD3">
        <w:trPr>
          <w:trHeight w:val="321"/>
        </w:trPr>
        <w:tc>
          <w:tcPr>
            <w:tcW w:w="1895" w:type="dxa"/>
          </w:tcPr>
          <w:p w14:paraId="5117D35F" w14:textId="77777777" w:rsidR="00FD03F3" w:rsidRPr="00766F08" w:rsidRDefault="00FD03F3" w:rsidP="00FD03F3">
            <w:pPr>
              <w:rPr>
                <w:b/>
                <w:i/>
                <w:sz w:val="20"/>
                <w:szCs w:val="20"/>
                <w:u w:val="single"/>
              </w:rPr>
            </w:pPr>
            <w:r w:rsidRPr="00766F08">
              <w:rPr>
                <w:b/>
                <w:i/>
                <w:sz w:val="20"/>
                <w:szCs w:val="20"/>
                <w:u w:val="single"/>
              </w:rPr>
              <w:t>Фактический адрес:</w:t>
            </w:r>
          </w:p>
        </w:tc>
        <w:tc>
          <w:tcPr>
            <w:tcW w:w="9304" w:type="dxa"/>
            <w:gridSpan w:val="2"/>
          </w:tcPr>
          <w:p w14:paraId="44752148" w14:textId="77777777" w:rsidR="00FB1B80" w:rsidRDefault="00FB1B80" w:rsidP="00A37965">
            <w:pPr>
              <w:ind w:right="-208"/>
              <w:rPr>
                <w:i/>
                <w:sz w:val="20"/>
                <w:szCs w:val="20"/>
                <w:u w:val="single"/>
              </w:rPr>
            </w:pPr>
            <w:r w:rsidRPr="002D73E7">
              <w:rPr>
                <w:i/>
                <w:sz w:val="20"/>
                <w:szCs w:val="20"/>
                <w:u w:val="single"/>
              </w:rPr>
              <w:t xml:space="preserve">Ставропольский край, г. Минеральные Воды, </w:t>
            </w:r>
            <w:proofErr w:type="spellStart"/>
            <w:r>
              <w:rPr>
                <w:i/>
                <w:sz w:val="20"/>
                <w:szCs w:val="20"/>
                <w:u w:val="single"/>
              </w:rPr>
              <w:t>пр-кт</w:t>
            </w:r>
            <w:proofErr w:type="spellEnd"/>
            <w:r w:rsidRPr="002D73E7">
              <w:rPr>
                <w:i/>
                <w:sz w:val="20"/>
                <w:szCs w:val="20"/>
                <w:u w:val="single"/>
              </w:rPr>
              <w:t>. XXII Партсъезда, д. 64</w:t>
            </w:r>
            <w:r>
              <w:rPr>
                <w:i/>
                <w:sz w:val="20"/>
                <w:szCs w:val="20"/>
                <w:u w:val="single"/>
              </w:rPr>
              <w:t xml:space="preserve">, </w:t>
            </w:r>
          </w:p>
          <w:p w14:paraId="772B8049" w14:textId="6F2DA08D" w:rsidR="00DD0974" w:rsidRDefault="00FB1B80" w:rsidP="00A37965">
            <w:pPr>
              <w:ind w:right="-208"/>
              <w:rPr>
                <w:i/>
                <w:sz w:val="20"/>
                <w:szCs w:val="20"/>
                <w:u w:val="single"/>
              </w:rPr>
            </w:pPr>
            <w:r>
              <w:rPr>
                <w:i/>
                <w:sz w:val="20"/>
                <w:szCs w:val="20"/>
                <w:u w:val="single"/>
              </w:rPr>
              <w:t xml:space="preserve">(адрес по проекту: </w:t>
            </w:r>
            <w:r w:rsidR="002D73E7" w:rsidRPr="002D73E7">
              <w:rPr>
                <w:i/>
                <w:sz w:val="20"/>
                <w:szCs w:val="20"/>
                <w:u w:val="single"/>
              </w:rPr>
              <w:t>Ставропольский край, г. Минеральные Воды, ул. XXII Партсъезда, д. 64</w:t>
            </w:r>
            <w:r>
              <w:rPr>
                <w:i/>
                <w:sz w:val="20"/>
                <w:szCs w:val="20"/>
                <w:u w:val="single"/>
              </w:rPr>
              <w:t>)</w:t>
            </w:r>
            <w:r w:rsidR="00FB4056">
              <w:rPr>
                <w:i/>
                <w:sz w:val="20"/>
                <w:szCs w:val="20"/>
                <w:u w:val="single"/>
              </w:rPr>
              <w:t>,</w:t>
            </w:r>
            <w:r w:rsidR="00FB4056" w:rsidRPr="00FB4056">
              <w:rPr>
                <w:i/>
                <w:sz w:val="20"/>
                <w:szCs w:val="20"/>
                <w:u w:val="single"/>
              </w:rPr>
              <w:t xml:space="preserve"> </w:t>
            </w:r>
          </w:p>
          <w:p w14:paraId="29888DAB" w14:textId="0E2B95F7" w:rsidR="00463075" w:rsidRPr="00766F08" w:rsidRDefault="00FB4056" w:rsidP="00A37965">
            <w:pPr>
              <w:ind w:right="-208"/>
              <w:rPr>
                <w:i/>
                <w:sz w:val="20"/>
                <w:szCs w:val="20"/>
                <w:u w:val="single"/>
              </w:rPr>
            </w:pPr>
            <w:r w:rsidRPr="00FB4056">
              <w:rPr>
                <w:i/>
                <w:sz w:val="20"/>
                <w:szCs w:val="20"/>
                <w:u w:val="single"/>
              </w:rPr>
              <w:t>координаты</w:t>
            </w:r>
            <w:r>
              <w:rPr>
                <w:i/>
                <w:sz w:val="20"/>
                <w:szCs w:val="20"/>
                <w:u w:val="single"/>
              </w:rPr>
              <w:t>:</w:t>
            </w:r>
            <w:r w:rsidRPr="00FB4056">
              <w:rPr>
                <w:i/>
                <w:sz w:val="20"/>
                <w:szCs w:val="20"/>
                <w:u w:val="single"/>
              </w:rPr>
              <w:t xml:space="preserve"> </w:t>
            </w:r>
            <w:r w:rsidR="002D73E7" w:rsidRPr="002D73E7">
              <w:rPr>
                <w:i/>
                <w:sz w:val="20"/>
                <w:szCs w:val="20"/>
                <w:u w:val="single"/>
              </w:rPr>
              <w:t>44°12’15.75"</w:t>
            </w:r>
            <w:r w:rsidR="002D73E7">
              <w:rPr>
                <w:i/>
                <w:sz w:val="20"/>
                <w:szCs w:val="20"/>
                <w:u w:val="single"/>
              </w:rPr>
              <w:t xml:space="preserve"> </w:t>
            </w:r>
            <w:r w:rsidR="002D73E7" w:rsidRPr="002D73E7">
              <w:rPr>
                <w:i/>
                <w:sz w:val="20"/>
                <w:szCs w:val="20"/>
                <w:u w:val="single"/>
              </w:rPr>
              <w:t>С</w:t>
            </w:r>
            <w:r w:rsidR="002D73E7">
              <w:rPr>
                <w:i/>
                <w:sz w:val="20"/>
                <w:szCs w:val="20"/>
                <w:u w:val="single"/>
              </w:rPr>
              <w:t>.Ш</w:t>
            </w:r>
            <w:r w:rsidR="002D73E7" w:rsidRPr="002D73E7">
              <w:rPr>
                <w:i/>
                <w:sz w:val="20"/>
                <w:szCs w:val="20"/>
                <w:u w:val="single"/>
              </w:rPr>
              <w:t>, 43°8’8.77"</w:t>
            </w:r>
            <w:r w:rsidR="002D73E7">
              <w:rPr>
                <w:i/>
                <w:sz w:val="20"/>
                <w:szCs w:val="20"/>
                <w:u w:val="single"/>
              </w:rPr>
              <w:t xml:space="preserve"> </w:t>
            </w:r>
            <w:r w:rsidR="002D73E7" w:rsidRPr="002D73E7">
              <w:rPr>
                <w:i/>
                <w:sz w:val="20"/>
                <w:szCs w:val="20"/>
                <w:u w:val="single"/>
              </w:rPr>
              <w:t>В</w:t>
            </w:r>
            <w:r w:rsidR="002D73E7">
              <w:rPr>
                <w:i/>
                <w:sz w:val="20"/>
                <w:szCs w:val="20"/>
                <w:u w:val="single"/>
              </w:rPr>
              <w:t>.Д.</w:t>
            </w:r>
          </w:p>
        </w:tc>
      </w:tr>
    </w:tbl>
    <w:p w14:paraId="7EA93B5F" w14:textId="2F69D13C" w:rsidR="00870C6B" w:rsidRPr="00766F08" w:rsidRDefault="00870C6B" w:rsidP="000E4862">
      <w:pPr>
        <w:pStyle w:val="a6"/>
        <w:spacing w:after="0"/>
        <w:ind w:left="0" w:right="-208"/>
        <w:rPr>
          <w:sz w:val="20"/>
          <w:szCs w:val="20"/>
        </w:rPr>
      </w:pPr>
      <w:r w:rsidRPr="00766F08">
        <w:rPr>
          <w:b/>
          <w:i/>
          <w:sz w:val="20"/>
          <w:szCs w:val="20"/>
          <w:u w:val="single"/>
        </w:rPr>
        <w:t>Цель измерени</w:t>
      </w:r>
      <w:r w:rsidR="0079170B" w:rsidRPr="00766F08">
        <w:rPr>
          <w:b/>
          <w:i/>
          <w:sz w:val="20"/>
          <w:szCs w:val="20"/>
          <w:u w:val="single"/>
        </w:rPr>
        <w:t>й</w:t>
      </w:r>
      <w:r w:rsidRPr="00766F08">
        <w:rPr>
          <w:b/>
          <w:i/>
          <w:sz w:val="20"/>
          <w:szCs w:val="20"/>
          <w:u w:val="single"/>
        </w:rPr>
        <w:t>:</w:t>
      </w:r>
      <w:r w:rsidRPr="00766F08">
        <w:rPr>
          <w:sz w:val="20"/>
          <w:szCs w:val="20"/>
        </w:rPr>
        <w:t xml:space="preserve"> </w:t>
      </w:r>
      <w:r w:rsidR="00B25C12" w:rsidRPr="00766F08">
        <w:rPr>
          <w:i/>
          <w:sz w:val="20"/>
          <w:szCs w:val="20"/>
          <w:u w:val="single"/>
        </w:rPr>
        <w:t>производственный контроль (определение уровня плотности потока энергии).</w:t>
      </w:r>
    </w:p>
    <w:p w14:paraId="67C7F8C6" w14:textId="5AA78028" w:rsidR="00F522B8" w:rsidRPr="00766F08" w:rsidRDefault="00870C6B" w:rsidP="0037272E">
      <w:pPr>
        <w:pStyle w:val="a6"/>
        <w:spacing w:after="60"/>
        <w:ind w:left="0"/>
        <w:rPr>
          <w:i/>
          <w:sz w:val="20"/>
          <w:szCs w:val="20"/>
          <w:u w:val="single"/>
        </w:rPr>
      </w:pPr>
      <w:r w:rsidRPr="00766F08">
        <w:rPr>
          <w:b/>
          <w:i/>
          <w:sz w:val="20"/>
          <w:szCs w:val="20"/>
          <w:u w:val="single"/>
        </w:rPr>
        <w:t>Измерения проводились в присутствии представителя</w:t>
      </w:r>
      <w:r w:rsidR="0087330E" w:rsidRPr="00766F08">
        <w:rPr>
          <w:b/>
          <w:i/>
          <w:sz w:val="20"/>
          <w:szCs w:val="20"/>
          <w:u w:val="single"/>
        </w:rPr>
        <w:t xml:space="preserve"> </w:t>
      </w:r>
      <w:r w:rsidRPr="00766F08">
        <w:rPr>
          <w:b/>
          <w:i/>
          <w:sz w:val="20"/>
          <w:szCs w:val="20"/>
          <w:u w:val="single"/>
        </w:rPr>
        <w:t>организации:</w:t>
      </w:r>
      <w:r w:rsidRPr="00766F08">
        <w:rPr>
          <w:i/>
          <w:sz w:val="20"/>
          <w:szCs w:val="20"/>
        </w:rPr>
        <w:t xml:space="preserve"> </w:t>
      </w:r>
      <w:r w:rsidR="00293679" w:rsidRPr="00766F08">
        <w:rPr>
          <w:i/>
          <w:sz w:val="20"/>
          <w:szCs w:val="20"/>
          <w:u w:val="single"/>
        </w:rPr>
        <w:t>ООО «СЕВЕН»</w:t>
      </w:r>
      <w:r w:rsidR="00E46D4E" w:rsidRPr="00E46D4E">
        <w:rPr>
          <w:i/>
          <w:sz w:val="20"/>
          <w:szCs w:val="20"/>
          <w:u w:val="single"/>
        </w:rPr>
        <w:t xml:space="preserve"> </w:t>
      </w:r>
      <w:proofErr w:type="spellStart"/>
      <w:r w:rsidR="006F26FC">
        <w:rPr>
          <w:i/>
          <w:sz w:val="20"/>
          <w:szCs w:val="20"/>
          <w:u w:val="single"/>
        </w:rPr>
        <w:t>Чунихина</w:t>
      </w:r>
      <w:proofErr w:type="spellEnd"/>
      <w:r w:rsidR="006F26FC">
        <w:rPr>
          <w:i/>
          <w:sz w:val="20"/>
          <w:szCs w:val="20"/>
          <w:u w:val="single"/>
        </w:rPr>
        <w:t xml:space="preserve"> В.В.</w:t>
      </w:r>
    </w:p>
    <w:tbl>
      <w:tblPr>
        <w:tblpPr w:leftFromText="180" w:rightFromText="180" w:vertAnchor="text" w:tblpY="1"/>
        <w:tblOverlap w:val="never"/>
        <w:tblW w:w="109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9"/>
        <w:gridCol w:w="2088"/>
        <w:gridCol w:w="1156"/>
        <w:gridCol w:w="1459"/>
        <w:gridCol w:w="2346"/>
        <w:gridCol w:w="1689"/>
        <w:gridCol w:w="1713"/>
      </w:tblGrid>
      <w:tr w:rsidR="00954183" w:rsidRPr="00766F08" w14:paraId="5DD7A161" w14:textId="77777777" w:rsidTr="00077F37">
        <w:trPr>
          <w:trHeight w:val="518"/>
        </w:trPr>
        <w:tc>
          <w:tcPr>
            <w:tcW w:w="4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14:paraId="7D9FB478" w14:textId="77777777" w:rsidR="00954183" w:rsidRPr="00766F08" w:rsidRDefault="00954183" w:rsidP="00954183">
            <w:pPr>
              <w:ind w:left="113" w:right="113"/>
              <w:jc w:val="center"/>
              <w:rPr>
                <w:b/>
                <w:sz w:val="20"/>
                <w:szCs w:val="20"/>
              </w:rPr>
            </w:pPr>
            <w:r w:rsidRPr="00766F08">
              <w:rPr>
                <w:b/>
                <w:sz w:val="20"/>
                <w:szCs w:val="20"/>
              </w:rPr>
              <w:t>Средства измерения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B590D" w14:textId="77777777" w:rsidR="00954183" w:rsidRPr="00766F08" w:rsidRDefault="00954183" w:rsidP="00954183">
            <w:pPr>
              <w:jc w:val="center"/>
              <w:rPr>
                <w:b/>
                <w:sz w:val="18"/>
                <w:szCs w:val="18"/>
              </w:rPr>
            </w:pPr>
            <w:r w:rsidRPr="00766F08">
              <w:rPr>
                <w:b/>
                <w:sz w:val="18"/>
                <w:szCs w:val="18"/>
              </w:rPr>
              <w:t xml:space="preserve">Наименование, </w:t>
            </w:r>
          </w:p>
          <w:p w14:paraId="63F4327E" w14:textId="77777777" w:rsidR="00954183" w:rsidRPr="00766F08" w:rsidRDefault="00954183" w:rsidP="00954183">
            <w:pPr>
              <w:jc w:val="center"/>
              <w:rPr>
                <w:b/>
                <w:sz w:val="18"/>
                <w:szCs w:val="18"/>
              </w:rPr>
            </w:pPr>
            <w:r w:rsidRPr="00766F08">
              <w:rPr>
                <w:b/>
                <w:sz w:val="18"/>
                <w:szCs w:val="18"/>
              </w:rPr>
              <w:t>тип прибора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205D5" w14:textId="77777777" w:rsidR="00954183" w:rsidRPr="00766F08" w:rsidRDefault="00954183" w:rsidP="00954183">
            <w:pPr>
              <w:jc w:val="center"/>
              <w:rPr>
                <w:b/>
                <w:sz w:val="18"/>
                <w:szCs w:val="18"/>
              </w:rPr>
            </w:pPr>
            <w:r w:rsidRPr="00766F08">
              <w:rPr>
                <w:b/>
                <w:sz w:val="18"/>
                <w:szCs w:val="18"/>
              </w:rPr>
              <w:t>Заводской номер прибора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69219" w14:textId="77777777" w:rsidR="00954183" w:rsidRPr="00766F08" w:rsidRDefault="00954183" w:rsidP="00954183">
            <w:pPr>
              <w:jc w:val="center"/>
              <w:rPr>
                <w:b/>
                <w:sz w:val="18"/>
                <w:szCs w:val="18"/>
              </w:rPr>
            </w:pPr>
            <w:r w:rsidRPr="00766F08">
              <w:rPr>
                <w:b/>
                <w:sz w:val="18"/>
                <w:szCs w:val="18"/>
              </w:rPr>
              <w:t>Срок действия свидетельства о поверке</w:t>
            </w:r>
          </w:p>
        </w:tc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F9B21" w14:textId="77777777" w:rsidR="00954183" w:rsidRPr="00766F08" w:rsidRDefault="00954183" w:rsidP="00954183">
            <w:pPr>
              <w:jc w:val="center"/>
              <w:rPr>
                <w:b/>
                <w:sz w:val="18"/>
                <w:szCs w:val="18"/>
              </w:rPr>
            </w:pPr>
            <w:r w:rsidRPr="00766F08">
              <w:rPr>
                <w:b/>
                <w:sz w:val="18"/>
                <w:szCs w:val="18"/>
              </w:rPr>
              <w:t>№ свидетельства о поверке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F16DB" w14:textId="77777777" w:rsidR="00954183" w:rsidRPr="00766F08" w:rsidRDefault="00954183" w:rsidP="00954183">
            <w:pPr>
              <w:jc w:val="center"/>
              <w:rPr>
                <w:b/>
                <w:sz w:val="18"/>
                <w:szCs w:val="18"/>
              </w:rPr>
            </w:pPr>
            <w:r w:rsidRPr="00766F08">
              <w:rPr>
                <w:b/>
                <w:sz w:val="18"/>
                <w:szCs w:val="18"/>
              </w:rPr>
              <w:t>Погрешность</w:t>
            </w:r>
          </w:p>
          <w:p w14:paraId="7FCCAF8A" w14:textId="77777777" w:rsidR="00954183" w:rsidRPr="00766F08" w:rsidRDefault="00954183" w:rsidP="00954183">
            <w:pPr>
              <w:jc w:val="center"/>
              <w:rPr>
                <w:b/>
                <w:sz w:val="18"/>
                <w:szCs w:val="18"/>
              </w:rPr>
            </w:pPr>
            <w:r w:rsidRPr="00766F08">
              <w:rPr>
                <w:b/>
                <w:sz w:val="18"/>
                <w:szCs w:val="18"/>
              </w:rPr>
              <w:t>средств</w:t>
            </w:r>
          </w:p>
          <w:p w14:paraId="6A77351F" w14:textId="77777777" w:rsidR="00954183" w:rsidRPr="00766F08" w:rsidRDefault="00954183" w:rsidP="00954183">
            <w:pPr>
              <w:jc w:val="center"/>
              <w:rPr>
                <w:b/>
                <w:sz w:val="18"/>
                <w:szCs w:val="18"/>
              </w:rPr>
            </w:pPr>
            <w:r w:rsidRPr="00766F08">
              <w:rPr>
                <w:b/>
                <w:sz w:val="18"/>
                <w:szCs w:val="18"/>
              </w:rPr>
              <w:t>измерения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DC6FE" w14:textId="77777777" w:rsidR="00954183" w:rsidRPr="00766F08" w:rsidRDefault="00954183" w:rsidP="00954183">
            <w:pPr>
              <w:jc w:val="center"/>
              <w:rPr>
                <w:b/>
                <w:sz w:val="18"/>
                <w:szCs w:val="18"/>
              </w:rPr>
            </w:pPr>
            <w:r w:rsidRPr="00766F08">
              <w:rPr>
                <w:b/>
                <w:sz w:val="18"/>
                <w:szCs w:val="18"/>
              </w:rPr>
              <w:t>Чувствительность средств</w:t>
            </w:r>
          </w:p>
          <w:p w14:paraId="2F07EB38" w14:textId="77777777" w:rsidR="00954183" w:rsidRPr="00766F08" w:rsidRDefault="00954183" w:rsidP="00954183">
            <w:pPr>
              <w:jc w:val="center"/>
              <w:rPr>
                <w:b/>
                <w:sz w:val="18"/>
                <w:szCs w:val="18"/>
              </w:rPr>
            </w:pPr>
            <w:r w:rsidRPr="00766F08">
              <w:rPr>
                <w:b/>
                <w:sz w:val="18"/>
                <w:szCs w:val="18"/>
              </w:rPr>
              <w:t>измерения</w:t>
            </w:r>
          </w:p>
        </w:tc>
      </w:tr>
      <w:tr w:rsidR="006F26FC" w:rsidRPr="00766F08" w14:paraId="0469D876" w14:textId="77777777" w:rsidTr="00077F37">
        <w:trPr>
          <w:trHeight w:val="442"/>
        </w:trPr>
        <w:tc>
          <w:tcPr>
            <w:tcW w:w="4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456DE81" w14:textId="77777777" w:rsidR="006F26FC" w:rsidRPr="00766F08" w:rsidRDefault="006F26FC" w:rsidP="006F26FC"/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9E90E0" w14:textId="55E98942" w:rsidR="006F26FC" w:rsidRPr="00766F08" w:rsidRDefault="006F26FC" w:rsidP="006F26FC">
            <w:pPr>
              <w:jc w:val="center"/>
              <w:rPr>
                <w:sz w:val="16"/>
                <w:szCs w:val="16"/>
              </w:rPr>
            </w:pPr>
            <w:r w:rsidRPr="002667A4">
              <w:rPr>
                <w:sz w:val="16"/>
                <w:szCs w:val="16"/>
              </w:rPr>
              <w:t>Измеритель уровней электромагнитных излучений «П3-42» с АП-2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28A7BC" w14:textId="6721078E" w:rsidR="006F26FC" w:rsidRPr="00766F08" w:rsidRDefault="006F26FC" w:rsidP="006F26FC">
            <w:pPr>
              <w:jc w:val="center"/>
              <w:rPr>
                <w:sz w:val="16"/>
                <w:szCs w:val="16"/>
              </w:rPr>
            </w:pPr>
            <w:r w:rsidRPr="002667A4">
              <w:rPr>
                <w:sz w:val="16"/>
                <w:szCs w:val="16"/>
              </w:rPr>
              <w:t>053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B7A047" w14:textId="1D03D1F1" w:rsidR="006F26FC" w:rsidRPr="00766F08" w:rsidRDefault="006F26FC" w:rsidP="006F26FC">
            <w:pPr>
              <w:jc w:val="center"/>
              <w:rPr>
                <w:sz w:val="16"/>
                <w:szCs w:val="16"/>
              </w:rPr>
            </w:pPr>
            <w:r w:rsidRPr="002667A4">
              <w:rPr>
                <w:sz w:val="16"/>
                <w:szCs w:val="16"/>
              </w:rPr>
              <w:t>до 19.06.2024</w:t>
            </w:r>
          </w:p>
        </w:tc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8C9A7D" w14:textId="4685BCE6" w:rsidR="006F26FC" w:rsidRPr="00766F08" w:rsidRDefault="006F26FC" w:rsidP="006F26FC">
            <w:pPr>
              <w:jc w:val="center"/>
              <w:rPr>
                <w:sz w:val="16"/>
                <w:szCs w:val="16"/>
              </w:rPr>
            </w:pPr>
            <w:r w:rsidRPr="002667A4">
              <w:rPr>
                <w:sz w:val="16"/>
                <w:szCs w:val="16"/>
              </w:rPr>
              <w:t>С-Т/20-06-2023/255337144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0F66F5" w14:textId="6207A760" w:rsidR="006F26FC" w:rsidRPr="00766F08" w:rsidRDefault="006F26FC" w:rsidP="006F26FC">
            <w:pPr>
              <w:jc w:val="center"/>
              <w:rPr>
                <w:sz w:val="16"/>
                <w:szCs w:val="16"/>
              </w:rPr>
            </w:pPr>
            <w:r w:rsidRPr="002667A4">
              <w:rPr>
                <w:sz w:val="16"/>
                <w:szCs w:val="16"/>
              </w:rPr>
              <w:t>±3,2 дБ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13B73F" w14:textId="3A6F790B" w:rsidR="006F26FC" w:rsidRPr="00766F08" w:rsidRDefault="006F26FC" w:rsidP="006F26FC">
            <w:pPr>
              <w:jc w:val="center"/>
              <w:rPr>
                <w:sz w:val="16"/>
                <w:szCs w:val="16"/>
              </w:rPr>
            </w:pPr>
            <w:r w:rsidRPr="002667A4">
              <w:rPr>
                <w:sz w:val="16"/>
                <w:szCs w:val="16"/>
              </w:rPr>
              <w:t>3 мкВт/см</w:t>
            </w:r>
            <w:r w:rsidRPr="002667A4">
              <w:rPr>
                <w:sz w:val="16"/>
                <w:szCs w:val="16"/>
                <w:vertAlign w:val="superscript"/>
              </w:rPr>
              <w:t xml:space="preserve">2 </w:t>
            </w:r>
            <w:r w:rsidRPr="002667A4">
              <w:rPr>
                <w:sz w:val="16"/>
                <w:szCs w:val="16"/>
              </w:rPr>
              <w:t>(АП-2)</w:t>
            </w:r>
          </w:p>
        </w:tc>
      </w:tr>
      <w:tr w:rsidR="006F26FC" w:rsidRPr="00766F08" w14:paraId="5B8A07AB" w14:textId="77777777" w:rsidTr="00077F37">
        <w:trPr>
          <w:trHeight w:val="214"/>
        </w:trPr>
        <w:tc>
          <w:tcPr>
            <w:tcW w:w="4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BA1E1FC" w14:textId="77777777" w:rsidR="006F26FC" w:rsidRPr="00766F08" w:rsidRDefault="006F26FC" w:rsidP="006F26FC"/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4E459B" w14:textId="77777777" w:rsidR="006F26FC" w:rsidRPr="002667A4" w:rsidRDefault="006F26FC" w:rsidP="006F26FC">
            <w:pPr>
              <w:jc w:val="center"/>
              <w:rPr>
                <w:sz w:val="16"/>
                <w:szCs w:val="16"/>
              </w:rPr>
            </w:pPr>
            <w:r w:rsidRPr="002667A4">
              <w:rPr>
                <w:sz w:val="16"/>
                <w:szCs w:val="16"/>
              </w:rPr>
              <w:t>Измеритель параметров микроклимата</w:t>
            </w:r>
          </w:p>
          <w:p w14:paraId="65D224D0" w14:textId="54D1115E" w:rsidR="006F26FC" w:rsidRPr="00766F08" w:rsidRDefault="006F26FC" w:rsidP="006F26FC">
            <w:pPr>
              <w:jc w:val="center"/>
              <w:rPr>
                <w:sz w:val="16"/>
                <w:szCs w:val="16"/>
              </w:rPr>
            </w:pPr>
            <w:r w:rsidRPr="002667A4">
              <w:rPr>
                <w:sz w:val="16"/>
                <w:szCs w:val="16"/>
              </w:rPr>
              <w:t>«</w:t>
            </w:r>
            <w:proofErr w:type="spellStart"/>
            <w:r w:rsidRPr="002667A4">
              <w:rPr>
                <w:sz w:val="16"/>
                <w:szCs w:val="16"/>
              </w:rPr>
              <w:t>Метеоскоп</w:t>
            </w:r>
            <w:proofErr w:type="spellEnd"/>
            <w:r w:rsidRPr="002667A4">
              <w:rPr>
                <w:sz w:val="16"/>
                <w:szCs w:val="16"/>
              </w:rPr>
              <w:t>-М»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DB3400" w14:textId="13349294" w:rsidR="006F26FC" w:rsidRPr="00766F08" w:rsidRDefault="006F26FC" w:rsidP="006F26FC">
            <w:pPr>
              <w:jc w:val="center"/>
              <w:rPr>
                <w:sz w:val="16"/>
                <w:szCs w:val="16"/>
              </w:rPr>
            </w:pPr>
            <w:r w:rsidRPr="002667A4">
              <w:rPr>
                <w:sz w:val="16"/>
                <w:szCs w:val="16"/>
              </w:rPr>
              <w:t>317218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66C82D" w14:textId="76EAB32D" w:rsidR="006F26FC" w:rsidRPr="00766F08" w:rsidRDefault="006F26FC" w:rsidP="006F26FC">
            <w:pPr>
              <w:jc w:val="center"/>
              <w:rPr>
                <w:sz w:val="16"/>
                <w:szCs w:val="16"/>
              </w:rPr>
            </w:pPr>
            <w:r w:rsidRPr="002667A4">
              <w:rPr>
                <w:sz w:val="16"/>
                <w:szCs w:val="16"/>
              </w:rPr>
              <w:t>до 30.06.2024г.</w:t>
            </w:r>
          </w:p>
        </w:tc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1A60ED" w14:textId="0D12B076" w:rsidR="006F26FC" w:rsidRPr="00766F08" w:rsidRDefault="006F26FC" w:rsidP="006F26FC">
            <w:pPr>
              <w:jc w:val="center"/>
              <w:rPr>
                <w:sz w:val="16"/>
                <w:szCs w:val="16"/>
              </w:rPr>
            </w:pPr>
            <w:r w:rsidRPr="002667A4">
              <w:rPr>
                <w:sz w:val="16"/>
                <w:szCs w:val="16"/>
              </w:rPr>
              <w:t>С-М/01-07-2022/167572143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00E37E" w14:textId="77777777" w:rsidR="006F26FC" w:rsidRPr="002667A4" w:rsidRDefault="006F26FC" w:rsidP="006F26FC">
            <w:pPr>
              <w:jc w:val="center"/>
              <w:rPr>
                <w:sz w:val="16"/>
                <w:szCs w:val="16"/>
              </w:rPr>
            </w:pPr>
            <w:r w:rsidRPr="002667A4">
              <w:rPr>
                <w:sz w:val="16"/>
                <w:szCs w:val="16"/>
              </w:rPr>
              <w:t>Температура: ±0,2°C</w:t>
            </w:r>
          </w:p>
          <w:p w14:paraId="35243B15" w14:textId="0DA64BC6" w:rsidR="006F26FC" w:rsidRPr="002667A4" w:rsidRDefault="006F26FC" w:rsidP="006F26FC">
            <w:pPr>
              <w:jc w:val="center"/>
              <w:rPr>
                <w:sz w:val="16"/>
                <w:szCs w:val="16"/>
              </w:rPr>
            </w:pPr>
            <w:proofErr w:type="spellStart"/>
            <w:r w:rsidRPr="002667A4">
              <w:rPr>
                <w:sz w:val="16"/>
                <w:szCs w:val="16"/>
              </w:rPr>
              <w:t>Отн</w:t>
            </w:r>
            <w:proofErr w:type="spellEnd"/>
            <w:r w:rsidRPr="002667A4">
              <w:rPr>
                <w:sz w:val="16"/>
                <w:szCs w:val="16"/>
              </w:rPr>
              <w:t xml:space="preserve">. </w:t>
            </w:r>
            <w:r w:rsidR="0046704B" w:rsidRPr="002667A4">
              <w:rPr>
                <w:sz w:val="16"/>
                <w:szCs w:val="16"/>
              </w:rPr>
              <w:t>В</w:t>
            </w:r>
            <w:r w:rsidRPr="002667A4">
              <w:rPr>
                <w:sz w:val="16"/>
                <w:szCs w:val="16"/>
              </w:rPr>
              <w:t>лажность: ±3%</w:t>
            </w:r>
          </w:p>
          <w:p w14:paraId="49FB5418" w14:textId="77777777" w:rsidR="006F26FC" w:rsidRPr="002667A4" w:rsidRDefault="006F26FC" w:rsidP="006F26FC">
            <w:pPr>
              <w:jc w:val="center"/>
              <w:rPr>
                <w:sz w:val="16"/>
                <w:szCs w:val="16"/>
              </w:rPr>
            </w:pPr>
            <w:r w:rsidRPr="002667A4">
              <w:rPr>
                <w:sz w:val="16"/>
                <w:szCs w:val="16"/>
              </w:rPr>
              <w:t>Давление воздуха:</w:t>
            </w:r>
          </w:p>
          <w:p w14:paraId="496C1407" w14:textId="49D5F0CA" w:rsidR="006F26FC" w:rsidRPr="00766F08" w:rsidRDefault="006F26FC" w:rsidP="006F26FC">
            <w:pPr>
              <w:jc w:val="center"/>
              <w:rPr>
                <w:sz w:val="16"/>
                <w:szCs w:val="16"/>
              </w:rPr>
            </w:pPr>
            <w:r w:rsidRPr="002667A4">
              <w:rPr>
                <w:sz w:val="16"/>
                <w:szCs w:val="16"/>
              </w:rPr>
              <w:t>±0,13кПа (</w:t>
            </w:r>
            <w:proofErr w:type="spellStart"/>
            <w:r w:rsidRPr="002667A4">
              <w:rPr>
                <w:sz w:val="16"/>
                <w:szCs w:val="16"/>
              </w:rPr>
              <w:t>мм.рт.ст</w:t>
            </w:r>
            <w:proofErr w:type="spellEnd"/>
            <w:r w:rsidRPr="002667A4">
              <w:rPr>
                <w:sz w:val="16"/>
                <w:szCs w:val="16"/>
              </w:rPr>
              <w:t>.)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4927D5" w14:textId="5A5DDC92" w:rsidR="006F26FC" w:rsidRPr="00766F08" w:rsidRDefault="006F26FC" w:rsidP="006F26FC">
            <w:pPr>
              <w:jc w:val="center"/>
              <w:rPr>
                <w:sz w:val="16"/>
                <w:szCs w:val="16"/>
              </w:rPr>
            </w:pPr>
            <w:r w:rsidRPr="002667A4">
              <w:rPr>
                <w:sz w:val="16"/>
                <w:szCs w:val="16"/>
              </w:rPr>
              <w:t>-</w:t>
            </w:r>
          </w:p>
        </w:tc>
      </w:tr>
      <w:tr w:rsidR="006F26FC" w:rsidRPr="001278F1" w14:paraId="6FCBB49A" w14:textId="77777777" w:rsidTr="00077F37">
        <w:trPr>
          <w:trHeight w:val="54"/>
        </w:trPr>
        <w:tc>
          <w:tcPr>
            <w:tcW w:w="45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551D89" w14:textId="77777777" w:rsidR="006F26FC" w:rsidRPr="00766F08" w:rsidRDefault="006F26FC" w:rsidP="006F26FC"/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00BC2A" w14:textId="01355B09" w:rsidR="006F26FC" w:rsidRPr="001278F1" w:rsidRDefault="006F26FC" w:rsidP="006F26FC">
            <w:pPr>
              <w:jc w:val="center"/>
              <w:rPr>
                <w:sz w:val="16"/>
                <w:szCs w:val="16"/>
              </w:rPr>
            </w:pPr>
            <w:r w:rsidRPr="002667A4">
              <w:rPr>
                <w:sz w:val="15"/>
                <w:szCs w:val="15"/>
              </w:rPr>
              <w:t>Рулетка измерительная металлическая «Р2УЗК»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3F46E9" w14:textId="41198052" w:rsidR="006F26FC" w:rsidRPr="001278F1" w:rsidRDefault="006F26FC" w:rsidP="006F26FC">
            <w:pPr>
              <w:jc w:val="center"/>
              <w:rPr>
                <w:sz w:val="16"/>
                <w:szCs w:val="16"/>
                <w:lang w:val="en-US"/>
              </w:rPr>
            </w:pPr>
            <w:r w:rsidRPr="002667A4">
              <w:rPr>
                <w:sz w:val="16"/>
                <w:szCs w:val="16"/>
              </w:rPr>
              <w:t>9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904690" w14:textId="1C240A03" w:rsidR="006F26FC" w:rsidRPr="001278F1" w:rsidRDefault="006F26FC" w:rsidP="006F26FC">
            <w:pPr>
              <w:jc w:val="center"/>
              <w:rPr>
                <w:sz w:val="16"/>
                <w:szCs w:val="16"/>
              </w:rPr>
            </w:pPr>
            <w:r w:rsidRPr="002667A4">
              <w:rPr>
                <w:sz w:val="16"/>
                <w:szCs w:val="16"/>
              </w:rPr>
              <w:t>до 29.06.2024г.</w:t>
            </w:r>
          </w:p>
        </w:tc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EFEE10" w14:textId="0DCDA23F" w:rsidR="006F26FC" w:rsidRPr="001278F1" w:rsidRDefault="006F26FC" w:rsidP="006F26FC">
            <w:pPr>
              <w:jc w:val="center"/>
              <w:rPr>
                <w:sz w:val="16"/>
                <w:szCs w:val="16"/>
              </w:rPr>
            </w:pPr>
            <w:r w:rsidRPr="002667A4">
              <w:rPr>
                <w:sz w:val="16"/>
                <w:szCs w:val="16"/>
              </w:rPr>
              <w:t>С-АПМ/30-06-2023/258605309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C9715" w14:textId="40414AD2" w:rsidR="006F26FC" w:rsidRPr="001278F1" w:rsidRDefault="006F26FC" w:rsidP="006F26FC">
            <w:pPr>
              <w:jc w:val="center"/>
              <w:rPr>
                <w:sz w:val="16"/>
                <w:szCs w:val="16"/>
              </w:rPr>
            </w:pPr>
            <w:r w:rsidRPr="002667A4">
              <w:rPr>
                <w:sz w:val="16"/>
                <w:szCs w:val="16"/>
              </w:rPr>
              <w:t>±0,3 мм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8CCE1A" w14:textId="69FAB624" w:rsidR="006F26FC" w:rsidRPr="001278F1" w:rsidRDefault="006F26FC" w:rsidP="006F26FC">
            <w:pPr>
              <w:jc w:val="center"/>
              <w:rPr>
                <w:sz w:val="16"/>
                <w:szCs w:val="16"/>
              </w:rPr>
            </w:pPr>
            <w:r w:rsidRPr="002667A4">
              <w:rPr>
                <w:sz w:val="16"/>
                <w:szCs w:val="16"/>
              </w:rPr>
              <w:t>-</w:t>
            </w:r>
          </w:p>
        </w:tc>
      </w:tr>
    </w:tbl>
    <w:p w14:paraId="47566E6F" w14:textId="0A84D65C" w:rsidR="00274573" w:rsidRPr="001278F1" w:rsidRDefault="00274573" w:rsidP="00274573">
      <w:pPr>
        <w:tabs>
          <w:tab w:val="left" w:pos="900"/>
        </w:tabs>
        <w:jc w:val="both"/>
        <w:rPr>
          <w:b/>
          <w:i/>
          <w:sz w:val="20"/>
          <w:szCs w:val="20"/>
          <w:u w:val="single"/>
        </w:rPr>
      </w:pPr>
      <w:r w:rsidRPr="001278F1">
        <w:rPr>
          <w:b/>
          <w:i/>
          <w:sz w:val="20"/>
          <w:szCs w:val="20"/>
          <w:u w:val="single"/>
        </w:rPr>
        <w:t>Нормативные документы, на основании которых проводились измерения:</w:t>
      </w:r>
    </w:p>
    <w:p w14:paraId="5D52BE7D" w14:textId="77777777" w:rsidR="00A37965" w:rsidRDefault="00A37965" w:rsidP="00A37965">
      <w:pPr>
        <w:rPr>
          <w:i/>
          <w:color w:val="000000"/>
          <w:sz w:val="20"/>
          <w:szCs w:val="20"/>
          <w:u w:val="single"/>
        </w:rPr>
      </w:pPr>
      <w:r w:rsidRPr="001E2B16">
        <w:rPr>
          <w:b/>
          <w:i/>
          <w:color w:val="000000"/>
          <w:sz w:val="20"/>
          <w:szCs w:val="20"/>
        </w:rPr>
        <w:t>МУК 4.3.1167-02</w:t>
      </w:r>
      <w:r w:rsidRPr="001E2B16">
        <w:rPr>
          <w:i/>
          <w:color w:val="000000"/>
          <w:sz w:val="20"/>
          <w:szCs w:val="20"/>
        </w:rPr>
        <w:t xml:space="preserve"> </w:t>
      </w:r>
      <w:r w:rsidRPr="001E2B16">
        <w:rPr>
          <w:i/>
          <w:color w:val="000000"/>
          <w:sz w:val="20"/>
          <w:szCs w:val="20"/>
          <w:u w:val="single"/>
        </w:rPr>
        <w:t>«Определение плотности потока излучения электромагнитного поля в местах размещения радиосредств, работающих в диапазоне частот 300МГц-300ГГц»;</w:t>
      </w:r>
    </w:p>
    <w:p w14:paraId="4A62B52D" w14:textId="77777777" w:rsidR="00A37965" w:rsidRPr="008E1651" w:rsidRDefault="00A37965" w:rsidP="00A37965">
      <w:pPr>
        <w:rPr>
          <w:i/>
          <w:sz w:val="20"/>
          <w:szCs w:val="20"/>
          <w:u w:val="single"/>
        </w:rPr>
      </w:pPr>
      <w:r w:rsidRPr="008E1651">
        <w:rPr>
          <w:b/>
          <w:bCs/>
          <w:i/>
          <w:sz w:val="20"/>
          <w:szCs w:val="20"/>
        </w:rPr>
        <w:t xml:space="preserve">МУК 4.3.3830-22 </w:t>
      </w:r>
      <w:r w:rsidRPr="008E1651">
        <w:rPr>
          <w:i/>
          <w:sz w:val="20"/>
          <w:szCs w:val="20"/>
          <w:u w:val="single"/>
        </w:rPr>
        <w:t xml:space="preserve">«Определение уровней электромагнитного поля, создаваемого излучающими техническими средствами </w:t>
      </w:r>
    </w:p>
    <w:p w14:paraId="47CD4B2D" w14:textId="77777777" w:rsidR="00A37965" w:rsidRPr="001E2B16" w:rsidRDefault="00A37965" w:rsidP="00A37965">
      <w:pPr>
        <w:rPr>
          <w:i/>
          <w:sz w:val="20"/>
          <w:szCs w:val="20"/>
          <w:u w:val="single"/>
        </w:rPr>
      </w:pPr>
      <w:r w:rsidRPr="008E1651">
        <w:rPr>
          <w:i/>
          <w:sz w:val="20"/>
          <w:szCs w:val="20"/>
          <w:u w:val="single"/>
        </w:rPr>
        <w:t>телевидения, ЧМ радиовещания и базовых станций сухопутной подвижной радиосвязи»</w:t>
      </w:r>
      <w:r w:rsidRPr="008E1651">
        <w:rPr>
          <w:i/>
          <w:color w:val="000000"/>
          <w:sz w:val="20"/>
          <w:szCs w:val="20"/>
          <w:u w:val="single"/>
        </w:rPr>
        <w:t>;</w:t>
      </w:r>
    </w:p>
    <w:p w14:paraId="3D3F3027" w14:textId="7B79850A" w:rsidR="00FB72EE" w:rsidRDefault="006F26FC" w:rsidP="00274573">
      <w:pPr>
        <w:tabs>
          <w:tab w:val="left" w:pos="900"/>
        </w:tabs>
        <w:jc w:val="both"/>
        <w:rPr>
          <w:b/>
          <w:bCs/>
          <w:i/>
          <w:sz w:val="20"/>
          <w:szCs w:val="20"/>
        </w:rPr>
      </w:pPr>
      <w:r w:rsidRPr="006F26FC">
        <w:rPr>
          <w:b/>
          <w:bCs/>
          <w:i/>
          <w:sz w:val="20"/>
          <w:szCs w:val="20"/>
        </w:rPr>
        <w:t xml:space="preserve">ПТМБ.411153.005 РЭ </w:t>
      </w:r>
      <w:r w:rsidRPr="006F26FC">
        <w:rPr>
          <w:i/>
          <w:sz w:val="20"/>
          <w:szCs w:val="20"/>
          <w:u w:val="single"/>
        </w:rPr>
        <w:t>«Руководство по эксплуатации измерителя уровней электромагнитных излучений П3-42»</w:t>
      </w:r>
      <w:r w:rsidR="00FB72EE" w:rsidRPr="006F26FC">
        <w:rPr>
          <w:i/>
          <w:sz w:val="20"/>
          <w:szCs w:val="20"/>
          <w:u w:val="single"/>
        </w:rPr>
        <w:t>.</w:t>
      </w:r>
    </w:p>
    <w:p w14:paraId="0522176B" w14:textId="34946DA5" w:rsidR="00274573" w:rsidRPr="001278F1" w:rsidRDefault="00274573" w:rsidP="00274573">
      <w:pPr>
        <w:tabs>
          <w:tab w:val="left" w:pos="900"/>
        </w:tabs>
        <w:jc w:val="both"/>
        <w:rPr>
          <w:b/>
          <w:i/>
          <w:sz w:val="20"/>
          <w:szCs w:val="20"/>
          <w:u w:val="single"/>
        </w:rPr>
      </w:pPr>
      <w:r w:rsidRPr="001278F1">
        <w:rPr>
          <w:b/>
          <w:i/>
          <w:sz w:val="20"/>
          <w:szCs w:val="20"/>
          <w:u w:val="single"/>
        </w:rPr>
        <w:t>Нормативные документы, на основании которых проводилась оценка:</w:t>
      </w:r>
    </w:p>
    <w:p w14:paraId="07E927AF" w14:textId="77777777" w:rsidR="00274573" w:rsidRPr="001278F1" w:rsidRDefault="00274573" w:rsidP="00274573">
      <w:pPr>
        <w:tabs>
          <w:tab w:val="left" w:pos="900"/>
        </w:tabs>
        <w:jc w:val="both"/>
        <w:rPr>
          <w:i/>
          <w:sz w:val="20"/>
          <w:szCs w:val="20"/>
          <w:u w:val="single"/>
        </w:rPr>
      </w:pPr>
      <w:r w:rsidRPr="001278F1">
        <w:rPr>
          <w:b/>
          <w:i/>
          <w:sz w:val="20"/>
          <w:szCs w:val="20"/>
        </w:rPr>
        <w:t>СанПиН 2.1.8/2.2.4.1190-03</w:t>
      </w:r>
      <w:r w:rsidRPr="001278F1">
        <w:rPr>
          <w:i/>
          <w:sz w:val="20"/>
          <w:szCs w:val="20"/>
        </w:rPr>
        <w:t xml:space="preserve"> </w:t>
      </w:r>
      <w:r w:rsidRPr="001278F1">
        <w:rPr>
          <w:i/>
          <w:sz w:val="20"/>
          <w:szCs w:val="20"/>
          <w:u w:val="single"/>
        </w:rPr>
        <w:t xml:space="preserve">«Гигиенические требования к размещению и эксплуатации средств сухопутной </w:t>
      </w:r>
    </w:p>
    <w:p w14:paraId="16A426D0" w14:textId="77777777" w:rsidR="00274573" w:rsidRPr="001278F1" w:rsidRDefault="00274573" w:rsidP="00274573">
      <w:pPr>
        <w:tabs>
          <w:tab w:val="left" w:pos="900"/>
        </w:tabs>
        <w:jc w:val="both"/>
        <w:rPr>
          <w:i/>
          <w:sz w:val="20"/>
          <w:szCs w:val="20"/>
        </w:rPr>
      </w:pPr>
      <w:r w:rsidRPr="001278F1">
        <w:rPr>
          <w:i/>
          <w:sz w:val="20"/>
          <w:szCs w:val="20"/>
          <w:u w:val="single"/>
        </w:rPr>
        <w:t>подвижной радиосвязи»;</w:t>
      </w:r>
    </w:p>
    <w:p w14:paraId="3271C2EB" w14:textId="77777777" w:rsidR="00274573" w:rsidRPr="001278F1" w:rsidRDefault="00274573" w:rsidP="00274573">
      <w:pPr>
        <w:pStyle w:val="a4"/>
        <w:spacing w:before="0" w:beforeAutospacing="0" w:after="0"/>
        <w:rPr>
          <w:i/>
          <w:color w:val="000001"/>
          <w:sz w:val="20"/>
          <w:szCs w:val="20"/>
          <w:u w:val="single"/>
        </w:rPr>
      </w:pPr>
      <w:r w:rsidRPr="001278F1">
        <w:rPr>
          <w:b/>
          <w:bCs/>
          <w:i/>
          <w:color w:val="000001"/>
          <w:sz w:val="20"/>
          <w:szCs w:val="20"/>
        </w:rPr>
        <w:t>СанПиН 2.1.8/2.2.4.1383-03</w:t>
      </w:r>
      <w:r w:rsidRPr="001278F1">
        <w:rPr>
          <w:bCs/>
          <w:i/>
          <w:color w:val="000001"/>
          <w:sz w:val="20"/>
          <w:szCs w:val="20"/>
        </w:rPr>
        <w:t xml:space="preserve"> </w:t>
      </w:r>
      <w:r w:rsidRPr="001278F1">
        <w:rPr>
          <w:bCs/>
          <w:i/>
          <w:color w:val="000001"/>
          <w:sz w:val="20"/>
          <w:szCs w:val="20"/>
          <w:u w:val="single"/>
        </w:rPr>
        <w:t>«</w:t>
      </w:r>
      <w:r w:rsidRPr="001278F1">
        <w:rPr>
          <w:i/>
          <w:color w:val="000001"/>
          <w:sz w:val="20"/>
          <w:szCs w:val="20"/>
          <w:u w:val="single"/>
        </w:rPr>
        <w:t xml:space="preserve">Гигиенические требования к размещению и эксплуатации передающих </w:t>
      </w:r>
    </w:p>
    <w:p w14:paraId="514F848A" w14:textId="77777777" w:rsidR="00274573" w:rsidRPr="001278F1" w:rsidRDefault="00274573" w:rsidP="00274573">
      <w:pPr>
        <w:pStyle w:val="a4"/>
        <w:spacing w:before="0" w:beforeAutospacing="0" w:after="0"/>
        <w:rPr>
          <w:i/>
          <w:color w:val="000001"/>
          <w:sz w:val="20"/>
          <w:szCs w:val="20"/>
          <w:u w:val="single"/>
        </w:rPr>
      </w:pPr>
      <w:r w:rsidRPr="001278F1">
        <w:rPr>
          <w:i/>
          <w:color w:val="000001"/>
          <w:sz w:val="20"/>
          <w:szCs w:val="20"/>
          <w:u w:val="single"/>
        </w:rPr>
        <w:t>радиотехнических объектов»;</w:t>
      </w:r>
    </w:p>
    <w:p w14:paraId="729C93CC" w14:textId="77777777" w:rsidR="00274573" w:rsidRPr="00F25A44" w:rsidRDefault="00274573" w:rsidP="00274573">
      <w:pPr>
        <w:pStyle w:val="a4"/>
        <w:spacing w:before="0" w:beforeAutospacing="0" w:after="0"/>
        <w:rPr>
          <w:bCs/>
          <w:i/>
          <w:color w:val="000001"/>
          <w:sz w:val="20"/>
          <w:szCs w:val="20"/>
          <w:u w:val="single"/>
        </w:rPr>
      </w:pPr>
      <w:r w:rsidRPr="001278F1">
        <w:rPr>
          <w:b/>
          <w:bCs/>
          <w:i/>
          <w:color w:val="000001"/>
          <w:sz w:val="20"/>
          <w:szCs w:val="20"/>
        </w:rPr>
        <w:t>СанПиН 2.1.8/2.2.4.2302-07</w:t>
      </w:r>
      <w:r w:rsidRPr="001278F1">
        <w:rPr>
          <w:bCs/>
          <w:i/>
          <w:color w:val="000001"/>
          <w:sz w:val="20"/>
          <w:szCs w:val="20"/>
        </w:rPr>
        <w:t xml:space="preserve"> </w:t>
      </w:r>
      <w:r w:rsidRPr="001278F1">
        <w:rPr>
          <w:bCs/>
          <w:i/>
          <w:color w:val="000001"/>
          <w:sz w:val="20"/>
          <w:szCs w:val="20"/>
          <w:u w:val="single"/>
        </w:rPr>
        <w:t>«Изменение N 1 к санитарно-э</w:t>
      </w:r>
      <w:r w:rsidRPr="00F25A44">
        <w:rPr>
          <w:bCs/>
          <w:i/>
          <w:color w:val="000001"/>
          <w:sz w:val="20"/>
          <w:szCs w:val="20"/>
          <w:u w:val="single"/>
        </w:rPr>
        <w:t xml:space="preserve">пидемиологическим правилам и нормативам </w:t>
      </w:r>
    </w:p>
    <w:p w14:paraId="38BB0F9D" w14:textId="10607D75" w:rsidR="006F26FC" w:rsidRPr="004E76F3" w:rsidRDefault="00274573" w:rsidP="004E76F3">
      <w:pPr>
        <w:pStyle w:val="a4"/>
        <w:spacing w:before="0" w:beforeAutospacing="0" w:after="0"/>
        <w:rPr>
          <w:bCs/>
          <w:i/>
          <w:color w:val="000001"/>
          <w:sz w:val="20"/>
          <w:szCs w:val="20"/>
          <w:u w:val="single"/>
        </w:rPr>
      </w:pPr>
      <w:r w:rsidRPr="00F25A44">
        <w:rPr>
          <w:bCs/>
          <w:i/>
          <w:color w:val="000001"/>
          <w:sz w:val="20"/>
          <w:szCs w:val="20"/>
          <w:u w:val="single"/>
        </w:rPr>
        <w:t>«Гигиенические требования к разм</w:t>
      </w:r>
      <w:r w:rsidRPr="007C09CE">
        <w:rPr>
          <w:bCs/>
          <w:i/>
          <w:color w:val="000001"/>
          <w:sz w:val="20"/>
          <w:szCs w:val="20"/>
          <w:u w:val="single"/>
        </w:rPr>
        <w:t>ещению и эксплуатации передающих радиотехнических объектов».</w:t>
      </w:r>
    </w:p>
    <w:p w14:paraId="1CE35647" w14:textId="4439AE1C" w:rsidR="005E58B1" w:rsidRDefault="007019D5" w:rsidP="001E71EC">
      <w:pPr>
        <w:rPr>
          <w:b/>
          <w:sz w:val="20"/>
          <w:szCs w:val="20"/>
        </w:rPr>
      </w:pPr>
      <w:r w:rsidRPr="007C09CE">
        <w:rPr>
          <w:b/>
          <w:sz w:val="20"/>
          <w:szCs w:val="20"/>
        </w:rPr>
        <w:t>Источники физических факторов:</w:t>
      </w:r>
    </w:p>
    <w:p w14:paraId="4C3072E9" w14:textId="77777777" w:rsidR="007108FD" w:rsidRPr="005E58B1" w:rsidRDefault="007108FD" w:rsidP="001E71EC">
      <w:pPr>
        <w:rPr>
          <w:b/>
          <w:sz w:val="20"/>
          <w:szCs w:val="20"/>
        </w:rPr>
      </w:pPr>
    </w:p>
    <w:tbl>
      <w:tblPr>
        <w:tblW w:w="103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0"/>
        <w:gridCol w:w="2197"/>
        <w:gridCol w:w="1919"/>
        <w:gridCol w:w="1123"/>
        <w:gridCol w:w="3127"/>
        <w:gridCol w:w="898"/>
      </w:tblGrid>
      <w:tr w:rsidR="005E58B1" w:rsidRPr="005E58B1" w14:paraId="5B6BD890" w14:textId="77777777" w:rsidTr="005E58B1">
        <w:trPr>
          <w:trHeight w:val="16"/>
          <w:jc w:val="center"/>
        </w:trPr>
        <w:tc>
          <w:tcPr>
            <w:tcW w:w="1040" w:type="dxa"/>
            <w:shd w:val="clear" w:color="auto" w:fill="auto"/>
            <w:vAlign w:val="center"/>
            <w:hideMark/>
          </w:tcPr>
          <w:p w14:paraId="769C70D2" w14:textId="578E0F2A" w:rsidR="005E58B1" w:rsidRPr="005E58B1" w:rsidRDefault="005E58B1" w:rsidP="0036415A">
            <w:pPr>
              <w:ind w:left="-28" w:right="-28"/>
              <w:jc w:val="center"/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</w:pPr>
            <w:r w:rsidRPr="00B8717E">
              <w:rPr>
                <w:rFonts w:asciiTheme="minorHAnsi" w:hAnsiTheme="minorHAnsi" w:cstheme="minorHAnsi"/>
                <w:w w:val="85"/>
                <w:sz w:val="16"/>
                <w:szCs w:val="16"/>
              </w:rPr>
              <w:t>№</w:t>
            </w:r>
            <w:r w:rsidRPr="00B8717E">
              <w:rPr>
                <w:rFonts w:asciiTheme="minorHAnsi" w:hAnsiTheme="minorHAnsi" w:cstheme="minorHAnsi"/>
                <w:spacing w:val="10"/>
                <w:w w:val="85"/>
                <w:sz w:val="16"/>
                <w:szCs w:val="16"/>
              </w:rPr>
              <w:t xml:space="preserve"> </w:t>
            </w:r>
            <w:r w:rsidRPr="00B8717E">
              <w:rPr>
                <w:rFonts w:asciiTheme="minorHAnsi" w:hAnsiTheme="minorHAnsi" w:cstheme="minorHAnsi"/>
                <w:spacing w:val="-2"/>
                <w:w w:val="85"/>
                <w:sz w:val="16"/>
                <w:szCs w:val="16"/>
              </w:rPr>
              <w:t>а</w:t>
            </w:r>
            <w:r w:rsidRPr="00B8717E">
              <w:rPr>
                <w:rFonts w:asciiTheme="minorHAnsi" w:hAnsiTheme="minorHAnsi" w:cstheme="minorHAnsi"/>
                <w:spacing w:val="-3"/>
                <w:w w:val="85"/>
                <w:sz w:val="16"/>
                <w:szCs w:val="16"/>
              </w:rPr>
              <w:t>н</w:t>
            </w:r>
            <w:r w:rsidRPr="00B8717E">
              <w:rPr>
                <w:rFonts w:asciiTheme="minorHAnsi" w:hAnsiTheme="minorHAnsi" w:cstheme="minorHAnsi"/>
                <w:spacing w:val="-2"/>
                <w:w w:val="85"/>
                <w:sz w:val="16"/>
                <w:szCs w:val="16"/>
              </w:rPr>
              <w:t>т</w:t>
            </w:r>
            <w:r w:rsidRPr="00B8717E">
              <w:rPr>
                <w:rFonts w:asciiTheme="minorHAnsi" w:hAnsiTheme="minorHAnsi" w:cstheme="minorHAnsi"/>
                <w:spacing w:val="-3"/>
                <w:w w:val="85"/>
                <w:sz w:val="16"/>
                <w:szCs w:val="16"/>
              </w:rPr>
              <w:t>енны</w:t>
            </w:r>
          </w:p>
        </w:tc>
        <w:tc>
          <w:tcPr>
            <w:tcW w:w="2197" w:type="dxa"/>
            <w:shd w:val="clear" w:color="auto" w:fill="auto"/>
            <w:vAlign w:val="center"/>
            <w:hideMark/>
          </w:tcPr>
          <w:p w14:paraId="6AA11695" w14:textId="37B195AC" w:rsidR="005E58B1" w:rsidRPr="005E58B1" w:rsidRDefault="005E58B1" w:rsidP="0036415A">
            <w:pPr>
              <w:ind w:left="-28" w:right="-28"/>
              <w:jc w:val="center"/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  <w:t>Принадлежность, объект</w:t>
            </w:r>
          </w:p>
        </w:tc>
        <w:tc>
          <w:tcPr>
            <w:tcW w:w="1919" w:type="dxa"/>
            <w:shd w:val="clear" w:color="auto" w:fill="auto"/>
            <w:vAlign w:val="center"/>
            <w:hideMark/>
          </w:tcPr>
          <w:p w14:paraId="40EC3A5B" w14:textId="77777777" w:rsidR="005E58B1" w:rsidRPr="005E58B1" w:rsidRDefault="005E58B1" w:rsidP="0036415A">
            <w:pPr>
              <w:ind w:left="-28" w:right="-28"/>
              <w:jc w:val="center"/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</w:pPr>
            <w:r w:rsidRPr="005E58B1"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  <w:t>Тип системы</w:t>
            </w:r>
          </w:p>
        </w:tc>
        <w:tc>
          <w:tcPr>
            <w:tcW w:w="1123" w:type="dxa"/>
            <w:shd w:val="clear" w:color="auto" w:fill="auto"/>
            <w:vAlign w:val="center"/>
            <w:hideMark/>
          </w:tcPr>
          <w:p w14:paraId="5A768303" w14:textId="77777777" w:rsidR="005E58B1" w:rsidRPr="005E58B1" w:rsidRDefault="005E58B1" w:rsidP="0036415A">
            <w:pPr>
              <w:ind w:left="-28" w:right="-28"/>
              <w:jc w:val="center"/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</w:pPr>
            <w:r w:rsidRPr="005E58B1"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  <w:t>f [МГц]</w:t>
            </w:r>
          </w:p>
        </w:tc>
        <w:tc>
          <w:tcPr>
            <w:tcW w:w="3127" w:type="dxa"/>
            <w:shd w:val="clear" w:color="auto" w:fill="auto"/>
            <w:vAlign w:val="center"/>
            <w:hideMark/>
          </w:tcPr>
          <w:p w14:paraId="2E07D0FE" w14:textId="77777777" w:rsidR="005E58B1" w:rsidRPr="005E58B1" w:rsidRDefault="005E58B1" w:rsidP="0036415A">
            <w:pPr>
              <w:ind w:left="-28" w:right="-28"/>
              <w:jc w:val="center"/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</w:pPr>
            <w:r w:rsidRPr="005E58B1"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  <w:t>Антенна</w:t>
            </w:r>
          </w:p>
        </w:tc>
        <w:tc>
          <w:tcPr>
            <w:tcW w:w="898" w:type="dxa"/>
            <w:shd w:val="clear" w:color="auto" w:fill="auto"/>
            <w:vAlign w:val="center"/>
            <w:hideMark/>
          </w:tcPr>
          <w:p w14:paraId="1CAD3F6B" w14:textId="77777777" w:rsidR="005E58B1" w:rsidRPr="005E58B1" w:rsidRDefault="005E58B1" w:rsidP="0036415A">
            <w:pPr>
              <w:ind w:left="-28" w:right="-28"/>
              <w:jc w:val="center"/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</w:pPr>
            <w:proofErr w:type="spellStart"/>
            <w:r w:rsidRPr="005E58B1"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  <w:t>Az</w:t>
            </w:r>
            <w:proofErr w:type="spellEnd"/>
            <w:r w:rsidRPr="005E58B1"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  <w:t xml:space="preserve"> [°]</w:t>
            </w:r>
          </w:p>
        </w:tc>
      </w:tr>
      <w:tr w:rsidR="005E58B1" w:rsidRPr="005E58B1" w14:paraId="06AFB741" w14:textId="77777777" w:rsidTr="002B573A">
        <w:trPr>
          <w:trHeight w:val="16"/>
          <w:jc w:val="center"/>
        </w:trPr>
        <w:tc>
          <w:tcPr>
            <w:tcW w:w="10304" w:type="dxa"/>
            <w:gridSpan w:val="6"/>
            <w:shd w:val="clear" w:color="auto" w:fill="auto"/>
            <w:vAlign w:val="center"/>
          </w:tcPr>
          <w:p w14:paraId="23E7979A" w14:textId="756038D4" w:rsidR="005E58B1" w:rsidRPr="005E58B1" w:rsidRDefault="005E58B1" w:rsidP="0036415A">
            <w:pPr>
              <w:ind w:left="-28" w:right="-28"/>
              <w:jc w:val="center"/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  <w:t>Проектируемые радиоэлектронные средства</w:t>
            </w:r>
          </w:p>
        </w:tc>
      </w:tr>
      <w:tr w:rsidR="005E58B1" w:rsidRPr="005E58B1" w14:paraId="4C110A98" w14:textId="77777777" w:rsidTr="005E58B1">
        <w:trPr>
          <w:trHeight w:val="16"/>
          <w:jc w:val="center"/>
        </w:trPr>
        <w:tc>
          <w:tcPr>
            <w:tcW w:w="1040" w:type="dxa"/>
            <w:shd w:val="clear" w:color="auto" w:fill="auto"/>
            <w:vAlign w:val="center"/>
            <w:hideMark/>
          </w:tcPr>
          <w:p w14:paraId="1E8D64E1" w14:textId="77777777" w:rsidR="005E58B1" w:rsidRPr="005E58B1" w:rsidRDefault="005E58B1" w:rsidP="0036415A">
            <w:pPr>
              <w:jc w:val="center"/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</w:pPr>
            <w:r w:rsidRPr="005E58B1"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  <w:t>M1</w:t>
            </w:r>
          </w:p>
        </w:tc>
        <w:tc>
          <w:tcPr>
            <w:tcW w:w="2197" w:type="dxa"/>
            <w:shd w:val="clear" w:color="auto" w:fill="auto"/>
            <w:vAlign w:val="center"/>
            <w:hideMark/>
          </w:tcPr>
          <w:p w14:paraId="3163DE29" w14:textId="77777777" w:rsidR="005E58B1" w:rsidRPr="005E58B1" w:rsidRDefault="005E58B1" w:rsidP="0036415A">
            <w:pPr>
              <w:jc w:val="center"/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</w:pPr>
            <w:r w:rsidRPr="005E58B1"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  <w:t>ПАО «МТС»</w:t>
            </w:r>
          </w:p>
        </w:tc>
        <w:tc>
          <w:tcPr>
            <w:tcW w:w="1919" w:type="dxa"/>
            <w:shd w:val="clear" w:color="auto" w:fill="auto"/>
            <w:vAlign w:val="center"/>
            <w:hideMark/>
          </w:tcPr>
          <w:p w14:paraId="5F4E9D3D" w14:textId="77777777" w:rsidR="005E58B1" w:rsidRPr="005E58B1" w:rsidRDefault="005E58B1" w:rsidP="0036415A">
            <w:pPr>
              <w:jc w:val="center"/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</w:pPr>
            <w:r w:rsidRPr="005E58B1"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  <w:t>LTE-2600</w:t>
            </w:r>
          </w:p>
        </w:tc>
        <w:tc>
          <w:tcPr>
            <w:tcW w:w="1123" w:type="dxa"/>
            <w:shd w:val="clear" w:color="auto" w:fill="auto"/>
            <w:vAlign w:val="center"/>
            <w:hideMark/>
          </w:tcPr>
          <w:p w14:paraId="127C4F49" w14:textId="77777777" w:rsidR="005E58B1" w:rsidRPr="005E58B1" w:rsidRDefault="005E58B1" w:rsidP="0036415A">
            <w:pPr>
              <w:jc w:val="center"/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</w:pPr>
            <w:r w:rsidRPr="005E58B1"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  <w:t>2600</w:t>
            </w:r>
          </w:p>
        </w:tc>
        <w:tc>
          <w:tcPr>
            <w:tcW w:w="3127" w:type="dxa"/>
            <w:shd w:val="clear" w:color="auto" w:fill="auto"/>
            <w:vAlign w:val="center"/>
            <w:hideMark/>
          </w:tcPr>
          <w:p w14:paraId="31EDAF08" w14:textId="77777777" w:rsidR="005E58B1" w:rsidRPr="005E58B1" w:rsidRDefault="005E58B1" w:rsidP="0036415A">
            <w:pPr>
              <w:jc w:val="center"/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  <w:lang w:val="en-US"/>
              </w:rPr>
            </w:pPr>
            <w:r w:rsidRPr="005E58B1"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  <w:lang w:val="en-US"/>
              </w:rPr>
              <w:t>MB3BH/MF/MF/MF/MF-65-16/18/18/18/18DE</w:t>
            </w:r>
          </w:p>
        </w:tc>
        <w:tc>
          <w:tcPr>
            <w:tcW w:w="898" w:type="dxa"/>
            <w:shd w:val="clear" w:color="auto" w:fill="auto"/>
            <w:vAlign w:val="center"/>
            <w:hideMark/>
          </w:tcPr>
          <w:p w14:paraId="6B2D5C4C" w14:textId="77777777" w:rsidR="005E58B1" w:rsidRPr="005E58B1" w:rsidRDefault="005E58B1" w:rsidP="0036415A">
            <w:pPr>
              <w:jc w:val="center"/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</w:pPr>
            <w:r w:rsidRPr="005E58B1"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  <w:t>80</w:t>
            </w:r>
          </w:p>
        </w:tc>
      </w:tr>
      <w:tr w:rsidR="005E58B1" w:rsidRPr="005E58B1" w14:paraId="390963EA" w14:textId="77777777" w:rsidTr="005E58B1">
        <w:trPr>
          <w:trHeight w:val="16"/>
          <w:jc w:val="center"/>
        </w:trPr>
        <w:tc>
          <w:tcPr>
            <w:tcW w:w="1040" w:type="dxa"/>
            <w:shd w:val="clear" w:color="auto" w:fill="auto"/>
            <w:vAlign w:val="center"/>
            <w:hideMark/>
          </w:tcPr>
          <w:p w14:paraId="44D04DD9" w14:textId="77777777" w:rsidR="005E58B1" w:rsidRPr="005E58B1" w:rsidRDefault="005E58B1" w:rsidP="0036415A">
            <w:pPr>
              <w:jc w:val="center"/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</w:pPr>
            <w:r w:rsidRPr="005E58B1"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  <w:t>M2</w:t>
            </w:r>
          </w:p>
        </w:tc>
        <w:tc>
          <w:tcPr>
            <w:tcW w:w="2197" w:type="dxa"/>
            <w:shd w:val="clear" w:color="auto" w:fill="auto"/>
            <w:vAlign w:val="center"/>
            <w:hideMark/>
          </w:tcPr>
          <w:p w14:paraId="06475581" w14:textId="77777777" w:rsidR="005E58B1" w:rsidRPr="005E58B1" w:rsidRDefault="005E58B1" w:rsidP="0036415A">
            <w:pPr>
              <w:jc w:val="center"/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</w:pPr>
            <w:r w:rsidRPr="005E58B1"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  <w:t>ПАО «МТС»</w:t>
            </w:r>
          </w:p>
        </w:tc>
        <w:tc>
          <w:tcPr>
            <w:tcW w:w="1919" w:type="dxa"/>
            <w:shd w:val="clear" w:color="auto" w:fill="auto"/>
            <w:vAlign w:val="center"/>
            <w:hideMark/>
          </w:tcPr>
          <w:p w14:paraId="79A7D6E7" w14:textId="77777777" w:rsidR="005E58B1" w:rsidRPr="005E58B1" w:rsidRDefault="005E58B1" w:rsidP="0036415A">
            <w:pPr>
              <w:jc w:val="center"/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</w:pPr>
            <w:r w:rsidRPr="005E58B1"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  <w:t>LTE-2600</w:t>
            </w:r>
          </w:p>
        </w:tc>
        <w:tc>
          <w:tcPr>
            <w:tcW w:w="1123" w:type="dxa"/>
            <w:shd w:val="clear" w:color="auto" w:fill="auto"/>
            <w:vAlign w:val="center"/>
            <w:hideMark/>
          </w:tcPr>
          <w:p w14:paraId="211CDAF4" w14:textId="77777777" w:rsidR="005E58B1" w:rsidRPr="005E58B1" w:rsidRDefault="005E58B1" w:rsidP="0036415A">
            <w:pPr>
              <w:jc w:val="center"/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</w:pPr>
            <w:r w:rsidRPr="005E58B1"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  <w:t>2600</w:t>
            </w:r>
          </w:p>
        </w:tc>
        <w:tc>
          <w:tcPr>
            <w:tcW w:w="3127" w:type="dxa"/>
            <w:shd w:val="clear" w:color="auto" w:fill="auto"/>
            <w:vAlign w:val="center"/>
            <w:hideMark/>
          </w:tcPr>
          <w:p w14:paraId="4311DBBF" w14:textId="77777777" w:rsidR="005E58B1" w:rsidRPr="005E58B1" w:rsidRDefault="005E58B1" w:rsidP="0036415A">
            <w:pPr>
              <w:jc w:val="center"/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  <w:lang w:val="en-US"/>
              </w:rPr>
            </w:pPr>
            <w:r w:rsidRPr="005E58B1"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  <w:lang w:val="en-US"/>
              </w:rPr>
              <w:t>MB3BH/MF/MF/MF/MF-65-16/18/18/18/18DE</w:t>
            </w:r>
          </w:p>
        </w:tc>
        <w:tc>
          <w:tcPr>
            <w:tcW w:w="898" w:type="dxa"/>
            <w:shd w:val="clear" w:color="auto" w:fill="auto"/>
            <w:vAlign w:val="center"/>
            <w:hideMark/>
          </w:tcPr>
          <w:p w14:paraId="27B3D919" w14:textId="77777777" w:rsidR="005E58B1" w:rsidRPr="005E58B1" w:rsidRDefault="005E58B1" w:rsidP="0036415A">
            <w:pPr>
              <w:jc w:val="center"/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</w:pPr>
            <w:r w:rsidRPr="005E58B1"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  <w:t>260</w:t>
            </w:r>
          </w:p>
        </w:tc>
      </w:tr>
      <w:tr w:rsidR="005E58B1" w:rsidRPr="005E58B1" w14:paraId="1D0E9D21" w14:textId="77777777" w:rsidTr="005E58B1">
        <w:trPr>
          <w:trHeight w:val="16"/>
          <w:jc w:val="center"/>
        </w:trPr>
        <w:tc>
          <w:tcPr>
            <w:tcW w:w="1040" w:type="dxa"/>
            <w:shd w:val="clear" w:color="auto" w:fill="auto"/>
            <w:vAlign w:val="center"/>
          </w:tcPr>
          <w:p w14:paraId="384AD8EE" w14:textId="77777777" w:rsidR="005E58B1" w:rsidRPr="005E58B1" w:rsidRDefault="005E58B1" w:rsidP="0036415A">
            <w:pPr>
              <w:jc w:val="center"/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</w:pPr>
            <w:r w:rsidRPr="005E58B1"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  <w:t>M3</w:t>
            </w:r>
          </w:p>
        </w:tc>
        <w:tc>
          <w:tcPr>
            <w:tcW w:w="2197" w:type="dxa"/>
            <w:shd w:val="clear" w:color="auto" w:fill="auto"/>
            <w:vAlign w:val="center"/>
          </w:tcPr>
          <w:p w14:paraId="2A7102E5" w14:textId="77777777" w:rsidR="005E58B1" w:rsidRPr="005E58B1" w:rsidRDefault="005E58B1" w:rsidP="0036415A">
            <w:pPr>
              <w:jc w:val="center"/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</w:pPr>
            <w:r w:rsidRPr="005E58B1"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  <w:t>ПАО «МТС»</w:t>
            </w:r>
          </w:p>
        </w:tc>
        <w:tc>
          <w:tcPr>
            <w:tcW w:w="1919" w:type="dxa"/>
            <w:shd w:val="clear" w:color="auto" w:fill="auto"/>
            <w:vAlign w:val="center"/>
          </w:tcPr>
          <w:p w14:paraId="4C88DC43" w14:textId="77777777" w:rsidR="005E58B1" w:rsidRPr="005E58B1" w:rsidRDefault="005E58B1" w:rsidP="0036415A">
            <w:pPr>
              <w:jc w:val="center"/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</w:pPr>
            <w:r w:rsidRPr="005E58B1"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  <w:t>LTE-2600</w:t>
            </w:r>
          </w:p>
        </w:tc>
        <w:tc>
          <w:tcPr>
            <w:tcW w:w="1123" w:type="dxa"/>
            <w:shd w:val="clear" w:color="auto" w:fill="auto"/>
            <w:vAlign w:val="center"/>
          </w:tcPr>
          <w:p w14:paraId="0DBB140F" w14:textId="77777777" w:rsidR="005E58B1" w:rsidRPr="005E58B1" w:rsidRDefault="005E58B1" w:rsidP="0036415A">
            <w:pPr>
              <w:jc w:val="center"/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</w:pPr>
            <w:r w:rsidRPr="005E58B1"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  <w:t>2600</w:t>
            </w:r>
          </w:p>
        </w:tc>
        <w:tc>
          <w:tcPr>
            <w:tcW w:w="3127" w:type="dxa"/>
            <w:shd w:val="clear" w:color="auto" w:fill="auto"/>
            <w:vAlign w:val="center"/>
          </w:tcPr>
          <w:p w14:paraId="7BF9D3B1" w14:textId="77777777" w:rsidR="005E58B1" w:rsidRPr="005E58B1" w:rsidRDefault="005E58B1" w:rsidP="0036415A">
            <w:pPr>
              <w:jc w:val="center"/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  <w:lang w:val="en-US"/>
              </w:rPr>
            </w:pPr>
            <w:r w:rsidRPr="005E58B1"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  <w:lang w:val="en-US"/>
              </w:rPr>
              <w:t>MB3BH/MF/MF/MF/MF-65-16/18/18/18/18DE</w:t>
            </w:r>
          </w:p>
        </w:tc>
        <w:tc>
          <w:tcPr>
            <w:tcW w:w="898" w:type="dxa"/>
            <w:shd w:val="clear" w:color="auto" w:fill="auto"/>
            <w:vAlign w:val="center"/>
          </w:tcPr>
          <w:p w14:paraId="641B0491" w14:textId="77777777" w:rsidR="005E58B1" w:rsidRPr="005E58B1" w:rsidRDefault="005E58B1" w:rsidP="0036415A">
            <w:pPr>
              <w:jc w:val="center"/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</w:pPr>
            <w:r w:rsidRPr="005E58B1"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  <w:t>350</w:t>
            </w:r>
          </w:p>
        </w:tc>
      </w:tr>
      <w:tr w:rsidR="005E58B1" w:rsidRPr="005E58B1" w14:paraId="731404CA" w14:textId="77777777" w:rsidTr="00956F9C">
        <w:trPr>
          <w:trHeight w:val="16"/>
          <w:jc w:val="center"/>
        </w:trPr>
        <w:tc>
          <w:tcPr>
            <w:tcW w:w="10304" w:type="dxa"/>
            <w:gridSpan w:val="6"/>
            <w:shd w:val="clear" w:color="auto" w:fill="auto"/>
            <w:vAlign w:val="center"/>
          </w:tcPr>
          <w:p w14:paraId="4000A057" w14:textId="3D8BA61D" w:rsidR="005E58B1" w:rsidRPr="005E58B1" w:rsidRDefault="005E58B1" w:rsidP="0036415A">
            <w:pPr>
              <w:jc w:val="center"/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  <w:t>Действующие радиоэлектронные средства</w:t>
            </w:r>
          </w:p>
        </w:tc>
      </w:tr>
      <w:tr w:rsidR="005E58B1" w:rsidRPr="005E58B1" w14:paraId="473C347E" w14:textId="77777777" w:rsidTr="005E58B1">
        <w:trPr>
          <w:trHeight w:val="16"/>
          <w:jc w:val="center"/>
        </w:trPr>
        <w:tc>
          <w:tcPr>
            <w:tcW w:w="1040" w:type="dxa"/>
            <w:shd w:val="clear" w:color="auto" w:fill="auto"/>
            <w:vAlign w:val="center"/>
            <w:hideMark/>
          </w:tcPr>
          <w:p w14:paraId="568B499B" w14:textId="77777777" w:rsidR="005E58B1" w:rsidRPr="005E58B1" w:rsidRDefault="005E58B1" w:rsidP="0036415A">
            <w:pPr>
              <w:jc w:val="center"/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</w:pPr>
            <w:r w:rsidRPr="005E58B1"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  <w:t>M1</w:t>
            </w:r>
          </w:p>
        </w:tc>
        <w:tc>
          <w:tcPr>
            <w:tcW w:w="2197" w:type="dxa"/>
            <w:shd w:val="clear" w:color="auto" w:fill="auto"/>
            <w:vAlign w:val="center"/>
            <w:hideMark/>
          </w:tcPr>
          <w:p w14:paraId="389390AE" w14:textId="77777777" w:rsidR="005E58B1" w:rsidRPr="005E58B1" w:rsidRDefault="005E58B1" w:rsidP="0036415A">
            <w:pPr>
              <w:jc w:val="center"/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</w:pPr>
            <w:r w:rsidRPr="005E58B1"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  <w:t>ПАО «МТС»</w:t>
            </w:r>
          </w:p>
        </w:tc>
        <w:tc>
          <w:tcPr>
            <w:tcW w:w="1919" w:type="dxa"/>
            <w:shd w:val="clear" w:color="auto" w:fill="auto"/>
            <w:vAlign w:val="center"/>
            <w:hideMark/>
          </w:tcPr>
          <w:p w14:paraId="10224718" w14:textId="77777777" w:rsidR="005E58B1" w:rsidRPr="005E58B1" w:rsidRDefault="005E58B1" w:rsidP="0036415A">
            <w:pPr>
              <w:jc w:val="center"/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</w:pPr>
            <w:r w:rsidRPr="005E58B1"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  <w:t>UMTS-2100</w:t>
            </w:r>
          </w:p>
        </w:tc>
        <w:tc>
          <w:tcPr>
            <w:tcW w:w="1123" w:type="dxa"/>
            <w:shd w:val="clear" w:color="auto" w:fill="auto"/>
            <w:vAlign w:val="center"/>
            <w:hideMark/>
          </w:tcPr>
          <w:p w14:paraId="6B291CC1" w14:textId="77777777" w:rsidR="005E58B1" w:rsidRPr="005E58B1" w:rsidRDefault="005E58B1" w:rsidP="0036415A">
            <w:pPr>
              <w:jc w:val="center"/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</w:pPr>
            <w:r w:rsidRPr="005E58B1"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  <w:t>2100</w:t>
            </w:r>
          </w:p>
        </w:tc>
        <w:tc>
          <w:tcPr>
            <w:tcW w:w="3127" w:type="dxa"/>
            <w:shd w:val="clear" w:color="auto" w:fill="auto"/>
            <w:vAlign w:val="center"/>
            <w:hideMark/>
          </w:tcPr>
          <w:p w14:paraId="11632337" w14:textId="77777777" w:rsidR="005E58B1" w:rsidRPr="005E58B1" w:rsidRDefault="005E58B1" w:rsidP="0036415A">
            <w:pPr>
              <w:jc w:val="center"/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  <w:lang w:val="en-US"/>
              </w:rPr>
            </w:pPr>
            <w:r w:rsidRPr="005E58B1"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  <w:lang w:val="en-US"/>
              </w:rPr>
              <w:t>MB3BH/MF/MF/MF/MF-65-16/18/18/18/18DE</w:t>
            </w:r>
          </w:p>
        </w:tc>
        <w:tc>
          <w:tcPr>
            <w:tcW w:w="898" w:type="dxa"/>
            <w:shd w:val="clear" w:color="auto" w:fill="auto"/>
            <w:vAlign w:val="center"/>
            <w:hideMark/>
          </w:tcPr>
          <w:p w14:paraId="7671E3BA" w14:textId="77777777" w:rsidR="005E58B1" w:rsidRPr="005E58B1" w:rsidRDefault="005E58B1" w:rsidP="0036415A">
            <w:pPr>
              <w:jc w:val="center"/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</w:pPr>
            <w:r w:rsidRPr="005E58B1"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  <w:t>80</w:t>
            </w:r>
          </w:p>
        </w:tc>
      </w:tr>
      <w:tr w:rsidR="005E58B1" w:rsidRPr="005E58B1" w14:paraId="68D4FE6E" w14:textId="77777777" w:rsidTr="005E58B1">
        <w:trPr>
          <w:trHeight w:val="16"/>
          <w:jc w:val="center"/>
        </w:trPr>
        <w:tc>
          <w:tcPr>
            <w:tcW w:w="1040" w:type="dxa"/>
            <w:shd w:val="clear" w:color="auto" w:fill="auto"/>
            <w:vAlign w:val="center"/>
            <w:hideMark/>
          </w:tcPr>
          <w:p w14:paraId="6BB6A95A" w14:textId="77777777" w:rsidR="005E58B1" w:rsidRPr="005E58B1" w:rsidRDefault="005E58B1" w:rsidP="0036415A">
            <w:pPr>
              <w:jc w:val="center"/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</w:pPr>
            <w:r w:rsidRPr="005E58B1"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  <w:t>M1</w:t>
            </w:r>
          </w:p>
        </w:tc>
        <w:tc>
          <w:tcPr>
            <w:tcW w:w="2197" w:type="dxa"/>
            <w:shd w:val="clear" w:color="auto" w:fill="auto"/>
            <w:vAlign w:val="center"/>
            <w:hideMark/>
          </w:tcPr>
          <w:p w14:paraId="598BCAE5" w14:textId="77777777" w:rsidR="005E58B1" w:rsidRPr="005E58B1" w:rsidRDefault="005E58B1" w:rsidP="0036415A">
            <w:pPr>
              <w:jc w:val="center"/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</w:pPr>
            <w:r w:rsidRPr="005E58B1"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  <w:t>ПАО «МТС»</w:t>
            </w:r>
          </w:p>
        </w:tc>
        <w:tc>
          <w:tcPr>
            <w:tcW w:w="1919" w:type="dxa"/>
            <w:shd w:val="clear" w:color="auto" w:fill="auto"/>
            <w:vAlign w:val="center"/>
            <w:hideMark/>
          </w:tcPr>
          <w:p w14:paraId="62F38DEE" w14:textId="77777777" w:rsidR="005E58B1" w:rsidRPr="005E58B1" w:rsidRDefault="005E58B1" w:rsidP="0036415A">
            <w:pPr>
              <w:jc w:val="center"/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</w:pPr>
            <w:r w:rsidRPr="005E58B1"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  <w:t>LTE-1800</w:t>
            </w:r>
          </w:p>
        </w:tc>
        <w:tc>
          <w:tcPr>
            <w:tcW w:w="1123" w:type="dxa"/>
            <w:shd w:val="clear" w:color="auto" w:fill="auto"/>
            <w:vAlign w:val="center"/>
            <w:hideMark/>
          </w:tcPr>
          <w:p w14:paraId="1B72C2A9" w14:textId="77777777" w:rsidR="005E58B1" w:rsidRPr="005E58B1" w:rsidRDefault="005E58B1" w:rsidP="0036415A">
            <w:pPr>
              <w:jc w:val="center"/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</w:pPr>
            <w:r w:rsidRPr="005E58B1"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  <w:t>1800</w:t>
            </w:r>
          </w:p>
        </w:tc>
        <w:tc>
          <w:tcPr>
            <w:tcW w:w="3127" w:type="dxa"/>
            <w:shd w:val="clear" w:color="auto" w:fill="auto"/>
            <w:vAlign w:val="center"/>
            <w:hideMark/>
          </w:tcPr>
          <w:p w14:paraId="22534FE2" w14:textId="77777777" w:rsidR="005E58B1" w:rsidRPr="005E58B1" w:rsidRDefault="005E58B1" w:rsidP="0036415A">
            <w:pPr>
              <w:jc w:val="center"/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  <w:lang w:val="en-US"/>
              </w:rPr>
            </w:pPr>
            <w:r w:rsidRPr="005E58B1"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  <w:lang w:val="en-US"/>
              </w:rPr>
              <w:t>MB3BH/MF/MF/MF/MF-65-16/18/18/18/18DE</w:t>
            </w:r>
          </w:p>
        </w:tc>
        <w:tc>
          <w:tcPr>
            <w:tcW w:w="898" w:type="dxa"/>
            <w:shd w:val="clear" w:color="auto" w:fill="auto"/>
            <w:vAlign w:val="center"/>
            <w:hideMark/>
          </w:tcPr>
          <w:p w14:paraId="666C875C" w14:textId="77777777" w:rsidR="005E58B1" w:rsidRPr="005E58B1" w:rsidRDefault="005E58B1" w:rsidP="0036415A">
            <w:pPr>
              <w:jc w:val="center"/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</w:pPr>
            <w:r w:rsidRPr="005E58B1"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  <w:t>80</w:t>
            </w:r>
          </w:p>
        </w:tc>
      </w:tr>
      <w:tr w:rsidR="005E58B1" w:rsidRPr="005E58B1" w14:paraId="0FD1BD0F" w14:textId="77777777" w:rsidTr="005E58B1">
        <w:trPr>
          <w:trHeight w:val="16"/>
          <w:jc w:val="center"/>
        </w:trPr>
        <w:tc>
          <w:tcPr>
            <w:tcW w:w="1040" w:type="dxa"/>
            <w:shd w:val="clear" w:color="auto" w:fill="auto"/>
            <w:vAlign w:val="center"/>
            <w:hideMark/>
          </w:tcPr>
          <w:p w14:paraId="4E31A3AB" w14:textId="77777777" w:rsidR="005E58B1" w:rsidRPr="005E58B1" w:rsidRDefault="005E58B1" w:rsidP="0036415A">
            <w:pPr>
              <w:jc w:val="center"/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</w:pPr>
            <w:r w:rsidRPr="005E58B1"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  <w:t>M2</w:t>
            </w:r>
          </w:p>
        </w:tc>
        <w:tc>
          <w:tcPr>
            <w:tcW w:w="2197" w:type="dxa"/>
            <w:shd w:val="clear" w:color="auto" w:fill="auto"/>
            <w:vAlign w:val="center"/>
            <w:hideMark/>
          </w:tcPr>
          <w:p w14:paraId="6160AB90" w14:textId="77777777" w:rsidR="005E58B1" w:rsidRPr="005E58B1" w:rsidRDefault="005E58B1" w:rsidP="0036415A">
            <w:pPr>
              <w:jc w:val="center"/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</w:pPr>
            <w:r w:rsidRPr="005E58B1"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  <w:t>ПАО «МТС»</w:t>
            </w:r>
          </w:p>
        </w:tc>
        <w:tc>
          <w:tcPr>
            <w:tcW w:w="1919" w:type="dxa"/>
            <w:shd w:val="clear" w:color="auto" w:fill="auto"/>
            <w:vAlign w:val="center"/>
            <w:hideMark/>
          </w:tcPr>
          <w:p w14:paraId="54A2A859" w14:textId="77777777" w:rsidR="005E58B1" w:rsidRPr="005E58B1" w:rsidRDefault="005E58B1" w:rsidP="0036415A">
            <w:pPr>
              <w:jc w:val="center"/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</w:pPr>
            <w:r w:rsidRPr="005E58B1"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  <w:t>UMTS-2100</w:t>
            </w:r>
          </w:p>
        </w:tc>
        <w:tc>
          <w:tcPr>
            <w:tcW w:w="1123" w:type="dxa"/>
            <w:shd w:val="clear" w:color="auto" w:fill="auto"/>
            <w:vAlign w:val="center"/>
            <w:hideMark/>
          </w:tcPr>
          <w:p w14:paraId="66459F7B" w14:textId="77777777" w:rsidR="005E58B1" w:rsidRPr="005E58B1" w:rsidRDefault="005E58B1" w:rsidP="0036415A">
            <w:pPr>
              <w:jc w:val="center"/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</w:pPr>
            <w:r w:rsidRPr="005E58B1"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  <w:t>2100</w:t>
            </w:r>
          </w:p>
        </w:tc>
        <w:tc>
          <w:tcPr>
            <w:tcW w:w="3127" w:type="dxa"/>
            <w:shd w:val="clear" w:color="auto" w:fill="auto"/>
            <w:vAlign w:val="center"/>
            <w:hideMark/>
          </w:tcPr>
          <w:p w14:paraId="7211F91F" w14:textId="77777777" w:rsidR="005E58B1" w:rsidRPr="005E58B1" w:rsidRDefault="005E58B1" w:rsidP="0036415A">
            <w:pPr>
              <w:jc w:val="center"/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  <w:lang w:val="en-US"/>
              </w:rPr>
            </w:pPr>
            <w:r w:rsidRPr="005E58B1"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  <w:lang w:val="en-US"/>
              </w:rPr>
              <w:t>MB3BH/MF/MF/MF/MF-65-16/18/18/18/18DE</w:t>
            </w:r>
          </w:p>
        </w:tc>
        <w:tc>
          <w:tcPr>
            <w:tcW w:w="898" w:type="dxa"/>
            <w:shd w:val="clear" w:color="auto" w:fill="auto"/>
            <w:vAlign w:val="center"/>
            <w:hideMark/>
          </w:tcPr>
          <w:p w14:paraId="7AE73929" w14:textId="77777777" w:rsidR="005E58B1" w:rsidRPr="005E58B1" w:rsidRDefault="005E58B1" w:rsidP="0036415A">
            <w:pPr>
              <w:jc w:val="center"/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</w:pPr>
            <w:r w:rsidRPr="005E58B1"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  <w:t>260</w:t>
            </w:r>
          </w:p>
        </w:tc>
      </w:tr>
      <w:tr w:rsidR="005E58B1" w:rsidRPr="005E58B1" w14:paraId="4FE5EEB7" w14:textId="77777777" w:rsidTr="005E58B1">
        <w:trPr>
          <w:trHeight w:val="16"/>
          <w:jc w:val="center"/>
        </w:trPr>
        <w:tc>
          <w:tcPr>
            <w:tcW w:w="1040" w:type="dxa"/>
            <w:shd w:val="clear" w:color="auto" w:fill="auto"/>
            <w:vAlign w:val="center"/>
            <w:hideMark/>
          </w:tcPr>
          <w:p w14:paraId="7C4EAE21" w14:textId="77777777" w:rsidR="005E58B1" w:rsidRPr="005E58B1" w:rsidRDefault="005E58B1" w:rsidP="0036415A">
            <w:pPr>
              <w:jc w:val="center"/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</w:pPr>
            <w:r w:rsidRPr="005E58B1"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  <w:t>M2</w:t>
            </w:r>
          </w:p>
        </w:tc>
        <w:tc>
          <w:tcPr>
            <w:tcW w:w="2197" w:type="dxa"/>
            <w:shd w:val="clear" w:color="auto" w:fill="auto"/>
            <w:vAlign w:val="center"/>
            <w:hideMark/>
          </w:tcPr>
          <w:p w14:paraId="717B2557" w14:textId="77777777" w:rsidR="005E58B1" w:rsidRPr="005E58B1" w:rsidRDefault="005E58B1" w:rsidP="0036415A">
            <w:pPr>
              <w:jc w:val="center"/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</w:pPr>
            <w:r w:rsidRPr="005E58B1"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  <w:t>ПАО «МТС»</w:t>
            </w:r>
          </w:p>
        </w:tc>
        <w:tc>
          <w:tcPr>
            <w:tcW w:w="1919" w:type="dxa"/>
            <w:shd w:val="clear" w:color="auto" w:fill="auto"/>
            <w:vAlign w:val="center"/>
            <w:hideMark/>
          </w:tcPr>
          <w:p w14:paraId="1C547677" w14:textId="77777777" w:rsidR="005E58B1" w:rsidRPr="005E58B1" w:rsidRDefault="005E58B1" w:rsidP="0036415A">
            <w:pPr>
              <w:jc w:val="center"/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</w:pPr>
            <w:r w:rsidRPr="005E58B1"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  <w:t>LTE-1800</w:t>
            </w:r>
          </w:p>
        </w:tc>
        <w:tc>
          <w:tcPr>
            <w:tcW w:w="1123" w:type="dxa"/>
            <w:shd w:val="clear" w:color="auto" w:fill="auto"/>
            <w:vAlign w:val="center"/>
            <w:hideMark/>
          </w:tcPr>
          <w:p w14:paraId="6AF15F7E" w14:textId="77777777" w:rsidR="005E58B1" w:rsidRPr="005E58B1" w:rsidRDefault="005E58B1" w:rsidP="0036415A">
            <w:pPr>
              <w:jc w:val="center"/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</w:pPr>
            <w:r w:rsidRPr="005E58B1"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  <w:t>1800</w:t>
            </w:r>
          </w:p>
        </w:tc>
        <w:tc>
          <w:tcPr>
            <w:tcW w:w="3127" w:type="dxa"/>
            <w:shd w:val="clear" w:color="auto" w:fill="auto"/>
            <w:vAlign w:val="center"/>
            <w:hideMark/>
          </w:tcPr>
          <w:p w14:paraId="3B1EB03A" w14:textId="77777777" w:rsidR="005E58B1" w:rsidRPr="005E58B1" w:rsidRDefault="005E58B1" w:rsidP="0036415A">
            <w:pPr>
              <w:jc w:val="center"/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  <w:lang w:val="en-US"/>
              </w:rPr>
            </w:pPr>
            <w:r w:rsidRPr="005E58B1"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  <w:lang w:val="en-US"/>
              </w:rPr>
              <w:t>MB3BH/MF/MF/MF/MF-65-16/18/18/18/18DE</w:t>
            </w:r>
          </w:p>
        </w:tc>
        <w:tc>
          <w:tcPr>
            <w:tcW w:w="898" w:type="dxa"/>
            <w:shd w:val="clear" w:color="auto" w:fill="auto"/>
            <w:vAlign w:val="center"/>
            <w:hideMark/>
          </w:tcPr>
          <w:p w14:paraId="2E8CC4EB" w14:textId="77777777" w:rsidR="005E58B1" w:rsidRPr="005E58B1" w:rsidRDefault="005E58B1" w:rsidP="0036415A">
            <w:pPr>
              <w:jc w:val="center"/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</w:pPr>
            <w:r w:rsidRPr="005E58B1"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  <w:t>260</w:t>
            </w:r>
          </w:p>
        </w:tc>
      </w:tr>
      <w:tr w:rsidR="005E58B1" w:rsidRPr="005E58B1" w14:paraId="3B20DFA2" w14:textId="77777777" w:rsidTr="005E58B1">
        <w:trPr>
          <w:trHeight w:val="16"/>
          <w:jc w:val="center"/>
        </w:trPr>
        <w:tc>
          <w:tcPr>
            <w:tcW w:w="1040" w:type="dxa"/>
            <w:shd w:val="clear" w:color="auto" w:fill="auto"/>
            <w:vAlign w:val="center"/>
          </w:tcPr>
          <w:p w14:paraId="4303BFB1" w14:textId="77777777" w:rsidR="005E58B1" w:rsidRPr="005E58B1" w:rsidRDefault="005E58B1" w:rsidP="0036415A">
            <w:pPr>
              <w:jc w:val="center"/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</w:pPr>
            <w:r w:rsidRPr="005E58B1"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  <w:t>M3</w:t>
            </w:r>
          </w:p>
        </w:tc>
        <w:tc>
          <w:tcPr>
            <w:tcW w:w="2197" w:type="dxa"/>
            <w:shd w:val="clear" w:color="auto" w:fill="auto"/>
            <w:vAlign w:val="center"/>
          </w:tcPr>
          <w:p w14:paraId="01DDC1A5" w14:textId="77777777" w:rsidR="005E58B1" w:rsidRPr="005E58B1" w:rsidRDefault="005E58B1" w:rsidP="0036415A">
            <w:pPr>
              <w:jc w:val="center"/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</w:pPr>
            <w:r w:rsidRPr="005E58B1"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  <w:t>ПАО «МТС»</w:t>
            </w:r>
          </w:p>
        </w:tc>
        <w:tc>
          <w:tcPr>
            <w:tcW w:w="1919" w:type="dxa"/>
            <w:shd w:val="clear" w:color="auto" w:fill="auto"/>
            <w:vAlign w:val="center"/>
          </w:tcPr>
          <w:p w14:paraId="335A9056" w14:textId="77777777" w:rsidR="005E58B1" w:rsidRPr="005E58B1" w:rsidRDefault="005E58B1" w:rsidP="0036415A">
            <w:pPr>
              <w:jc w:val="center"/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</w:pPr>
            <w:r w:rsidRPr="005E58B1"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  <w:t>UMTS-2100</w:t>
            </w:r>
          </w:p>
        </w:tc>
        <w:tc>
          <w:tcPr>
            <w:tcW w:w="1123" w:type="dxa"/>
            <w:shd w:val="clear" w:color="auto" w:fill="auto"/>
            <w:vAlign w:val="center"/>
          </w:tcPr>
          <w:p w14:paraId="4FE3CFA3" w14:textId="77777777" w:rsidR="005E58B1" w:rsidRPr="005E58B1" w:rsidRDefault="005E58B1" w:rsidP="0036415A">
            <w:pPr>
              <w:jc w:val="center"/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</w:pPr>
            <w:r w:rsidRPr="005E58B1"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  <w:t>2100</w:t>
            </w:r>
          </w:p>
        </w:tc>
        <w:tc>
          <w:tcPr>
            <w:tcW w:w="3127" w:type="dxa"/>
            <w:shd w:val="clear" w:color="auto" w:fill="auto"/>
            <w:vAlign w:val="center"/>
          </w:tcPr>
          <w:p w14:paraId="5C020F2D" w14:textId="77777777" w:rsidR="005E58B1" w:rsidRPr="005E58B1" w:rsidRDefault="005E58B1" w:rsidP="0036415A">
            <w:pPr>
              <w:jc w:val="center"/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  <w:lang w:val="en-US"/>
              </w:rPr>
            </w:pPr>
            <w:r w:rsidRPr="005E58B1"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  <w:lang w:val="en-US"/>
              </w:rPr>
              <w:t>MB3BH/MF/MF/MF/MF-65-16/18/18/18/18DE</w:t>
            </w:r>
          </w:p>
        </w:tc>
        <w:tc>
          <w:tcPr>
            <w:tcW w:w="898" w:type="dxa"/>
            <w:shd w:val="clear" w:color="auto" w:fill="auto"/>
            <w:vAlign w:val="center"/>
          </w:tcPr>
          <w:p w14:paraId="1C4355C4" w14:textId="77777777" w:rsidR="005E58B1" w:rsidRPr="005E58B1" w:rsidRDefault="005E58B1" w:rsidP="0036415A">
            <w:pPr>
              <w:jc w:val="center"/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</w:pPr>
            <w:r w:rsidRPr="005E58B1"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  <w:t>350</w:t>
            </w:r>
          </w:p>
        </w:tc>
      </w:tr>
      <w:tr w:rsidR="005E58B1" w:rsidRPr="005E58B1" w14:paraId="554DF80B" w14:textId="77777777" w:rsidTr="005E58B1">
        <w:trPr>
          <w:trHeight w:val="16"/>
          <w:jc w:val="center"/>
        </w:trPr>
        <w:tc>
          <w:tcPr>
            <w:tcW w:w="1040" w:type="dxa"/>
            <w:shd w:val="clear" w:color="auto" w:fill="auto"/>
            <w:vAlign w:val="center"/>
          </w:tcPr>
          <w:p w14:paraId="77300AD0" w14:textId="77777777" w:rsidR="005E58B1" w:rsidRPr="005E58B1" w:rsidRDefault="005E58B1" w:rsidP="0036415A">
            <w:pPr>
              <w:jc w:val="center"/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</w:pPr>
            <w:r w:rsidRPr="005E58B1"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  <w:t>M3</w:t>
            </w:r>
          </w:p>
        </w:tc>
        <w:tc>
          <w:tcPr>
            <w:tcW w:w="2197" w:type="dxa"/>
            <w:shd w:val="clear" w:color="auto" w:fill="auto"/>
            <w:vAlign w:val="center"/>
          </w:tcPr>
          <w:p w14:paraId="091BB9EA" w14:textId="77777777" w:rsidR="005E58B1" w:rsidRPr="005E58B1" w:rsidRDefault="005E58B1" w:rsidP="0036415A">
            <w:pPr>
              <w:jc w:val="center"/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</w:pPr>
            <w:r w:rsidRPr="005E58B1"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  <w:t>ПАО «МТС»</w:t>
            </w:r>
          </w:p>
        </w:tc>
        <w:tc>
          <w:tcPr>
            <w:tcW w:w="1919" w:type="dxa"/>
            <w:shd w:val="clear" w:color="auto" w:fill="auto"/>
            <w:vAlign w:val="center"/>
          </w:tcPr>
          <w:p w14:paraId="07B7EC4D" w14:textId="77777777" w:rsidR="005E58B1" w:rsidRPr="005E58B1" w:rsidRDefault="005E58B1" w:rsidP="0036415A">
            <w:pPr>
              <w:jc w:val="center"/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</w:pPr>
            <w:r w:rsidRPr="005E58B1"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  <w:t>LTE-1800</w:t>
            </w:r>
          </w:p>
        </w:tc>
        <w:tc>
          <w:tcPr>
            <w:tcW w:w="1123" w:type="dxa"/>
            <w:shd w:val="clear" w:color="auto" w:fill="auto"/>
            <w:vAlign w:val="center"/>
          </w:tcPr>
          <w:p w14:paraId="71D3CFFC" w14:textId="77777777" w:rsidR="005E58B1" w:rsidRPr="005E58B1" w:rsidRDefault="005E58B1" w:rsidP="0036415A">
            <w:pPr>
              <w:jc w:val="center"/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</w:pPr>
            <w:r w:rsidRPr="005E58B1"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  <w:t>1800</w:t>
            </w:r>
          </w:p>
        </w:tc>
        <w:tc>
          <w:tcPr>
            <w:tcW w:w="3127" w:type="dxa"/>
            <w:shd w:val="clear" w:color="auto" w:fill="auto"/>
            <w:vAlign w:val="center"/>
          </w:tcPr>
          <w:p w14:paraId="36A70A52" w14:textId="77777777" w:rsidR="005E58B1" w:rsidRPr="005E58B1" w:rsidRDefault="005E58B1" w:rsidP="0036415A">
            <w:pPr>
              <w:jc w:val="center"/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  <w:lang w:val="en-US"/>
              </w:rPr>
            </w:pPr>
            <w:r w:rsidRPr="005E58B1"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  <w:lang w:val="en-US"/>
              </w:rPr>
              <w:t>MB3BH/MF/MF/MF/MF-65-16/18/18/18/18DE</w:t>
            </w:r>
          </w:p>
        </w:tc>
        <w:tc>
          <w:tcPr>
            <w:tcW w:w="898" w:type="dxa"/>
            <w:shd w:val="clear" w:color="auto" w:fill="auto"/>
            <w:vAlign w:val="center"/>
          </w:tcPr>
          <w:p w14:paraId="7FE4D2F4" w14:textId="77777777" w:rsidR="005E58B1" w:rsidRPr="005E58B1" w:rsidRDefault="005E58B1" w:rsidP="0036415A">
            <w:pPr>
              <w:jc w:val="center"/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</w:pPr>
            <w:r w:rsidRPr="005E58B1"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  <w:t>350</w:t>
            </w:r>
          </w:p>
        </w:tc>
      </w:tr>
      <w:tr w:rsidR="005E58B1" w:rsidRPr="005E58B1" w14:paraId="7938C2CC" w14:textId="77777777" w:rsidTr="005E58B1">
        <w:trPr>
          <w:trHeight w:val="16"/>
          <w:jc w:val="center"/>
        </w:trPr>
        <w:tc>
          <w:tcPr>
            <w:tcW w:w="1040" w:type="dxa"/>
            <w:shd w:val="clear" w:color="auto" w:fill="auto"/>
            <w:vAlign w:val="center"/>
          </w:tcPr>
          <w:p w14:paraId="2B31A77F" w14:textId="77777777" w:rsidR="005E58B1" w:rsidRPr="005E58B1" w:rsidRDefault="005E58B1" w:rsidP="0036415A">
            <w:pPr>
              <w:jc w:val="center"/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</w:pPr>
            <w:r w:rsidRPr="005E58B1"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  <w:t>РРС</w:t>
            </w:r>
          </w:p>
        </w:tc>
        <w:tc>
          <w:tcPr>
            <w:tcW w:w="2197" w:type="dxa"/>
            <w:shd w:val="clear" w:color="auto" w:fill="auto"/>
            <w:vAlign w:val="center"/>
          </w:tcPr>
          <w:p w14:paraId="2AF38363" w14:textId="77777777" w:rsidR="005E58B1" w:rsidRPr="005E58B1" w:rsidRDefault="005E58B1" w:rsidP="0036415A">
            <w:pPr>
              <w:jc w:val="center"/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</w:pPr>
            <w:r w:rsidRPr="005E58B1"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  <w:t>ПАО «МТС»</w:t>
            </w:r>
          </w:p>
        </w:tc>
        <w:tc>
          <w:tcPr>
            <w:tcW w:w="1919" w:type="dxa"/>
            <w:shd w:val="clear" w:color="auto" w:fill="auto"/>
            <w:vAlign w:val="center"/>
          </w:tcPr>
          <w:p w14:paraId="5B04350B" w14:textId="77777777" w:rsidR="005E58B1" w:rsidRPr="005E58B1" w:rsidRDefault="005E58B1" w:rsidP="0036415A">
            <w:pPr>
              <w:jc w:val="center"/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</w:pPr>
            <w:r w:rsidRPr="005E58B1"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  <w:t>РРС</w:t>
            </w:r>
          </w:p>
        </w:tc>
        <w:tc>
          <w:tcPr>
            <w:tcW w:w="1123" w:type="dxa"/>
            <w:shd w:val="clear" w:color="auto" w:fill="auto"/>
            <w:vAlign w:val="center"/>
          </w:tcPr>
          <w:p w14:paraId="15279C6E" w14:textId="77777777" w:rsidR="005E58B1" w:rsidRPr="005E58B1" w:rsidRDefault="005E58B1" w:rsidP="0036415A">
            <w:pPr>
              <w:jc w:val="center"/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</w:pPr>
            <w:r w:rsidRPr="005E58B1"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  <w:t>38000</w:t>
            </w:r>
          </w:p>
        </w:tc>
        <w:tc>
          <w:tcPr>
            <w:tcW w:w="3127" w:type="dxa"/>
            <w:shd w:val="clear" w:color="auto" w:fill="auto"/>
            <w:vAlign w:val="center"/>
          </w:tcPr>
          <w:p w14:paraId="07956DC3" w14:textId="77777777" w:rsidR="005E58B1" w:rsidRPr="005E58B1" w:rsidRDefault="005E58B1" w:rsidP="0036415A">
            <w:pPr>
              <w:jc w:val="center"/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</w:pPr>
            <w:r w:rsidRPr="005E58B1"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  <w:t>Парабола (d0.3;38ГГц)</w:t>
            </w:r>
          </w:p>
        </w:tc>
        <w:tc>
          <w:tcPr>
            <w:tcW w:w="898" w:type="dxa"/>
            <w:shd w:val="clear" w:color="auto" w:fill="auto"/>
            <w:vAlign w:val="center"/>
          </w:tcPr>
          <w:p w14:paraId="7A1CEA96" w14:textId="77777777" w:rsidR="005E58B1" w:rsidRPr="005E58B1" w:rsidRDefault="005E58B1" w:rsidP="0036415A">
            <w:pPr>
              <w:jc w:val="center"/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</w:pPr>
            <w:r w:rsidRPr="005E58B1"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  <w:t>151</w:t>
            </w:r>
          </w:p>
        </w:tc>
      </w:tr>
      <w:tr w:rsidR="005E58B1" w:rsidRPr="005E58B1" w14:paraId="13E37D07" w14:textId="77777777" w:rsidTr="005E58B1">
        <w:trPr>
          <w:trHeight w:val="16"/>
          <w:jc w:val="center"/>
        </w:trPr>
        <w:tc>
          <w:tcPr>
            <w:tcW w:w="1040" w:type="dxa"/>
            <w:shd w:val="clear" w:color="auto" w:fill="auto"/>
            <w:vAlign w:val="center"/>
          </w:tcPr>
          <w:p w14:paraId="11960293" w14:textId="77777777" w:rsidR="005E58B1" w:rsidRPr="005E58B1" w:rsidRDefault="005E58B1" w:rsidP="0036415A">
            <w:pPr>
              <w:jc w:val="center"/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</w:pPr>
            <w:r w:rsidRPr="005E58B1"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  <w:t>V1</w:t>
            </w:r>
          </w:p>
        </w:tc>
        <w:tc>
          <w:tcPr>
            <w:tcW w:w="2197" w:type="dxa"/>
            <w:shd w:val="clear" w:color="auto" w:fill="auto"/>
            <w:vAlign w:val="center"/>
          </w:tcPr>
          <w:p w14:paraId="42ED7B9F" w14:textId="77777777" w:rsidR="005E58B1" w:rsidRPr="005E58B1" w:rsidRDefault="005E58B1" w:rsidP="0036415A">
            <w:pPr>
              <w:jc w:val="center"/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</w:pPr>
            <w:r w:rsidRPr="005E58B1"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  <w:t>ПАО «Вымпелком»</w:t>
            </w:r>
          </w:p>
        </w:tc>
        <w:tc>
          <w:tcPr>
            <w:tcW w:w="1919" w:type="dxa"/>
            <w:shd w:val="clear" w:color="auto" w:fill="auto"/>
            <w:vAlign w:val="center"/>
          </w:tcPr>
          <w:p w14:paraId="2BAC61C6" w14:textId="77777777" w:rsidR="005E58B1" w:rsidRPr="005E58B1" w:rsidRDefault="005E58B1" w:rsidP="0036415A">
            <w:pPr>
              <w:jc w:val="center"/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</w:pPr>
            <w:r w:rsidRPr="005E58B1"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  <w:t>DCS-1800</w:t>
            </w:r>
          </w:p>
        </w:tc>
        <w:tc>
          <w:tcPr>
            <w:tcW w:w="1123" w:type="dxa"/>
            <w:shd w:val="clear" w:color="auto" w:fill="auto"/>
            <w:vAlign w:val="center"/>
          </w:tcPr>
          <w:p w14:paraId="3AE7EAE3" w14:textId="77777777" w:rsidR="005E58B1" w:rsidRPr="005E58B1" w:rsidRDefault="005E58B1" w:rsidP="0036415A">
            <w:pPr>
              <w:jc w:val="center"/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</w:pPr>
            <w:r w:rsidRPr="005E58B1"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  <w:t>1800</w:t>
            </w:r>
          </w:p>
        </w:tc>
        <w:tc>
          <w:tcPr>
            <w:tcW w:w="3127" w:type="dxa"/>
            <w:shd w:val="clear" w:color="auto" w:fill="auto"/>
            <w:vAlign w:val="center"/>
          </w:tcPr>
          <w:p w14:paraId="7B7EFDF0" w14:textId="77777777" w:rsidR="005E58B1" w:rsidRPr="005E58B1" w:rsidRDefault="005E58B1" w:rsidP="0036415A">
            <w:pPr>
              <w:jc w:val="center"/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</w:pPr>
            <w:r w:rsidRPr="005E58B1"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  <w:t>ADU4518R6v01</w:t>
            </w:r>
          </w:p>
        </w:tc>
        <w:tc>
          <w:tcPr>
            <w:tcW w:w="898" w:type="dxa"/>
            <w:shd w:val="clear" w:color="auto" w:fill="auto"/>
            <w:vAlign w:val="center"/>
          </w:tcPr>
          <w:p w14:paraId="172ECC54" w14:textId="77777777" w:rsidR="005E58B1" w:rsidRPr="005E58B1" w:rsidRDefault="005E58B1" w:rsidP="0036415A">
            <w:pPr>
              <w:jc w:val="center"/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</w:pPr>
            <w:r w:rsidRPr="005E58B1"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  <w:t>40</w:t>
            </w:r>
          </w:p>
        </w:tc>
      </w:tr>
      <w:tr w:rsidR="005E58B1" w:rsidRPr="005E58B1" w14:paraId="5B651CB2" w14:textId="77777777" w:rsidTr="005E58B1">
        <w:trPr>
          <w:trHeight w:val="16"/>
          <w:jc w:val="center"/>
        </w:trPr>
        <w:tc>
          <w:tcPr>
            <w:tcW w:w="1040" w:type="dxa"/>
            <w:shd w:val="clear" w:color="auto" w:fill="auto"/>
            <w:vAlign w:val="center"/>
          </w:tcPr>
          <w:p w14:paraId="19403DB4" w14:textId="77777777" w:rsidR="005E58B1" w:rsidRPr="005E58B1" w:rsidRDefault="005E58B1" w:rsidP="0036415A">
            <w:pPr>
              <w:jc w:val="center"/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</w:pPr>
            <w:r w:rsidRPr="005E58B1"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  <w:lastRenderedPageBreak/>
              <w:t>V1</w:t>
            </w:r>
          </w:p>
        </w:tc>
        <w:tc>
          <w:tcPr>
            <w:tcW w:w="2197" w:type="dxa"/>
            <w:shd w:val="clear" w:color="auto" w:fill="auto"/>
            <w:vAlign w:val="center"/>
          </w:tcPr>
          <w:p w14:paraId="508BD2CB" w14:textId="77777777" w:rsidR="005E58B1" w:rsidRPr="005E58B1" w:rsidRDefault="005E58B1" w:rsidP="0036415A">
            <w:pPr>
              <w:jc w:val="center"/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</w:pPr>
            <w:r w:rsidRPr="005E58B1"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  <w:t>ПАО «Вымпелком»</w:t>
            </w:r>
          </w:p>
        </w:tc>
        <w:tc>
          <w:tcPr>
            <w:tcW w:w="1919" w:type="dxa"/>
            <w:shd w:val="clear" w:color="auto" w:fill="auto"/>
            <w:vAlign w:val="center"/>
          </w:tcPr>
          <w:p w14:paraId="1F229CA0" w14:textId="77777777" w:rsidR="005E58B1" w:rsidRPr="005E58B1" w:rsidRDefault="005E58B1" w:rsidP="0036415A">
            <w:pPr>
              <w:jc w:val="center"/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</w:pPr>
            <w:r w:rsidRPr="005E58B1"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  <w:t>LTE-1800</w:t>
            </w:r>
          </w:p>
        </w:tc>
        <w:tc>
          <w:tcPr>
            <w:tcW w:w="1123" w:type="dxa"/>
            <w:shd w:val="clear" w:color="auto" w:fill="auto"/>
            <w:vAlign w:val="center"/>
          </w:tcPr>
          <w:p w14:paraId="4263445D" w14:textId="77777777" w:rsidR="005E58B1" w:rsidRPr="005E58B1" w:rsidRDefault="005E58B1" w:rsidP="0036415A">
            <w:pPr>
              <w:jc w:val="center"/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</w:pPr>
            <w:r w:rsidRPr="005E58B1"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  <w:t>1800</w:t>
            </w:r>
          </w:p>
        </w:tc>
        <w:tc>
          <w:tcPr>
            <w:tcW w:w="3127" w:type="dxa"/>
            <w:shd w:val="clear" w:color="auto" w:fill="auto"/>
            <w:vAlign w:val="center"/>
          </w:tcPr>
          <w:p w14:paraId="13E588C6" w14:textId="77777777" w:rsidR="005E58B1" w:rsidRPr="005E58B1" w:rsidRDefault="005E58B1" w:rsidP="0036415A">
            <w:pPr>
              <w:jc w:val="center"/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</w:pPr>
            <w:r w:rsidRPr="005E58B1"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  <w:t>ADU4518R6v01</w:t>
            </w:r>
          </w:p>
        </w:tc>
        <w:tc>
          <w:tcPr>
            <w:tcW w:w="898" w:type="dxa"/>
            <w:shd w:val="clear" w:color="auto" w:fill="auto"/>
            <w:vAlign w:val="center"/>
          </w:tcPr>
          <w:p w14:paraId="76DCE587" w14:textId="77777777" w:rsidR="005E58B1" w:rsidRPr="005E58B1" w:rsidRDefault="005E58B1" w:rsidP="0036415A">
            <w:pPr>
              <w:jc w:val="center"/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</w:pPr>
            <w:r w:rsidRPr="005E58B1"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  <w:t>40</w:t>
            </w:r>
          </w:p>
        </w:tc>
      </w:tr>
      <w:tr w:rsidR="005E58B1" w:rsidRPr="005E58B1" w14:paraId="63606154" w14:textId="77777777" w:rsidTr="005E58B1">
        <w:trPr>
          <w:trHeight w:val="16"/>
          <w:jc w:val="center"/>
        </w:trPr>
        <w:tc>
          <w:tcPr>
            <w:tcW w:w="1040" w:type="dxa"/>
            <w:shd w:val="clear" w:color="auto" w:fill="auto"/>
            <w:vAlign w:val="center"/>
          </w:tcPr>
          <w:p w14:paraId="510AB4C0" w14:textId="77777777" w:rsidR="005E58B1" w:rsidRPr="005E58B1" w:rsidRDefault="005E58B1" w:rsidP="0036415A">
            <w:pPr>
              <w:jc w:val="center"/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</w:pPr>
            <w:r w:rsidRPr="005E58B1"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  <w:t>V1</w:t>
            </w:r>
          </w:p>
        </w:tc>
        <w:tc>
          <w:tcPr>
            <w:tcW w:w="2197" w:type="dxa"/>
            <w:shd w:val="clear" w:color="auto" w:fill="auto"/>
            <w:vAlign w:val="center"/>
          </w:tcPr>
          <w:p w14:paraId="22C50CA8" w14:textId="77777777" w:rsidR="005E58B1" w:rsidRPr="005E58B1" w:rsidRDefault="005E58B1" w:rsidP="0036415A">
            <w:pPr>
              <w:jc w:val="center"/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</w:pPr>
            <w:r w:rsidRPr="005E58B1"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  <w:t>ПАО «Вымпелком»</w:t>
            </w:r>
          </w:p>
        </w:tc>
        <w:tc>
          <w:tcPr>
            <w:tcW w:w="1919" w:type="dxa"/>
            <w:shd w:val="clear" w:color="auto" w:fill="auto"/>
            <w:vAlign w:val="center"/>
          </w:tcPr>
          <w:p w14:paraId="7C8359E0" w14:textId="77777777" w:rsidR="005E58B1" w:rsidRPr="005E58B1" w:rsidRDefault="005E58B1" w:rsidP="0036415A">
            <w:pPr>
              <w:jc w:val="center"/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</w:pPr>
            <w:r w:rsidRPr="005E58B1"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  <w:t>UMTS-2100</w:t>
            </w:r>
          </w:p>
        </w:tc>
        <w:tc>
          <w:tcPr>
            <w:tcW w:w="1123" w:type="dxa"/>
            <w:shd w:val="clear" w:color="auto" w:fill="auto"/>
            <w:vAlign w:val="center"/>
          </w:tcPr>
          <w:p w14:paraId="18E79F43" w14:textId="77777777" w:rsidR="005E58B1" w:rsidRPr="005E58B1" w:rsidRDefault="005E58B1" w:rsidP="0036415A">
            <w:pPr>
              <w:jc w:val="center"/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</w:pPr>
            <w:r w:rsidRPr="005E58B1"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  <w:t>2100</w:t>
            </w:r>
          </w:p>
        </w:tc>
        <w:tc>
          <w:tcPr>
            <w:tcW w:w="3127" w:type="dxa"/>
            <w:shd w:val="clear" w:color="auto" w:fill="auto"/>
            <w:vAlign w:val="center"/>
          </w:tcPr>
          <w:p w14:paraId="025F7C3B" w14:textId="77777777" w:rsidR="005E58B1" w:rsidRPr="005E58B1" w:rsidRDefault="005E58B1" w:rsidP="0036415A">
            <w:pPr>
              <w:jc w:val="center"/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</w:pPr>
            <w:r w:rsidRPr="005E58B1"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  <w:t>ADU4518R6v01</w:t>
            </w:r>
          </w:p>
        </w:tc>
        <w:tc>
          <w:tcPr>
            <w:tcW w:w="898" w:type="dxa"/>
            <w:shd w:val="clear" w:color="auto" w:fill="auto"/>
            <w:vAlign w:val="center"/>
          </w:tcPr>
          <w:p w14:paraId="51E69B5D" w14:textId="77777777" w:rsidR="005E58B1" w:rsidRPr="005E58B1" w:rsidRDefault="005E58B1" w:rsidP="0036415A">
            <w:pPr>
              <w:jc w:val="center"/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</w:pPr>
            <w:r w:rsidRPr="005E58B1"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  <w:t>40</w:t>
            </w:r>
          </w:p>
        </w:tc>
      </w:tr>
      <w:tr w:rsidR="005E58B1" w:rsidRPr="005E58B1" w14:paraId="68644624" w14:textId="77777777" w:rsidTr="005E58B1">
        <w:trPr>
          <w:trHeight w:val="16"/>
          <w:jc w:val="center"/>
        </w:trPr>
        <w:tc>
          <w:tcPr>
            <w:tcW w:w="1040" w:type="dxa"/>
            <w:shd w:val="clear" w:color="auto" w:fill="auto"/>
            <w:vAlign w:val="center"/>
          </w:tcPr>
          <w:p w14:paraId="0382C87C" w14:textId="77777777" w:rsidR="005E58B1" w:rsidRPr="005E58B1" w:rsidRDefault="005E58B1" w:rsidP="0036415A">
            <w:pPr>
              <w:jc w:val="center"/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</w:pPr>
            <w:r w:rsidRPr="005E58B1"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  <w:t>V2</w:t>
            </w:r>
          </w:p>
        </w:tc>
        <w:tc>
          <w:tcPr>
            <w:tcW w:w="2197" w:type="dxa"/>
            <w:shd w:val="clear" w:color="auto" w:fill="auto"/>
            <w:vAlign w:val="center"/>
          </w:tcPr>
          <w:p w14:paraId="4B51DEEA" w14:textId="77777777" w:rsidR="005E58B1" w:rsidRPr="005E58B1" w:rsidRDefault="005E58B1" w:rsidP="0036415A">
            <w:pPr>
              <w:jc w:val="center"/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</w:pPr>
            <w:r w:rsidRPr="005E58B1"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  <w:t>ПАО «Вымпелком»</w:t>
            </w:r>
          </w:p>
        </w:tc>
        <w:tc>
          <w:tcPr>
            <w:tcW w:w="1919" w:type="dxa"/>
            <w:shd w:val="clear" w:color="auto" w:fill="auto"/>
            <w:vAlign w:val="center"/>
          </w:tcPr>
          <w:p w14:paraId="1EE194BF" w14:textId="77777777" w:rsidR="005E58B1" w:rsidRPr="005E58B1" w:rsidRDefault="005E58B1" w:rsidP="0036415A">
            <w:pPr>
              <w:jc w:val="center"/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</w:pPr>
            <w:r w:rsidRPr="005E58B1"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  <w:t>DCS-1800</w:t>
            </w:r>
          </w:p>
        </w:tc>
        <w:tc>
          <w:tcPr>
            <w:tcW w:w="1123" w:type="dxa"/>
            <w:shd w:val="clear" w:color="auto" w:fill="auto"/>
            <w:vAlign w:val="center"/>
          </w:tcPr>
          <w:p w14:paraId="500E9E0C" w14:textId="77777777" w:rsidR="005E58B1" w:rsidRPr="005E58B1" w:rsidRDefault="005E58B1" w:rsidP="0036415A">
            <w:pPr>
              <w:jc w:val="center"/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</w:pPr>
            <w:r w:rsidRPr="005E58B1"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  <w:t>1800</w:t>
            </w:r>
          </w:p>
        </w:tc>
        <w:tc>
          <w:tcPr>
            <w:tcW w:w="3127" w:type="dxa"/>
            <w:shd w:val="clear" w:color="auto" w:fill="auto"/>
            <w:vAlign w:val="center"/>
          </w:tcPr>
          <w:p w14:paraId="227E8579" w14:textId="77777777" w:rsidR="005E58B1" w:rsidRPr="005E58B1" w:rsidRDefault="005E58B1" w:rsidP="0036415A">
            <w:pPr>
              <w:jc w:val="center"/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</w:pPr>
            <w:r w:rsidRPr="005E58B1"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  <w:t>ADU4518R6v01</w:t>
            </w:r>
          </w:p>
        </w:tc>
        <w:tc>
          <w:tcPr>
            <w:tcW w:w="898" w:type="dxa"/>
            <w:shd w:val="clear" w:color="auto" w:fill="auto"/>
            <w:vAlign w:val="center"/>
          </w:tcPr>
          <w:p w14:paraId="25FB6F6E" w14:textId="77777777" w:rsidR="005E58B1" w:rsidRPr="005E58B1" w:rsidRDefault="005E58B1" w:rsidP="0036415A">
            <w:pPr>
              <w:jc w:val="center"/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</w:pPr>
            <w:r w:rsidRPr="005E58B1"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  <w:t>140</w:t>
            </w:r>
          </w:p>
        </w:tc>
      </w:tr>
      <w:tr w:rsidR="005E58B1" w:rsidRPr="005E58B1" w14:paraId="088CD711" w14:textId="77777777" w:rsidTr="005E58B1">
        <w:trPr>
          <w:trHeight w:val="16"/>
          <w:jc w:val="center"/>
        </w:trPr>
        <w:tc>
          <w:tcPr>
            <w:tcW w:w="1040" w:type="dxa"/>
            <w:shd w:val="clear" w:color="auto" w:fill="auto"/>
            <w:vAlign w:val="center"/>
          </w:tcPr>
          <w:p w14:paraId="69E3C6EA" w14:textId="77777777" w:rsidR="005E58B1" w:rsidRPr="005E58B1" w:rsidRDefault="005E58B1" w:rsidP="0036415A">
            <w:pPr>
              <w:jc w:val="center"/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</w:pPr>
            <w:r w:rsidRPr="005E58B1"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  <w:t>V2</w:t>
            </w:r>
          </w:p>
        </w:tc>
        <w:tc>
          <w:tcPr>
            <w:tcW w:w="2197" w:type="dxa"/>
            <w:shd w:val="clear" w:color="auto" w:fill="auto"/>
            <w:vAlign w:val="center"/>
          </w:tcPr>
          <w:p w14:paraId="6252F82A" w14:textId="77777777" w:rsidR="005E58B1" w:rsidRPr="005E58B1" w:rsidRDefault="005E58B1" w:rsidP="0036415A">
            <w:pPr>
              <w:jc w:val="center"/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</w:pPr>
            <w:r w:rsidRPr="005E58B1"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  <w:t>ПАО «Вымпелком»</w:t>
            </w:r>
          </w:p>
        </w:tc>
        <w:tc>
          <w:tcPr>
            <w:tcW w:w="1919" w:type="dxa"/>
            <w:shd w:val="clear" w:color="auto" w:fill="auto"/>
            <w:vAlign w:val="center"/>
          </w:tcPr>
          <w:p w14:paraId="24075873" w14:textId="77777777" w:rsidR="005E58B1" w:rsidRPr="005E58B1" w:rsidRDefault="005E58B1" w:rsidP="0036415A">
            <w:pPr>
              <w:jc w:val="center"/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</w:pPr>
            <w:r w:rsidRPr="005E58B1"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  <w:t>LTE-1800</w:t>
            </w:r>
          </w:p>
        </w:tc>
        <w:tc>
          <w:tcPr>
            <w:tcW w:w="1123" w:type="dxa"/>
            <w:shd w:val="clear" w:color="auto" w:fill="auto"/>
            <w:vAlign w:val="center"/>
          </w:tcPr>
          <w:p w14:paraId="6EC550CA" w14:textId="77777777" w:rsidR="005E58B1" w:rsidRPr="005E58B1" w:rsidRDefault="005E58B1" w:rsidP="0036415A">
            <w:pPr>
              <w:jc w:val="center"/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</w:pPr>
            <w:r w:rsidRPr="005E58B1"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  <w:t>1800</w:t>
            </w:r>
          </w:p>
        </w:tc>
        <w:tc>
          <w:tcPr>
            <w:tcW w:w="3127" w:type="dxa"/>
            <w:shd w:val="clear" w:color="auto" w:fill="auto"/>
            <w:vAlign w:val="center"/>
          </w:tcPr>
          <w:p w14:paraId="38BF4824" w14:textId="77777777" w:rsidR="005E58B1" w:rsidRPr="005E58B1" w:rsidRDefault="005E58B1" w:rsidP="0036415A">
            <w:pPr>
              <w:jc w:val="center"/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</w:pPr>
            <w:r w:rsidRPr="005E58B1"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  <w:t>ADU4518R6v01</w:t>
            </w:r>
          </w:p>
        </w:tc>
        <w:tc>
          <w:tcPr>
            <w:tcW w:w="898" w:type="dxa"/>
            <w:shd w:val="clear" w:color="auto" w:fill="auto"/>
            <w:vAlign w:val="center"/>
          </w:tcPr>
          <w:p w14:paraId="396FDB9C" w14:textId="77777777" w:rsidR="005E58B1" w:rsidRPr="005E58B1" w:rsidRDefault="005E58B1" w:rsidP="0036415A">
            <w:pPr>
              <w:jc w:val="center"/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</w:pPr>
            <w:r w:rsidRPr="005E58B1"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  <w:t>140</w:t>
            </w:r>
          </w:p>
        </w:tc>
      </w:tr>
      <w:tr w:rsidR="005E58B1" w:rsidRPr="005E58B1" w14:paraId="20D63778" w14:textId="77777777" w:rsidTr="005E58B1">
        <w:trPr>
          <w:trHeight w:val="16"/>
          <w:jc w:val="center"/>
        </w:trPr>
        <w:tc>
          <w:tcPr>
            <w:tcW w:w="1040" w:type="dxa"/>
            <w:shd w:val="clear" w:color="auto" w:fill="auto"/>
            <w:vAlign w:val="center"/>
          </w:tcPr>
          <w:p w14:paraId="1E235F39" w14:textId="77777777" w:rsidR="005E58B1" w:rsidRPr="005E58B1" w:rsidRDefault="005E58B1" w:rsidP="0036415A">
            <w:pPr>
              <w:jc w:val="center"/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</w:pPr>
            <w:r w:rsidRPr="005E58B1"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  <w:t>V2</w:t>
            </w:r>
          </w:p>
        </w:tc>
        <w:tc>
          <w:tcPr>
            <w:tcW w:w="2197" w:type="dxa"/>
            <w:shd w:val="clear" w:color="auto" w:fill="auto"/>
            <w:vAlign w:val="center"/>
          </w:tcPr>
          <w:p w14:paraId="4E08E273" w14:textId="77777777" w:rsidR="005E58B1" w:rsidRPr="005E58B1" w:rsidRDefault="005E58B1" w:rsidP="0036415A">
            <w:pPr>
              <w:jc w:val="center"/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</w:pPr>
            <w:r w:rsidRPr="005E58B1"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  <w:t>ПАО «Вымпелком»</w:t>
            </w:r>
          </w:p>
        </w:tc>
        <w:tc>
          <w:tcPr>
            <w:tcW w:w="1919" w:type="dxa"/>
            <w:shd w:val="clear" w:color="auto" w:fill="auto"/>
            <w:vAlign w:val="center"/>
          </w:tcPr>
          <w:p w14:paraId="45E44053" w14:textId="77777777" w:rsidR="005E58B1" w:rsidRPr="005E58B1" w:rsidRDefault="005E58B1" w:rsidP="0036415A">
            <w:pPr>
              <w:jc w:val="center"/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</w:pPr>
            <w:r w:rsidRPr="005E58B1"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  <w:t>UMTS-2100</w:t>
            </w:r>
          </w:p>
        </w:tc>
        <w:tc>
          <w:tcPr>
            <w:tcW w:w="1123" w:type="dxa"/>
            <w:shd w:val="clear" w:color="auto" w:fill="auto"/>
            <w:vAlign w:val="center"/>
          </w:tcPr>
          <w:p w14:paraId="57A35BFA" w14:textId="77777777" w:rsidR="005E58B1" w:rsidRPr="005E58B1" w:rsidRDefault="005E58B1" w:rsidP="0036415A">
            <w:pPr>
              <w:jc w:val="center"/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</w:pPr>
            <w:r w:rsidRPr="005E58B1"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  <w:t>2100</w:t>
            </w:r>
          </w:p>
        </w:tc>
        <w:tc>
          <w:tcPr>
            <w:tcW w:w="3127" w:type="dxa"/>
            <w:shd w:val="clear" w:color="auto" w:fill="auto"/>
            <w:vAlign w:val="center"/>
          </w:tcPr>
          <w:p w14:paraId="41FB30DC" w14:textId="77777777" w:rsidR="005E58B1" w:rsidRPr="005E58B1" w:rsidRDefault="005E58B1" w:rsidP="0036415A">
            <w:pPr>
              <w:jc w:val="center"/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</w:pPr>
            <w:r w:rsidRPr="005E58B1"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  <w:t>ADU4518R6v01</w:t>
            </w:r>
          </w:p>
        </w:tc>
        <w:tc>
          <w:tcPr>
            <w:tcW w:w="898" w:type="dxa"/>
            <w:shd w:val="clear" w:color="auto" w:fill="auto"/>
            <w:vAlign w:val="center"/>
          </w:tcPr>
          <w:p w14:paraId="04D23195" w14:textId="77777777" w:rsidR="005E58B1" w:rsidRPr="005E58B1" w:rsidRDefault="005E58B1" w:rsidP="0036415A">
            <w:pPr>
              <w:jc w:val="center"/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</w:pPr>
            <w:r w:rsidRPr="005E58B1"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  <w:t>140</w:t>
            </w:r>
          </w:p>
        </w:tc>
      </w:tr>
      <w:tr w:rsidR="005E58B1" w:rsidRPr="005E58B1" w14:paraId="5D279809" w14:textId="77777777" w:rsidTr="005E58B1">
        <w:trPr>
          <w:trHeight w:val="16"/>
          <w:jc w:val="center"/>
        </w:trPr>
        <w:tc>
          <w:tcPr>
            <w:tcW w:w="1040" w:type="dxa"/>
            <w:shd w:val="clear" w:color="auto" w:fill="auto"/>
            <w:vAlign w:val="center"/>
          </w:tcPr>
          <w:p w14:paraId="551AAD4A" w14:textId="77777777" w:rsidR="005E58B1" w:rsidRPr="005E58B1" w:rsidRDefault="005E58B1" w:rsidP="0036415A">
            <w:pPr>
              <w:jc w:val="center"/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</w:pPr>
            <w:r w:rsidRPr="005E58B1"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  <w:t>V3</w:t>
            </w:r>
          </w:p>
        </w:tc>
        <w:tc>
          <w:tcPr>
            <w:tcW w:w="2197" w:type="dxa"/>
            <w:shd w:val="clear" w:color="auto" w:fill="auto"/>
            <w:vAlign w:val="center"/>
          </w:tcPr>
          <w:p w14:paraId="7B76E0A6" w14:textId="77777777" w:rsidR="005E58B1" w:rsidRPr="005E58B1" w:rsidRDefault="005E58B1" w:rsidP="0036415A">
            <w:pPr>
              <w:jc w:val="center"/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</w:pPr>
            <w:r w:rsidRPr="005E58B1"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  <w:t>ПАО «Вымпелком»</w:t>
            </w:r>
          </w:p>
        </w:tc>
        <w:tc>
          <w:tcPr>
            <w:tcW w:w="1919" w:type="dxa"/>
            <w:shd w:val="clear" w:color="auto" w:fill="auto"/>
            <w:vAlign w:val="center"/>
          </w:tcPr>
          <w:p w14:paraId="1A95284F" w14:textId="77777777" w:rsidR="005E58B1" w:rsidRPr="005E58B1" w:rsidRDefault="005E58B1" w:rsidP="0036415A">
            <w:pPr>
              <w:jc w:val="center"/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</w:pPr>
            <w:r w:rsidRPr="005E58B1"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  <w:t>DCS-1800</w:t>
            </w:r>
          </w:p>
        </w:tc>
        <w:tc>
          <w:tcPr>
            <w:tcW w:w="1123" w:type="dxa"/>
            <w:shd w:val="clear" w:color="auto" w:fill="auto"/>
            <w:vAlign w:val="center"/>
          </w:tcPr>
          <w:p w14:paraId="05728AB9" w14:textId="77777777" w:rsidR="005E58B1" w:rsidRPr="005E58B1" w:rsidRDefault="005E58B1" w:rsidP="0036415A">
            <w:pPr>
              <w:jc w:val="center"/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</w:pPr>
            <w:r w:rsidRPr="005E58B1"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  <w:t>1800</w:t>
            </w:r>
          </w:p>
        </w:tc>
        <w:tc>
          <w:tcPr>
            <w:tcW w:w="3127" w:type="dxa"/>
            <w:shd w:val="clear" w:color="auto" w:fill="auto"/>
            <w:vAlign w:val="center"/>
          </w:tcPr>
          <w:p w14:paraId="4771ECF1" w14:textId="77777777" w:rsidR="005E58B1" w:rsidRPr="005E58B1" w:rsidRDefault="005E58B1" w:rsidP="0036415A">
            <w:pPr>
              <w:jc w:val="center"/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</w:pPr>
            <w:r w:rsidRPr="005E58B1"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  <w:t>ADU4518R6v01</w:t>
            </w:r>
          </w:p>
        </w:tc>
        <w:tc>
          <w:tcPr>
            <w:tcW w:w="898" w:type="dxa"/>
            <w:shd w:val="clear" w:color="auto" w:fill="auto"/>
            <w:vAlign w:val="center"/>
          </w:tcPr>
          <w:p w14:paraId="6A754993" w14:textId="77777777" w:rsidR="005E58B1" w:rsidRPr="005E58B1" w:rsidRDefault="005E58B1" w:rsidP="0036415A">
            <w:pPr>
              <w:jc w:val="center"/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</w:pPr>
            <w:r w:rsidRPr="005E58B1"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  <w:t>300</w:t>
            </w:r>
          </w:p>
        </w:tc>
      </w:tr>
      <w:tr w:rsidR="005E58B1" w:rsidRPr="005E58B1" w14:paraId="0C5F2225" w14:textId="77777777" w:rsidTr="005E58B1">
        <w:trPr>
          <w:trHeight w:val="16"/>
          <w:jc w:val="center"/>
        </w:trPr>
        <w:tc>
          <w:tcPr>
            <w:tcW w:w="1040" w:type="dxa"/>
            <w:shd w:val="clear" w:color="auto" w:fill="auto"/>
            <w:vAlign w:val="center"/>
          </w:tcPr>
          <w:p w14:paraId="53007C44" w14:textId="77777777" w:rsidR="005E58B1" w:rsidRPr="005E58B1" w:rsidRDefault="005E58B1" w:rsidP="0036415A">
            <w:pPr>
              <w:jc w:val="center"/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</w:pPr>
            <w:r w:rsidRPr="005E58B1"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  <w:t>V3</w:t>
            </w:r>
          </w:p>
        </w:tc>
        <w:tc>
          <w:tcPr>
            <w:tcW w:w="2197" w:type="dxa"/>
            <w:shd w:val="clear" w:color="auto" w:fill="auto"/>
            <w:vAlign w:val="center"/>
          </w:tcPr>
          <w:p w14:paraId="54AC253A" w14:textId="77777777" w:rsidR="005E58B1" w:rsidRPr="005E58B1" w:rsidRDefault="005E58B1" w:rsidP="0036415A">
            <w:pPr>
              <w:jc w:val="center"/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</w:pPr>
            <w:r w:rsidRPr="005E58B1"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  <w:t>ПАО «Вымпелком»</w:t>
            </w:r>
          </w:p>
        </w:tc>
        <w:tc>
          <w:tcPr>
            <w:tcW w:w="1919" w:type="dxa"/>
            <w:shd w:val="clear" w:color="auto" w:fill="auto"/>
            <w:vAlign w:val="center"/>
          </w:tcPr>
          <w:p w14:paraId="6B1D0AD1" w14:textId="77777777" w:rsidR="005E58B1" w:rsidRPr="005E58B1" w:rsidRDefault="005E58B1" w:rsidP="0036415A">
            <w:pPr>
              <w:jc w:val="center"/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</w:pPr>
            <w:r w:rsidRPr="005E58B1"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  <w:t>LTE-1800</w:t>
            </w:r>
          </w:p>
        </w:tc>
        <w:tc>
          <w:tcPr>
            <w:tcW w:w="1123" w:type="dxa"/>
            <w:shd w:val="clear" w:color="auto" w:fill="auto"/>
            <w:vAlign w:val="center"/>
          </w:tcPr>
          <w:p w14:paraId="1B468B3E" w14:textId="77777777" w:rsidR="005E58B1" w:rsidRPr="005E58B1" w:rsidRDefault="005E58B1" w:rsidP="0036415A">
            <w:pPr>
              <w:jc w:val="center"/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</w:pPr>
            <w:r w:rsidRPr="005E58B1"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  <w:t>1800</w:t>
            </w:r>
          </w:p>
        </w:tc>
        <w:tc>
          <w:tcPr>
            <w:tcW w:w="3127" w:type="dxa"/>
            <w:shd w:val="clear" w:color="auto" w:fill="auto"/>
            <w:vAlign w:val="center"/>
          </w:tcPr>
          <w:p w14:paraId="6E24281A" w14:textId="77777777" w:rsidR="005E58B1" w:rsidRPr="005E58B1" w:rsidRDefault="005E58B1" w:rsidP="0036415A">
            <w:pPr>
              <w:jc w:val="center"/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</w:pPr>
            <w:r w:rsidRPr="005E58B1"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  <w:t>ADU4518R6v01</w:t>
            </w:r>
          </w:p>
        </w:tc>
        <w:tc>
          <w:tcPr>
            <w:tcW w:w="898" w:type="dxa"/>
            <w:shd w:val="clear" w:color="auto" w:fill="auto"/>
            <w:vAlign w:val="center"/>
          </w:tcPr>
          <w:p w14:paraId="6CCF96CF" w14:textId="77777777" w:rsidR="005E58B1" w:rsidRPr="005E58B1" w:rsidRDefault="005E58B1" w:rsidP="0036415A">
            <w:pPr>
              <w:jc w:val="center"/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</w:pPr>
            <w:r w:rsidRPr="005E58B1"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  <w:t>300</w:t>
            </w:r>
          </w:p>
        </w:tc>
      </w:tr>
      <w:tr w:rsidR="005E58B1" w:rsidRPr="005E58B1" w14:paraId="283F1B22" w14:textId="77777777" w:rsidTr="005E58B1">
        <w:trPr>
          <w:trHeight w:val="16"/>
          <w:jc w:val="center"/>
        </w:trPr>
        <w:tc>
          <w:tcPr>
            <w:tcW w:w="1040" w:type="dxa"/>
            <w:shd w:val="clear" w:color="auto" w:fill="auto"/>
            <w:vAlign w:val="center"/>
          </w:tcPr>
          <w:p w14:paraId="38ADAECC" w14:textId="77777777" w:rsidR="005E58B1" w:rsidRPr="005E58B1" w:rsidRDefault="005E58B1" w:rsidP="0036415A">
            <w:pPr>
              <w:jc w:val="center"/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</w:pPr>
            <w:r w:rsidRPr="005E58B1"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  <w:t>V3</w:t>
            </w:r>
          </w:p>
        </w:tc>
        <w:tc>
          <w:tcPr>
            <w:tcW w:w="2197" w:type="dxa"/>
            <w:shd w:val="clear" w:color="auto" w:fill="auto"/>
            <w:vAlign w:val="center"/>
          </w:tcPr>
          <w:p w14:paraId="7A179B47" w14:textId="77777777" w:rsidR="005E58B1" w:rsidRPr="005E58B1" w:rsidRDefault="005E58B1" w:rsidP="0036415A">
            <w:pPr>
              <w:jc w:val="center"/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</w:pPr>
            <w:r w:rsidRPr="005E58B1"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  <w:t>ПАО «Вымпелком»</w:t>
            </w:r>
          </w:p>
        </w:tc>
        <w:tc>
          <w:tcPr>
            <w:tcW w:w="1919" w:type="dxa"/>
            <w:shd w:val="clear" w:color="auto" w:fill="auto"/>
            <w:vAlign w:val="center"/>
          </w:tcPr>
          <w:p w14:paraId="76ACE475" w14:textId="77777777" w:rsidR="005E58B1" w:rsidRPr="005E58B1" w:rsidRDefault="005E58B1" w:rsidP="0036415A">
            <w:pPr>
              <w:jc w:val="center"/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</w:pPr>
            <w:r w:rsidRPr="005E58B1"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  <w:t>UMTS-2100</w:t>
            </w:r>
          </w:p>
        </w:tc>
        <w:tc>
          <w:tcPr>
            <w:tcW w:w="1123" w:type="dxa"/>
            <w:shd w:val="clear" w:color="auto" w:fill="auto"/>
            <w:vAlign w:val="center"/>
          </w:tcPr>
          <w:p w14:paraId="4C5ACE64" w14:textId="77777777" w:rsidR="005E58B1" w:rsidRPr="005E58B1" w:rsidRDefault="005E58B1" w:rsidP="0036415A">
            <w:pPr>
              <w:jc w:val="center"/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</w:pPr>
            <w:r w:rsidRPr="005E58B1"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  <w:t>2100</w:t>
            </w:r>
          </w:p>
        </w:tc>
        <w:tc>
          <w:tcPr>
            <w:tcW w:w="3127" w:type="dxa"/>
            <w:shd w:val="clear" w:color="auto" w:fill="auto"/>
            <w:vAlign w:val="center"/>
          </w:tcPr>
          <w:p w14:paraId="43F14F54" w14:textId="77777777" w:rsidR="005E58B1" w:rsidRPr="005E58B1" w:rsidRDefault="005E58B1" w:rsidP="0036415A">
            <w:pPr>
              <w:jc w:val="center"/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</w:pPr>
            <w:r w:rsidRPr="005E58B1"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  <w:t>ADU4518R6v01</w:t>
            </w:r>
          </w:p>
        </w:tc>
        <w:tc>
          <w:tcPr>
            <w:tcW w:w="898" w:type="dxa"/>
            <w:shd w:val="clear" w:color="auto" w:fill="auto"/>
            <w:vAlign w:val="center"/>
          </w:tcPr>
          <w:p w14:paraId="0589D90D" w14:textId="77777777" w:rsidR="005E58B1" w:rsidRPr="005E58B1" w:rsidRDefault="005E58B1" w:rsidP="0036415A">
            <w:pPr>
              <w:jc w:val="center"/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</w:pPr>
            <w:r w:rsidRPr="005E58B1"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  <w:t>300</w:t>
            </w:r>
          </w:p>
        </w:tc>
      </w:tr>
      <w:tr w:rsidR="005E58B1" w:rsidRPr="005E58B1" w14:paraId="57F4C4F7" w14:textId="77777777" w:rsidTr="005E58B1">
        <w:trPr>
          <w:trHeight w:val="16"/>
          <w:jc w:val="center"/>
        </w:trPr>
        <w:tc>
          <w:tcPr>
            <w:tcW w:w="1040" w:type="dxa"/>
            <w:shd w:val="clear" w:color="auto" w:fill="auto"/>
            <w:vAlign w:val="center"/>
          </w:tcPr>
          <w:p w14:paraId="1800B0A2" w14:textId="77777777" w:rsidR="005E58B1" w:rsidRPr="005E58B1" w:rsidRDefault="005E58B1" w:rsidP="0036415A">
            <w:pPr>
              <w:jc w:val="center"/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</w:pPr>
            <w:r w:rsidRPr="005E58B1"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  <w:t>РРС2</w:t>
            </w:r>
          </w:p>
        </w:tc>
        <w:tc>
          <w:tcPr>
            <w:tcW w:w="2197" w:type="dxa"/>
            <w:shd w:val="clear" w:color="auto" w:fill="auto"/>
            <w:vAlign w:val="center"/>
          </w:tcPr>
          <w:p w14:paraId="6D85030D" w14:textId="77777777" w:rsidR="005E58B1" w:rsidRPr="005E58B1" w:rsidRDefault="005E58B1" w:rsidP="0036415A">
            <w:pPr>
              <w:jc w:val="center"/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</w:pPr>
            <w:r w:rsidRPr="005E58B1"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  <w:t>ПАО «Вымпелком»</w:t>
            </w:r>
          </w:p>
        </w:tc>
        <w:tc>
          <w:tcPr>
            <w:tcW w:w="1919" w:type="dxa"/>
            <w:shd w:val="clear" w:color="auto" w:fill="auto"/>
            <w:vAlign w:val="center"/>
          </w:tcPr>
          <w:p w14:paraId="22D2FF83" w14:textId="77777777" w:rsidR="005E58B1" w:rsidRPr="005E58B1" w:rsidRDefault="005E58B1" w:rsidP="0036415A">
            <w:pPr>
              <w:jc w:val="center"/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</w:pPr>
            <w:r w:rsidRPr="005E58B1"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  <w:t>РРС</w:t>
            </w:r>
          </w:p>
        </w:tc>
        <w:tc>
          <w:tcPr>
            <w:tcW w:w="1123" w:type="dxa"/>
            <w:shd w:val="clear" w:color="auto" w:fill="auto"/>
            <w:vAlign w:val="center"/>
          </w:tcPr>
          <w:p w14:paraId="4A68D3E5" w14:textId="77777777" w:rsidR="005E58B1" w:rsidRPr="005E58B1" w:rsidRDefault="005E58B1" w:rsidP="0036415A">
            <w:pPr>
              <w:jc w:val="center"/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</w:pPr>
            <w:r w:rsidRPr="005E58B1"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  <w:t>80000</w:t>
            </w:r>
          </w:p>
        </w:tc>
        <w:tc>
          <w:tcPr>
            <w:tcW w:w="3127" w:type="dxa"/>
            <w:shd w:val="clear" w:color="auto" w:fill="auto"/>
            <w:vAlign w:val="center"/>
          </w:tcPr>
          <w:p w14:paraId="3A5C3AEC" w14:textId="77777777" w:rsidR="005E58B1" w:rsidRPr="005E58B1" w:rsidRDefault="005E58B1" w:rsidP="0036415A">
            <w:pPr>
              <w:jc w:val="center"/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</w:pPr>
            <w:r w:rsidRPr="005E58B1"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  <w:t>Парабола (d0.3;80ГГц)</w:t>
            </w:r>
          </w:p>
        </w:tc>
        <w:tc>
          <w:tcPr>
            <w:tcW w:w="898" w:type="dxa"/>
            <w:shd w:val="clear" w:color="auto" w:fill="auto"/>
            <w:vAlign w:val="center"/>
          </w:tcPr>
          <w:p w14:paraId="28A5DF51" w14:textId="77777777" w:rsidR="005E58B1" w:rsidRPr="005E58B1" w:rsidRDefault="005E58B1" w:rsidP="0036415A">
            <w:pPr>
              <w:jc w:val="center"/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</w:pPr>
            <w:r w:rsidRPr="005E58B1"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  <w:t>186</w:t>
            </w:r>
          </w:p>
        </w:tc>
      </w:tr>
      <w:tr w:rsidR="005E58B1" w:rsidRPr="005E58B1" w14:paraId="63D7256A" w14:textId="77777777" w:rsidTr="005E58B1">
        <w:trPr>
          <w:trHeight w:val="16"/>
          <w:jc w:val="center"/>
        </w:trPr>
        <w:tc>
          <w:tcPr>
            <w:tcW w:w="1040" w:type="dxa"/>
            <w:shd w:val="clear" w:color="auto" w:fill="auto"/>
            <w:vAlign w:val="center"/>
          </w:tcPr>
          <w:p w14:paraId="6435298B" w14:textId="77777777" w:rsidR="005E58B1" w:rsidRPr="005E58B1" w:rsidRDefault="005E58B1" w:rsidP="0036415A">
            <w:pPr>
              <w:jc w:val="center"/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</w:pPr>
            <w:r w:rsidRPr="005E58B1"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  <w:t>R1</w:t>
            </w:r>
          </w:p>
        </w:tc>
        <w:tc>
          <w:tcPr>
            <w:tcW w:w="2197" w:type="dxa"/>
            <w:shd w:val="clear" w:color="auto" w:fill="auto"/>
            <w:vAlign w:val="center"/>
          </w:tcPr>
          <w:p w14:paraId="6687B653" w14:textId="77777777" w:rsidR="005E58B1" w:rsidRPr="005E58B1" w:rsidRDefault="005E58B1" w:rsidP="0036415A">
            <w:pPr>
              <w:jc w:val="center"/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</w:pPr>
            <w:r w:rsidRPr="005E58B1"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  <w:t>ПАО «МегаФон»</w:t>
            </w:r>
          </w:p>
        </w:tc>
        <w:tc>
          <w:tcPr>
            <w:tcW w:w="1919" w:type="dxa"/>
            <w:shd w:val="clear" w:color="auto" w:fill="auto"/>
            <w:vAlign w:val="center"/>
          </w:tcPr>
          <w:p w14:paraId="7F6A7F84" w14:textId="77777777" w:rsidR="005E58B1" w:rsidRPr="005E58B1" w:rsidRDefault="005E58B1" w:rsidP="0036415A">
            <w:pPr>
              <w:jc w:val="center"/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</w:pPr>
            <w:r w:rsidRPr="005E58B1"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  <w:t>GSM-900</w:t>
            </w:r>
          </w:p>
        </w:tc>
        <w:tc>
          <w:tcPr>
            <w:tcW w:w="1123" w:type="dxa"/>
            <w:shd w:val="clear" w:color="auto" w:fill="auto"/>
            <w:vAlign w:val="center"/>
          </w:tcPr>
          <w:p w14:paraId="661290ED" w14:textId="77777777" w:rsidR="005E58B1" w:rsidRPr="005E58B1" w:rsidRDefault="005E58B1" w:rsidP="0036415A">
            <w:pPr>
              <w:jc w:val="center"/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</w:pPr>
            <w:r w:rsidRPr="005E58B1"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  <w:t>900</w:t>
            </w:r>
          </w:p>
        </w:tc>
        <w:tc>
          <w:tcPr>
            <w:tcW w:w="3127" w:type="dxa"/>
            <w:shd w:val="clear" w:color="auto" w:fill="auto"/>
            <w:vAlign w:val="center"/>
          </w:tcPr>
          <w:p w14:paraId="781F408C" w14:textId="77777777" w:rsidR="005E58B1" w:rsidRPr="005E58B1" w:rsidRDefault="005E58B1" w:rsidP="0036415A">
            <w:pPr>
              <w:jc w:val="center"/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</w:pPr>
            <w:r w:rsidRPr="005E58B1"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  <w:t>AQU4518R11v06</w:t>
            </w:r>
          </w:p>
        </w:tc>
        <w:tc>
          <w:tcPr>
            <w:tcW w:w="898" w:type="dxa"/>
            <w:shd w:val="clear" w:color="auto" w:fill="auto"/>
            <w:vAlign w:val="center"/>
          </w:tcPr>
          <w:p w14:paraId="011E02BE" w14:textId="77777777" w:rsidR="005E58B1" w:rsidRPr="005E58B1" w:rsidRDefault="005E58B1" w:rsidP="0036415A">
            <w:pPr>
              <w:jc w:val="center"/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</w:pPr>
            <w:r w:rsidRPr="005E58B1"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  <w:t>70</w:t>
            </w:r>
          </w:p>
        </w:tc>
      </w:tr>
      <w:tr w:rsidR="005E58B1" w:rsidRPr="005E58B1" w14:paraId="6A72B1A0" w14:textId="77777777" w:rsidTr="005E58B1">
        <w:trPr>
          <w:trHeight w:val="16"/>
          <w:jc w:val="center"/>
        </w:trPr>
        <w:tc>
          <w:tcPr>
            <w:tcW w:w="1040" w:type="dxa"/>
            <w:shd w:val="clear" w:color="auto" w:fill="auto"/>
            <w:vAlign w:val="center"/>
          </w:tcPr>
          <w:p w14:paraId="4FC349AB" w14:textId="77777777" w:rsidR="005E58B1" w:rsidRPr="005E58B1" w:rsidRDefault="005E58B1" w:rsidP="0036415A">
            <w:pPr>
              <w:jc w:val="center"/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</w:pPr>
            <w:r w:rsidRPr="005E58B1"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  <w:t>R1</w:t>
            </w:r>
          </w:p>
        </w:tc>
        <w:tc>
          <w:tcPr>
            <w:tcW w:w="2197" w:type="dxa"/>
            <w:shd w:val="clear" w:color="auto" w:fill="auto"/>
            <w:vAlign w:val="center"/>
          </w:tcPr>
          <w:p w14:paraId="11EE101F" w14:textId="77777777" w:rsidR="005E58B1" w:rsidRPr="005E58B1" w:rsidRDefault="005E58B1" w:rsidP="0036415A">
            <w:pPr>
              <w:jc w:val="center"/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</w:pPr>
            <w:r w:rsidRPr="005E58B1"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  <w:t>ПАО «МегаФон»</w:t>
            </w:r>
          </w:p>
        </w:tc>
        <w:tc>
          <w:tcPr>
            <w:tcW w:w="1919" w:type="dxa"/>
            <w:shd w:val="clear" w:color="auto" w:fill="auto"/>
            <w:vAlign w:val="center"/>
          </w:tcPr>
          <w:p w14:paraId="74ED376C" w14:textId="77777777" w:rsidR="005E58B1" w:rsidRPr="005E58B1" w:rsidRDefault="005E58B1" w:rsidP="0036415A">
            <w:pPr>
              <w:jc w:val="center"/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</w:pPr>
            <w:r w:rsidRPr="005E58B1"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  <w:t>DCS-1800</w:t>
            </w:r>
          </w:p>
        </w:tc>
        <w:tc>
          <w:tcPr>
            <w:tcW w:w="1123" w:type="dxa"/>
            <w:shd w:val="clear" w:color="auto" w:fill="auto"/>
            <w:vAlign w:val="center"/>
          </w:tcPr>
          <w:p w14:paraId="1F28541B" w14:textId="77777777" w:rsidR="005E58B1" w:rsidRPr="005E58B1" w:rsidRDefault="005E58B1" w:rsidP="0036415A">
            <w:pPr>
              <w:jc w:val="center"/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</w:pPr>
            <w:r w:rsidRPr="005E58B1"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  <w:t>1800</w:t>
            </w:r>
          </w:p>
        </w:tc>
        <w:tc>
          <w:tcPr>
            <w:tcW w:w="3127" w:type="dxa"/>
            <w:shd w:val="clear" w:color="auto" w:fill="auto"/>
            <w:vAlign w:val="center"/>
          </w:tcPr>
          <w:p w14:paraId="576B5FB7" w14:textId="77777777" w:rsidR="005E58B1" w:rsidRPr="005E58B1" w:rsidRDefault="005E58B1" w:rsidP="0036415A">
            <w:pPr>
              <w:jc w:val="center"/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</w:pPr>
            <w:r w:rsidRPr="005E58B1"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  <w:t>AQU4518R11v06</w:t>
            </w:r>
          </w:p>
        </w:tc>
        <w:tc>
          <w:tcPr>
            <w:tcW w:w="898" w:type="dxa"/>
            <w:shd w:val="clear" w:color="auto" w:fill="auto"/>
            <w:vAlign w:val="center"/>
          </w:tcPr>
          <w:p w14:paraId="036257FE" w14:textId="77777777" w:rsidR="005E58B1" w:rsidRPr="005E58B1" w:rsidRDefault="005E58B1" w:rsidP="0036415A">
            <w:pPr>
              <w:jc w:val="center"/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</w:pPr>
            <w:r w:rsidRPr="005E58B1"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  <w:t>70</w:t>
            </w:r>
          </w:p>
        </w:tc>
      </w:tr>
      <w:tr w:rsidR="005E58B1" w:rsidRPr="005E58B1" w14:paraId="11296CB7" w14:textId="77777777" w:rsidTr="005E58B1">
        <w:trPr>
          <w:trHeight w:val="16"/>
          <w:jc w:val="center"/>
        </w:trPr>
        <w:tc>
          <w:tcPr>
            <w:tcW w:w="1040" w:type="dxa"/>
            <w:shd w:val="clear" w:color="auto" w:fill="auto"/>
            <w:vAlign w:val="center"/>
          </w:tcPr>
          <w:p w14:paraId="4D152D7A" w14:textId="77777777" w:rsidR="005E58B1" w:rsidRPr="005E58B1" w:rsidRDefault="005E58B1" w:rsidP="0036415A">
            <w:pPr>
              <w:jc w:val="center"/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</w:pPr>
            <w:r w:rsidRPr="005E58B1"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  <w:t>R1</w:t>
            </w:r>
          </w:p>
        </w:tc>
        <w:tc>
          <w:tcPr>
            <w:tcW w:w="2197" w:type="dxa"/>
            <w:shd w:val="clear" w:color="auto" w:fill="auto"/>
            <w:vAlign w:val="center"/>
          </w:tcPr>
          <w:p w14:paraId="407E7FCE" w14:textId="77777777" w:rsidR="005E58B1" w:rsidRPr="005E58B1" w:rsidRDefault="005E58B1" w:rsidP="0036415A">
            <w:pPr>
              <w:jc w:val="center"/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</w:pPr>
            <w:r w:rsidRPr="005E58B1"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  <w:t>ПАО «МегаФон»</w:t>
            </w:r>
          </w:p>
        </w:tc>
        <w:tc>
          <w:tcPr>
            <w:tcW w:w="1919" w:type="dxa"/>
            <w:shd w:val="clear" w:color="auto" w:fill="auto"/>
            <w:vAlign w:val="center"/>
          </w:tcPr>
          <w:p w14:paraId="4FF9DD8C" w14:textId="77777777" w:rsidR="005E58B1" w:rsidRPr="005E58B1" w:rsidRDefault="005E58B1" w:rsidP="0036415A">
            <w:pPr>
              <w:jc w:val="center"/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</w:pPr>
            <w:r w:rsidRPr="005E58B1"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  <w:t>UMTS-2100</w:t>
            </w:r>
          </w:p>
        </w:tc>
        <w:tc>
          <w:tcPr>
            <w:tcW w:w="1123" w:type="dxa"/>
            <w:shd w:val="clear" w:color="auto" w:fill="auto"/>
            <w:vAlign w:val="center"/>
          </w:tcPr>
          <w:p w14:paraId="1C884A2A" w14:textId="77777777" w:rsidR="005E58B1" w:rsidRPr="005E58B1" w:rsidRDefault="005E58B1" w:rsidP="0036415A">
            <w:pPr>
              <w:jc w:val="center"/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</w:pPr>
            <w:r w:rsidRPr="005E58B1"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  <w:t>2100</w:t>
            </w:r>
          </w:p>
        </w:tc>
        <w:tc>
          <w:tcPr>
            <w:tcW w:w="3127" w:type="dxa"/>
            <w:shd w:val="clear" w:color="auto" w:fill="auto"/>
            <w:vAlign w:val="center"/>
          </w:tcPr>
          <w:p w14:paraId="7F9DCFFF" w14:textId="77777777" w:rsidR="005E58B1" w:rsidRPr="005E58B1" w:rsidRDefault="005E58B1" w:rsidP="0036415A">
            <w:pPr>
              <w:jc w:val="center"/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</w:pPr>
            <w:r w:rsidRPr="005E58B1"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  <w:t>AQU4518R11v06</w:t>
            </w:r>
          </w:p>
        </w:tc>
        <w:tc>
          <w:tcPr>
            <w:tcW w:w="898" w:type="dxa"/>
            <w:shd w:val="clear" w:color="auto" w:fill="auto"/>
            <w:vAlign w:val="center"/>
          </w:tcPr>
          <w:p w14:paraId="4D3627E7" w14:textId="77777777" w:rsidR="005E58B1" w:rsidRPr="005E58B1" w:rsidRDefault="005E58B1" w:rsidP="0036415A">
            <w:pPr>
              <w:jc w:val="center"/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</w:pPr>
            <w:r w:rsidRPr="005E58B1"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  <w:t>70</w:t>
            </w:r>
          </w:p>
        </w:tc>
      </w:tr>
      <w:tr w:rsidR="005E58B1" w:rsidRPr="005E58B1" w14:paraId="57BDED40" w14:textId="77777777" w:rsidTr="005E58B1">
        <w:trPr>
          <w:trHeight w:val="16"/>
          <w:jc w:val="center"/>
        </w:trPr>
        <w:tc>
          <w:tcPr>
            <w:tcW w:w="1040" w:type="dxa"/>
            <w:shd w:val="clear" w:color="auto" w:fill="auto"/>
            <w:vAlign w:val="center"/>
          </w:tcPr>
          <w:p w14:paraId="7D3C623F" w14:textId="77777777" w:rsidR="005E58B1" w:rsidRPr="005E58B1" w:rsidRDefault="005E58B1" w:rsidP="0036415A">
            <w:pPr>
              <w:jc w:val="center"/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</w:pPr>
            <w:r w:rsidRPr="005E58B1"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  <w:t>R1</w:t>
            </w:r>
          </w:p>
        </w:tc>
        <w:tc>
          <w:tcPr>
            <w:tcW w:w="2197" w:type="dxa"/>
            <w:shd w:val="clear" w:color="auto" w:fill="auto"/>
            <w:vAlign w:val="center"/>
          </w:tcPr>
          <w:p w14:paraId="10920CD1" w14:textId="77777777" w:rsidR="005E58B1" w:rsidRPr="005E58B1" w:rsidRDefault="005E58B1" w:rsidP="0036415A">
            <w:pPr>
              <w:jc w:val="center"/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</w:pPr>
            <w:r w:rsidRPr="005E58B1"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  <w:t>ПАО «МегаФон»</w:t>
            </w:r>
          </w:p>
        </w:tc>
        <w:tc>
          <w:tcPr>
            <w:tcW w:w="1919" w:type="dxa"/>
            <w:shd w:val="clear" w:color="auto" w:fill="auto"/>
            <w:vAlign w:val="center"/>
          </w:tcPr>
          <w:p w14:paraId="4E026034" w14:textId="77777777" w:rsidR="005E58B1" w:rsidRPr="005E58B1" w:rsidRDefault="005E58B1" w:rsidP="0036415A">
            <w:pPr>
              <w:jc w:val="center"/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</w:pPr>
            <w:r w:rsidRPr="005E58B1"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  <w:t>LTE-2600</w:t>
            </w:r>
          </w:p>
        </w:tc>
        <w:tc>
          <w:tcPr>
            <w:tcW w:w="1123" w:type="dxa"/>
            <w:shd w:val="clear" w:color="auto" w:fill="auto"/>
            <w:vAlign w:val="center"/>
          </w:tcPr>
          <w:p w14:paraId="63C8CEE2" w14:textId="77777777" w:rsidR="005E58B1" w:rsidRPr="005E58B1" w:rsidRDefault="005E58B1" w:rsidP="0036415A">
            <w:pPr>
              <w:jc w:val="center"/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</w:pPr>
            <w:r w:rsidRPr="005E58B1"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  <w:t>2600</w:t>
            </w:r>
          </w:p>
        </w:tc>
        <w:tc>
          <w:tcPr>
            <w:tcW w:w="3127" w:type="dxa"/>
            <w:shd w:val="clear" w:color="auto" w:fill="auto"/>
            <w:vAlign w:val="center"/>
          </w:tcPr>
          <w:p w14:paraId="366938D5" w14:textId="77777777" w:rsidR="005E58B1" w:rsidRPr="005E58B1" w:rsidRDefault="005E58B1" w:rsidP="0036415A">
            <w:pPr>
              <w:jc w:val="center"/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</w:pPr>
            <w:r w:rsidRPr="005E58B1"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  <w:t>AQU4518R11v06</w:t>
            </w:r>
          </w:p>
        </w:tc>
        <w:tc>
          <w:tcPr>
            <w:tcW w:w="898" w:type="dxa"/>
            <w:shd w:val="clear" w:color="auto" w:fill="auto"/>
            <w:vAlign w:val="center"/>
          </w:tcPr>
          <w:p w14:paraId="1D0D4471" w14:textId="77777777" w:rsidR="005E58B1" w:rsidRPr="005E58B1" w:rsidRDefault="005E58B1" w:rsidP="0036415A">
            <w:pPr>
              <w:jc w:val="center"/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</w:pPr>
            <w:r w:rsidRPr="005E58B1"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  <w:t>70</w:t>
            </w:r>
          </w:p>
        </w:tc>
      </w:tr>
      <w:tr w:rsidR="005E58B1" w:rsidRPr="005E58B1" w14:paraId="720109A2" w14:textId="77777777" w:rsidTr="005E58B1">
        <w:trPr>
          <w:trHeight w:val="16"/>
          <w:jc w:val="center"/>
        </w:trPr>
        <w:tc>
          <w:tcPr>
            <w:tcW w:w="1040" w:type="dxa"/>
            <w:shd w:val="clear" w:color="auto" w:fill="auto"/>
            <w:vAlign w:val="center"/>
          </w:tcPr>
          <w:p w14:paraId="2C439388" w14:textId="77777777" w:rsidR="005E58B1" w:rsidRPr="005E58B1" w:rsidRDefault="005E58B1" w:rsidP="0036415A">
            <w:pPr>
              <w:jc w:val="center"/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</w:pPr>
            <w:r w:rsidRPr="005E58B1"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  <w:t>R2</w:t>
            </w:r>
          </w:p>
        </w:tc>
        <w:tc>
          <w:tcPr>
            <w:tcW w:w="2197" w:type="dxa"/>
            <w:shd w:val="clear" w:color="auto" w:fill="auto"/>
            <w:vAlign w:val="center"/>
          </w:tcPr>
          <w:p w14:paraId="377F95BC" w14:textId="77777777" w:rsidR="005E58B1" w:rsidRPr="005E58B1" w:rsidRDefault="005E58B1" w:rsidP="0036415A">
            <w:pPr>
              <w:jc w:val="center"/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</w:pPr>
            <w:r w:rsidRPr="005E58B1"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  <w:t>ПАО «МегаФон»</w:t>
            </w:r>
          </w:p>
        </w:tc>
        <w:tc>
          <w:tcPr>
            <w:tcW w:w="1919" w:type="dxa"/>
            <w:shd w:val="clear" w:color="auto" w:fill="auto"/>
            <w:vAlign w:val="center"/>
          </w:tcPr>
          <w:p w14:paraId="34A01228" w14:textId="77777777" w:rsidR="005E58B1" w:rsidRPr="005E58B1" w:rsidRDefault="005E58B1" w:rsidP="0036415A">
            <w:pPr>
              <w:jc w:val="center"/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</w:pPr>
            <w:r w:rsidRPr="005E58B1"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  <w:t>GSM-900</w:t>
            </w:r>
          </w:p>
        </w:tc>
        <w:tc>
          <w:tcPr>
            <w:tcW w:w="1123" w:type="dxa"/>
            <w:shd w:val="clear" w:color="auto" w:fill="auto"/>
            <w:vAlign w:val="center"/>
          </w:tcPr>
          <w:p w14:paraId="04CAA7D4" w14:textId="77777777" w:rsidR="005E58B1" w:rsidRPr="005E58B1" w:rsidRDefault="005E58B1" w:rsidP="0036415A">
            <w:pPr>
              <w:jc w:val="center"/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</w:pPr>
            <w:r w:rsidRPr="005E58B1"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  <w:t>900</w:t>
            </w:r>
          </w:p>
        </w:tc>
        <w:tc>
          <w:tcPr>
            <w:tcW w:w="3127" w:type="dxa"/>
            <w:shd w:val="clear" w:color="auto" w:fill="auto"/>
            <w:vAlign w:val="center"/>
          </w:tcPr>
          <w:p w14:paraId="0D0C6F9F" w14:textId="77777777" w:rsidR="005E58B1" w:rsidRPr="005E58B1" w:rsidRDefault="005E58B1" w:rsidP="0036415A">
            <w:pPr>
              <w:jc w:val="center"/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</w:pPr>
            <w:r w:rsidRPr="005E58B1"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  <w:t>AQU4518R11v06</w:t>
            </w:r>
          </w:p>
        </w:tc>
        <w:tc>
          <w:tcPr>
            <w:tcW w:w="898" w:type="dxa"/>
            <w:shd w:val="clear" w:color="auto" w:fill="auto"/>
            <w:vAlign w:val="center"/>
          </w:tcPr>
          <w:p w14:paraId="6A892796" w14:textId="77777777" w:rsidR="005E58B1" w:rsidRPr="005E58B1" w:rsidRDefault="005E58B1" w:rsidP="0036415A">
            <w:pPr>
              <w:jc w:val="center"/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</w:pPr>
            <w:r w:rsidRPr="005E58B1"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  <w:t>220</w:t>
            </w:r>
          </w:p>
        </w:tc>
      </w:tr>
      <w:tr w:rsidR="005E58B1" w:rsidRPr="005E58B1" w14:paraId="05D4F43C" w14:textId="77777777" w:rsidTr="005E58B1">
        <w:trPr>
          <w:trHeight w:val="16"/>
          <w:jc w:val="center"/>
        </w:trPr>
        <w:tc>
          <w:tcPr>
            <w:tcW w:w="1040" w:type="dxa"/>
            <w:shd w:val="clear" w:color="auto" w:fill="auto"/>
            <w:vAlign w:val="center"/>
          </w:tcPr>
          <w:p w14:paraId="2CDB8204" w14:textId="77777777" w:rsidR="005E58B1" w:rsidRPr="005E58B1" w:rsidRDefault="005E58B1" w:rsidP="0036415A">
            <w:pPr>
              <w:jc w:val="center"/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</w:pPr>
            <w:r w:rsidRPr="005E58B1"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  <w:t>R2</w:t>
            </w:r>
          </w:p>
        </w:tc>
        <w:tc>
          <w:tcPr>
            <w:tcW w:w="2197" w:type="dxa"/>
            <w:shd w:val="clear" w:color="auto" w:fill="auto"/>
            <w:vAlign w:val="center"/>
          </w:tcPr>
          <w:p w14:paraId="7C179829" w14:textId="77777777" w:rsidR="005E58B1" w:rsidRPr="005E58B1" w:rsidRDefault="005E58B1" w:rsidP="0036415A">
            <w:pPr>
              <w:jc w:val="center"/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</w:pPr>
            <w:r w:rsidRPr="005E58B1"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  <w:t>ПАО «МегаФон»</w:t>
            </w:r>
          </w:p>
        </w:tc>
        <w:tc>
          <w:tcPr>
            <w:tcW w:w="1919" w:type="dxa"/>
            <w:shd w:val="clear" w:color="auto" w:fill="auto"/>
            <w:vAlign w:val="center"/>
          </w:tcPr>
          <w:p w14:paraId="30354C64" w14:textId="77777777" w:rsidR="005E58B1" w:rsidRPr="005E58B1" w:rsidRDefault="005E58B1" w:rsidP="0036415A">
            <w:pPr>
              <w:jc w:val="center"/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</w:pPr>
            <w:r w:rsidRPr="005E58B1"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  <w:t>DCS-1800</w:t>
            </w:r>
          </w:p>
        </w:tc>
        <w:tc>
          <w:tcPr>
            <w:tcW w:w="1123" w:type="dxa"/>
            <w:shd w:val="clear" w:color="auto" w:fill="auto"/>
            <w:vAlign w:val="center"/>
          </w:tcPr>
          <w:p w14:paraId="35DEC3E6" w14:textId="77777777" w:rsidR="005E58B1" w:rsidRPr="005E58B1" w:rsidRDefault="005E58B1" w:rsidP="0036415A">
            <w:pPr>
              <w:jc w:val="center"/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</w:pPr>
            <w:r w:rsidRPr="005E58B1"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  <w:t>1800</w:t>
            </w:r>
          </w:p>
        </w:tc>
        <w:tc>
          <w:tcPr>
            <w:tcW w:w="3127" w:type="dxa"/>
            <w:shd w:val="clear" w:color="auto" w:fill="auto"/>
            <w:vAlign w:val="center"/>
          </w:tcPr>
          <w:p w14:paraId="3DDD84C5" w14:textId="77777777" w:rsidR="005E58B1" w:rsidRPr="005E58B1" w:rsidRDefault="005E58B1" w:rsidP="0036415A">
            <w:pPr>
              <w:jc w:val="center"/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</w:pPr>
            <w:r w:rsidRPr="005E58B1"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  <w:t>AQU4518R11v06</w:t>
            </w:r>
          </w:p>
        </w:tc>
        <w:tc>
          <w:tcPr>
            <w:tcW w:w="898" w:type="dxa"/>
            <w:shd w:val="clear" w:color="auto" w:fill="auto"/>
            <w:vAlign w:val="center"/>
          </w:tcPr>
          <w:p w14:paraId="2F76CBC1" w14:textId="77777777" w:rsidR="005E58B1" w:rsidRPr="005E58B1" w:rsidRDefault="005E58B1" w:rsidP="0036415A">
            <w:pPr>
              <w:jc w:val="center"/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</w:pPr>
            <w:r w:rsidRPr="005E58B1"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  <w:t>220</w:t>
            </w:r>
          </w:p>
        </w:tc>
      </w:tr>
      <w:tr w:rsidR="005E58B1" w:rsidRPr="005E58B1" w14:paraId="72820065" w14:textId="77777777" w:rsidTr="005E58B1">
        <w:trPr>
          <w:trHeight w:val="16"/>
          <w:jc w:val="center"/>
        </w:trPr>
        <w:tc>
          <w:tcPr>
            <w:tcW w:w="1040" w:type="dxa"/>
            <w:shd w:val="clear" w:color="auto" w:fill="auto"/>
            <w:vAlign w:val="center"/>
          </w:tcPr>
          <w:p w14:paraId="55AA4DEE" w14:textId="77777777" w:rsidR="005E58B1" w:rsidRPr="005E58B1" w:rsidRDefault="005E58B1" w:rsidP="0036415A">
            <w:pPr>
              <w:jc w:val="center"/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</w:pPr>
            <w:r w:rsidRPr="005E58B1"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  <w:t>R2</w:t>
            </w:r>
          </w:p>
        </w:tc>
        <w:tc>
          <w:tcPr>
            <w:tcW w:w="2197" w:type="dxa"/>
            <w:shd w:val="clear" w:color="auto" w:fill="auto"/>
            <w:vAlign w:val="center"/>
          </w:tcPr>
          <w:p w14:paraId="017C7CC8" w14:textId="77777777" w:rsidR="005E58B1" w:rsidRPr="005E58B1" w:rsidRDefault="005E58B1" w:rsidP="0036415A">
            <w:pPr>
              <w:jc w:val="center"/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</w:pPr>
            <w:r w:rsidRPr="005E58B1"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  <w:t>ПАО «МегаФон»</w:t>
            </w:r>
          </w:p>
        </w:tc>
        <w:tc>
          <w:tcPr>
            <w:tcW w:w="1919" w:type="dxa"/>
            <w:shd w:val="clear" w:color="auto" w:fill="auto"/>
            <w:vAlign w:val="center"/>
          </w:tcPr>
          <w:p w14:paraId="1FCBA58D" w14:textId="77777777" w:rsidR="005E58B1" w:rsidRPr="005E58B1" w:rsidRDefault="005E58B1" w:rsidP="0036415A">
            <w:pPr>
              <w:jc w:val="center"/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</w:pPr>
            <w:r w:rsidRPr="005E58B1"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  <w:t>LTE-1800</w:t>
            </w:r>
          </w:p>
        </w:tc>
        <w:tc>
          <w:tcPr>
            <w:tcW w:w="1123" w:type="dxa"/>
            <w:shd w:val="clear" w:color="auto" w:fill="auto"/>
            <w:vAlign w:val="center"/>
          </w:tcPr>
          <w:p w14:paraId="05649B1A" w14:textId="77777777" w:rsidR="005E58B1" w:rsidRPr="005E58B1" w:rsidRDefault="005E58B1" w:rsidP="0036415A">
            <w:pPr>
              <w:jc w:val="center"/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</w:pPr>
            <w:r w:rsidRPr="005E58B1"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  <w:t>1800</w:t>
            </w:r>
          </w:p>
        </w:tc>
        <w:tc>
          <w:tcPr>
            <w:tcW w:w="3127" w:type="dxa"/>
            <w:shd w:val="clear" w:color="auto" w:fill="auto"/>
            <w:vAlign w:val="center"/>
          </w:tcPr>
          <w:p w14:paraId="0CFAC882" w14:textId="77777777" w:rsidR="005E58B1" w:rsidRPr="005E58B1" w:rsidRDefault="005E58B1" w:rsidP="0036415A">
            <w:pPr>
              <w:jc w:val="center"/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</w:pPr>
            <w:r w:rsidRPr="005E58B1"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  <w:t>AQU4518R11v06</w:t>
            </w:r>
          </w:p>
        </w:tc>
        <w:tc>
          <w:tcPr>
            <w:tcW w:w="898" w:type="dxa"/>
            <w:shd w:val="clear" w:color="auto" w:fill="auto"/>
            <w:vAlign w:val="center"/>
          </w:tcPr>
          <w:p w14:paraId="6FAA510A" w14:textId="77777777" w:rsidR="005E58B1" w:rsidRPr="005E58B1" w:rsidRDefault="005E58B1" w:rsidP="0036415A">
            <w:pPr>
              <w:jc w:val="center"/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</w:pPr>
            <w:r w:rsidRPr="005E58B1"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  <w:t>220</w:t>
            </w:r>
          </w:p>
        </w:tc>
      </w:tr>
      <w:tr w:rsidR="005E58B1" w:rsidRPr="005E58B1" w14:paraId="515D8072" w14:textId="77777777" w:rsidTr="005E58B1">
        <w:trPr>
          <w:trHeight w:val="16"/>
          <w:jc w:val="center"/>
        </w:trPr>
        <w:tc>
          <w:tcPr>
            <w:tcW w:w="1040" w:type="dxa"/>
            <w:shd w:val="clear" w:color="auto" w:fill="auto"/>
            <w:vAlign w:val="center"/>
          </w:tcPr>
          <w:p w14:paraId="005610FD" w14:textId="77777777" w:rsidR="005E58B1" w:rsidRPr="005E58B1" w:rsidRDefault="005E58B1" w:rsidP="0036415A">
            <w:pPr>
              <w:jc w:val="center"/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</w:pPr>
            <w:r w:rsidRPr="005E58B1"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  <w:t>R2</w:t>
            </w:r>
          </w:p>
        </w:tc>
        <w:tc>
          <w:tcPr>
            <w:tcW w:w="2197" w:type="dxa"/>
            <w:shd w:val="clear" w:color="auto" w:fill="auto"/>
            <w:vAlign w:val="center"/>
          </w:tcPr>
          <w:p w14:paraId="00D67BC7" w14:textId="77777777" w:rsidR="005E58B1" w:rsidRPr="005E58B1" w:rsidRDefault="005E58B1" w:rsidP="0036415A">
            <w:pPr>
              <w:jc w:val="center"/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</w:pPr>
            <w:r w:rsidRPr="005E58B1"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  <w:t>ПАО «МегаФон»</w:t>
            </w:r>
          </w:p>
        </w:tc>
        <w:tc>
          <w:tcPr>
            <w:tcW w:w="1919" w:type="dxa"/>
            <w:shd w:val="clear" w:color="auto" w:fill="auto"/>
            <w:vAlign w:val="center"/>
          </w:tcPr>
          <w:p w14:paraId="3F5727CF" w14:textId="77777777" w:rsidR="005E58B1" w:rsidRPr="005E58B1" w:rsidRDefault="005E58B1" w:rsidP="0036415A">
            <w:pPr>
              <w:jc w:val="center"/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</w:pPr>
            <w:r w:rsidRPr="005E58B1"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  <w:t>UMTS-2100</w:t>
            </w:r>
          </w:p>
        </w:tc>
        <w:tc>
          <w:tcPr>
            <w:tcW w:w="1123" w:type="dxa"/>
            <w:shd w:val="clear" w:color="auto" w:fill="auto"/>
            <w:vAlign w:val="center"/>
          </w:tcPr>
          <w:p w14:paraId="3E220B30" w14:textId="77777777" w:rsidR="005E58B1" w:rsidRPr="005E58B1" w:rsidRDefault="005E58B1" w:rsidP="0036415A">
            <w:pPr>
              <w:jc w:val="center"/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</w:pPr>
            <w:r w:rsidRPr="005E58B1"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  <w:t>2100</w:t>
            </w:r>
          </w:p>
        </w:tc>
        <w:tc>
          <w:tcPr>
            <w:tcW w:w="3127" w:type="dxa"/>
            <w:shd w:val="clear" w:color="auto" w:fill="auto"/>
            <w:vAlign w:val="center"/>
          </w:tcPr>
          <w:p w14:paraId="07B07BF0" w14:textId="77777777" w:rsidR="005E58B1" w:rsidRPr="005E58B1" w:rsidRDefault="005E58B1" w:rsidP="0036415A">
            <w:pPr>
              <w:jc w:val="center"/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</w:pPr>
            <w:r w:rsidRPr="005E58B1"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  <w:t>AQU4518R11v06</w:t>
            </w:r>
          </w:p>
        </w:tc>
        <w:tc>
          <w:tcPr>
            <w:tcW w:w="898" w:type="dxa"/>
            <w:shd w:val="clear" w:color="auto" w:fill="auto"/>
            <w:vAlign w:val="center"/>
          </w:tcPr>
          <w:p w14:paraId="3306059B" w14:textId="77777777" w:rsidR="005E58B1" w:rsidRPr="005E58B1" w:rsidRDefault="005E58B1" w:rsidP="0036415A">
            <w:pPr>
              <w:jc w:val="center"/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</w:pPr>
            <w:r w:rsidRPr="005E58B1"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  <w:t>220</w:t>
            </w:r>
          </w:p>
        </w:tc>
      </w:tr>
      <w:tr w:rsidR="005E58B1" w:rsidRPr="005E58B1" w14:paraId="0E68E49B" w14:textId="77777777" w:rsidTr="005E58B1">
        <w:trPr>
          <w:trHeight w:val="16"/>
          <w:jc w:val="center"/>
        </w:trPr>
        <w:tc>
          <w:tcPr>
            <w:tcW w:w="1040" w:type="dxa"/>
            <w:shd w:val="clear" w:color="auto" w:fill="auto"/>
            <w:vAlign w:val="center"/>
          </w:tcPr>
          <w:p w14:paraId="0B15849C" w14:textId="77777777" w:rsidR="005E58B1" w:rsidRPr="005E58B1" w:rsidRDefault="005E58B1" w:rsidP="0036415A">
            <w:pPr>
              <w:jc w:val="center"/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</w:pPr>
            <w:r w:rsidRPr="005E58B1"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  <w:t>R2</w:t>
            </w:r>
          </w:p>
        </w:tc>
        <w:tc>
          <w:tcPr>
            <w:tcW w:w="2197" w:type="dxa"/>
            <w:shd w:val="clear" w:color="auto" w:fill="auto"/>
            <w:vAlign w:val="center"/>
          </w:tcPr>
          <w:p w14:paraId="538D1D6D" w14:textId="77777777" w:rsidR="005E58B1" w:rsidRPr="005E58B1" w:rsidRDefault="005E58B1" w:rsidP="0036415A">
            <w:pPr>
              <w:jc w:val="center"/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</w:pPr>
            <w:r w:rsidRPr="005E58B1"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  <w:t>ПАО «МегаФон»</w:t>
            </w:r>
          </w:p>
        </w:tc>
        <w:tc>
          <w:tcPr>
            <w:tcW w:w="1919" w:type="dxa"/>
            <w:shd w:val="clear" w:color="auto" w:fill="auto"/>
            <w:vAlign w:val="center"/>
          </w:tcPr>
          <w:p w14:paraId="67AEC6BF" w14:textId="77777777" w:rsidR="005E58B1" w:rsidRPr="005E58B1" w:rsidRDefault="005E58B1" w:rsidP="0036415A">
            <w:pPr>
              <w:jc w:val="center"/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</w:pPr>
            <w:r w:rsidRPr="005E58B1"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  <w:t>LTE-2600</w:t>
            </w:r>
          </w:p>
        </w:tc>
        <w:tc>
          <w:tcPr>
            <w:tcW w:w="1123" w:type="dxa"/>
            <w:shd w:val="clear" w:color="auto" w:fill="auto"/>
            <w:vAlign w:val="center"/>
          </w:tcPr>
          <w:p w14:paraId="4A2EA19D" w14:textId="77777777" w:rsidR="005E58B1" w:rsidRPr="005E58B1" w:rsidRDefault="005E58B1" w:rsidP="0036415A">
            <w:pPr>
              <w:jc w:val="center"/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</w:pPr>
            <w:r w:rsidRPr="005E58B1"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  <w:t>2600</w:t>
            </w:r>
          </w:p>
        </w:tc>
        <w:tc>
          <w:tcPr>
            <w:tcW w:w="3127" w:type="dxa"/>
            <w:shd w:val="clear" w:color="auto" w:fill="auto"/>
            <w:vAlign w:val="center"/>
          </w:tcPr>
          <w:p w14:paraId="286968B0" w14:textId="77777777" w:rsidR="005E58B1" w:rsidRPr="005E58B1" w:rsidRDefault="005E58B1" w:rsidP="0036415A">
            <w:pPr>
              <w:jc w:val="center"/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</w:pPr>
            <w:r w:rsidRPr="005E58B1"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  <w:t>AQU4518R11v06</w:t>
            </w:r>
          </w:p>
        </w:tc>
        <w:tc>
          <w:tcPr>
            <w:tcW w:w="898" w:type="dxa"/>
            <w:shd w:val="clear" w:color="auto" w:fill="auto"/>
            <w:vAlign w:val="center"/>
          </w:tcPr>
          <w:p w14:paraId="7DBE7250" w14:textId="77777777" w:rsidR="005E58B1" w:rsidRPr="005E58B1" w:rsidRDefault="005E58B1" w:rsidP="0036415A">
            <w:pPr>
              <w:jc w:val="center"/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</w:pPr>
            <w:r w:rsidRPr="005E58B1"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  <w:t>220</w:t>
            </w:r>
          </w:p>
        </w:tc>
      </w:tr>
      <w:tr w:rsidR="005E58B1" w:rsidRPr="005E58B1" w14:paraId="68A02EA3" w14:textId="77777777" w:rsidTr="005E58B1">
        <w:trPr>
          <w:trHeight w:val="16"/>
          <w:jc w:val="center"/>
        </w:trPr>
        <w:tc>
          <w:tcPr>
            <w:tcW w:w="1040" w:type="dxa"/>
            <w:shd w:val="clear" w:color="auto" w:fill="auto"/>
            <w:vAlign w:val="center"/>
          </w:tcPr>
          <w:p w14:paraId="6916B711" w14:textId="77777777" w:rsidR="005E58B1" w:rsidRPr="005E58B1" w:rsidRDefault="005E58B1" w:rsidP="0036415A">
            <w:pPr>
              <w:jc w:val="center"/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</w:pPr>
            <w:r w:rsidRPr="005E58B1"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  <w:t>R3</w:t>
            </w:r>
          </w:p>
        </w:tc>
        <w:tc>
          <w:tcPr>
            <w:tcW w:w="2197" w:type="dxa"/>
            <w:shd w:val="clear" w:color="auto" w:fill="auto"/>
            <w:vAlign w:val="center"/>
          </w:tcPr>
          <w:p w14:paraId="277A0030" w14:textId="77777777" w:rsidR="005E58B1" w:rsidRPr="005E58B1" w:rsidRDefault="005E58B1" w:rsidP="0036415A">
            <w:pPr>
              <w:jc w:val="center"/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</w:pPr>
            <w:r w:rsidRPr="005E58B1"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  <w:t>ПАО «МегаФон»</w:t>
            </w:r>
          </w:p>
        </w:tc>
        <w:tc>
          <w:tcPr>
            <w:tcW w:w="1919" w:type="dxa"/>
            <w:shd w:val="clear" w:color="auto" w:fill="auto"/>
            <w:vAlign w:val="center"/>
          </w:tcPr>
          <w:p w14:paraId="0E65F254" w14:textId="77777777" w:rsidR="005E58B1" w:rsidRPr="005E58B1" w:rsidRDefault="005E58B1" w:rsidP="0036415A">
            <w:pPr>
              <w:jc w:val="center"/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</w:pPr>
            <w:r w:rsidRPr="005E58B1"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  <w:t>GSM-900</w:t>
            </w:r>
          </w:p>
        </w:tc>
        <w:tc>
          <w:tcPr>
            <w:tcW w:w="1123" w:type="dxa"/>
            <w:shd w:val="clear" w:color="auto" w:fill="auto"/>
            <w:vAlign w:val="center"/>
          </w:tcPr>
          <w:p w14:paraId="0554EECA" w14:textId="77777777" w:rsidR="005E58B1" w:rsidRPr="005E58B1" w:rsidRDefault="005E58B1" w:rsidP="0036415A">
            <w:pPr>
              <w:jc w:val="center"/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</w:pPr>
            <w:r w:rsidRPr="005E58B1"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  <w:t>900</w:t>
            </w:r>
          </w:p>
        </w:tc>
        <w:tc>
          <w:tcPr>
            <w:tcW w:w="3127" w:type="dxa"/>
            <w:shd w:val="clear" w:color="auto" w:fill="auto"/>
            <w:vAlign w:val="center"/>
          </w:tcPr>
          <w:p w14:paraId="52D8DEBE" w14:textId="77777777" w:rsidR="005E58B1" w:rsidRPr="005E58B1" w:rsidRDefault="005E58B1" w:rsidP="0036415A">
            <w:pPr>
              <w:jc w:val="center"/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</w:pPr>
            <w:r w:rsidRPr="005E58B1"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  <w:t>AQU4518R11v06</w:t>
            </w:r>
          </w:p>
        </w:tc>
        <w:tc>
          <w:tcPr>
            <w:tcW w:w="898" w:type="dxa"/>
            <w:shd w:val="clear" w:color="auto" w:fill="auto"/>
            <w:vAlign w:val="center"/>
          </w:tcPr>
          <w:p w14:paraId="68080408" w14:textId="77777777" w:rsidR="005E58B1" w:rsidRPr="005E58B1" w:rsidRDefault="005E58B1" w:rsidP="0036415A">
            <w:pPr>
              <w:jc w:val="center"/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</w:pPr>
            <w:r w:rsidRPr="005E58B1"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  <w:t>310</w:t>
            </w:r>
          </w:p>
        </w:tc>
      </w:tr>
      <w:tr w:rsidR="005E58B1" w:rsidRPr="005E58B1" w14:paraId="47D248CE" w14:textId="77777777" w:rsidTr="005E58B1">
        <w:trPr>
          <w:trHeight w:val="16"/>
          <w:jc w:val="center"/>
        </w:trPr>
        <w:tc>
          <w:tcPr>
            <w:tcW w:w="1040" w:type="dxa"/>
            <w:shd w:val="clear" w:color="auto" w:fill="auto"/>
            <w:vAlign w:val="center"/>
          </w:tcPr>
          <w:p w14:paraId="642A0658" w14:textId="77777777" w:rsidR="005E58B1" w:rsidRPr="005E58B1" w:rsidRDefault="005E58B1" w:rsidP="0036415A">
            <w:pPr>
              <w:jc w:val="center"/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</w:pPr>
            <w:r w:rsidRPr="005E58B1"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  <w:t>R3</w:t>
            </w:r>
          </w:p>
        </w:tc>
        <w:tc>
          <w:tcPr>
            <w:tcW w:w="2197" w:type="dxa"/>
            <w:shd w:val="clear" w:color="auto" w:fill="auto"/>
            <w:vAlign w:val="center"/>
          </w:tcPr>
          <w:p w14:paraId="3B4243B9" w14:textId="77777777" w:rsidR="005E58B1" w:rsidRPr="005E58B1" w:rsidRDefault="005E58B1" w:rsidP="0036415A">
            <w:pPr>
              <w:jc w:val="center"/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</w:pPr>
            <w:r w:rsidRPr="005E58B1"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  <w:t>ПАО «МегаФон»</w:t>
            </w:r>
          </w:p>
        </w:tc>
        <w:tc>
          <w:tcPr>
            <w:tcW w:w="1919" w:type="dxa"/>
            <w:shd w:val="clear" w:color="auto" w:fill="auto"/>
            <w:vAlign w:val="center"/>
          </w:tcPr>
          <w:p w14:paraId="782CDD4E" w14:textId="77777777" w:rsidR="005E58B1" w:rsidRPr="005E58B1" w:rsidRDefault="005E58B1" w:rsidP="0036415A">
            <w:pPr>
              <w:jc w:val="center"/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</w:pPr>
            <w:r w:rsidRPr="005E58B1"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  <w:t>DCS-1800</w:t>
            </w:r>
          </w:p>
        </w:tc>
        <w:tc>
          <w:tcPr>
            <w:tcW w:w="1123" w:type="dxa"/>
            <w:shd w:val="clear" w:color="auto" w:fill="auto"/>
            <w:vAlign w:val="center"/>
          </w:tcPr>
          <w:p w14:paraId="4FDE11B6" w14:textId="77777777" w:rsidR="005E58B1" w:rsidRPr="005E58B1" w:rsidRDefault="005E58B1" w:rsidP="0036415A">
            <w:pPr>
              <w:jc w:val="center"/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</w:pPr>
            <w:r w:rsidRPr="005E58B1"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  <w:t>1800</w:t>
            </w:r>
          </w:p>
        </w:tc>
        <w:tc>
          <w:tcPr>
            <w:tcW w:w="3127" w:type="dxa"/>
            <w:shd w:val="clear" w:color="auto" w:fill="auto"/>
            <w:vAlign w:val="center"/>
          </w:tcPr>
          <w:p w14:paraId="4466C341" w14:textId="77777777" w:rsidR="005E58B1" w:rsidRPr="005E58B1" w:rsidRDefault="005E58B1" w:rsidP="0036415A">
            <w:pPr>
              <w:jc w:val="center"/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</w:pPr>
            <w:r w:rsidRPr="005E58B1"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  <w:t>AQU4518R11v06</w:t>
            </w:r>
          </w:p>
        </w:tc>
        <w:tc>
          <w:tcPr>
            <w:tcW w:w="898" w:type="dxa"/>
            <w:shd w:val="clear" w:color="auto" w:fill="auto"/>
            <w:vAlign w:val="center"/>
          </w:tcPr>
          <w:p w14:paraId="3E0CF6C7" w14:textId="77777777" w:rsidR="005E58B1" w:rsidRPr="005E58B1" w:rsidRDefault="005E58B1" w:rsidP="0036415A">
            <w:pPr>
              <w:jc w:val="center"/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</w:pPr>
            <w:r w:rsidRPr="005E58B1"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  <w:t>310</w:t>
            </w:r>
          </w:p>
        </w:tc>
      </w:tr>
      <w:tr w:rsidR="005E58B1" w:rsidRPr="005E58B1" w14:paraId="20A95E39" w14:textId="77777777" w:rsidTr="005E58B1">
        <w:trPr>
          <w:trHeight w:val="16"/>
          <w:jc w:val="center"/>
        </w:trPr>
        <w:tc>
          <w:tcPr>
            <w:tcW w:w="1040" w:type="dxa"/>
            <w:shd w:val="clear" w:color="auto" w:fill="auto"/>
            <w:vAlign w:val="center"/>
          </w:tcPr>
          <w:p w14:paraId="693FF3B4" w14:textId="77777777" w:rsidR="005E58B1" w:rsidRPr="005E58B1" w:rsidRDefault="005E58B1" w:rsidP="0036415A">
            <w:pPr>
              <w:jc w:val="center"/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</w:pPr>
            <w:r w:rsidRPr="005E58B1"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  <w:t>R3</w:t>
            </w:r>
          </w:p>
        </w:tc>
        <w:tc>
          <w:tcPr>
            <w:tcW w:w="2197" w:type="dxa"/>
            <w:shd w:val="clear" w:color="auto" w:fill="auto"/>
            <w:vAlign w:val="center"/>
          </w:tcPr>
          <w:p w14:paraId="55753DAB" w14:textId="77777777" w:rsidR="005E58B1" w:rsidRPr="005E58B1" w:rsidRDefault="005E58B1" w:rsidP="0036415A">
            <w:pPr>
              <w:jc w:val="center"/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</w:pPr>
            <w:r w:rsidRPr="005E58B1"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  <w:t>ПАО «МегаФон»</w:t>
            </w:r>
          </w:p>
        </w:tc>
        <w:tc>
          <w:tcPr>
            <w:tcW w:w="1919" w:type="dxa"/>
            <w:shd w:val="clear" w:color="auto" w:fill="auto"/>
            <w:vAlign w:val="center"/>
          </w:tcPr>
          <w:p w14:paraId="0DCBBDF0" w14:textId="77777777" w:rsidR="005E58B1" w:rsidRPr="005E58B1" w:rsidRDefault="005E58B1" w:rsidP="0036415A">
            <w:pPr>
              <w:jc w:val="center"/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</w:pPr>
            <w:r w:rsidRPr="005E58B1"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  <w:t>LTE-1800</w:t>
            </w:r>
          </w:p>
        </w:tc>
        <w:tc>
          <w:tcPr>
            <w:tcW w:w="1123" w:type="dxa"/>
            <w:shd w:val="clear" w:color="auto" w:fill="auto"/>
            <w:vAlign w:val="center"/>
          </w:tcPr>
          <w:p w14:paraId="0E143060" w14:textId="77777777" w:rsidR="005E58B1" w:rsidRPr="005E58B1" w:rsidRDefault="005E58B1" w:rsidP="0036415A">
            <w:pPr>
              <w:jc w:val="center"/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</w:pPr>
            <w:r w:rsidRPr="005E58B1"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  <w:t>1800</w:t>
            </w:r>
          </w:p>
        </w:tc>
        <w:tc>
          <w:tcPr>
            <w:tcW w:w="3127" w:type="dxa"/>
            <w:shd w:val="clear" w:color="auto" w:fill="auto"/>
            <w:vAlign w:val="center"/>
          </w:tcPr>
          <w:p w14:paraId="401A09E0" w14:textId="77777777" w:rsidR="005E58B1" w:rsidRPr="005E58B1" w:rsidRDefault="005E58B1" w:rsidP="0036415A">
            <w:pPr>
              <w:jc w:val="center"/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</w:pPr>
            <w:r w:rsidRPr="005E58B1"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  <w:t>AQU4518R11v06</w:t>
            </w:r>
          </w:p>
        </w:tc>
        <w:tc>
          <w:tcPr>
            <w:tcW w:w="898" w:type="dxa"/>
            <w:shd w:val="clear" w:color="auto" w:fill="auto"/>
            <w:vAlign w:val="center"/>
          </w:tcPr>
          <w:p w14:paraId="3F7881F1" w14:textId="77777777" w:rsidR="005E58B1" w:rsidRPr="005E58B1" w:rsidRDefault="005E58B1" w:rsidP="0036415A">
            <w:pPr>
              <w:jc w:val="center"/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</w:pPr>
            <w:r w:rsidRPr="005E58B1"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  <w:t>310</w:t>
            </w:r>
          </w:p>
        </w:tc>
      </w:tr>
      <w:tr w:rsidR="005E58B1" w:rsidRPr="005E58B1" w14:paraId="18EA5771" w14:textId="77777777" w:rsidTr="005E58B1">
        <w:trPr>
          <w:trHeight w:val="16"/>
          <w:jc w:val="center"/>
        </w:trPr>
        <w:tc>
          <w:tcPr>
            <w:tcW w:w="1040" w:type="dxa"/>
            <w:shd w:val="clear" w:color="auto" w:fill="auto"/>
            <w:vAlign w:val="center"/>
          </w:tcPr>
          <w:p w14:paraId="1C9084B4" w14:textId="77777777" w:rsidR="005E58B1" w:rsidRPr="005E58B1" w:rsidRDefault="005E58B1" w:rsidP="0036415A">
            <w:pPr>
              <w:jc w:val="center"/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</w:pPr>
            <w:r w:rsidRPr="005E58B1"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  <w:t>R3</w:t>
            </w:r>
          </w:p>
        </w:tc>
        <w:tc>
          <w:tcPr>
            <w:tcW w:w="2197" w:type="dxa"/>
            <w:shd w:val="clear" w:color="auto" w:fill="auto"/>
            <w:vAlign w:val="center"/>
          </w:tcPr>
          <w:p w14:paraId="6F3FB89E" w14:textId="77777777" w:rsidR="005E58B1" w:rsidRPr="005E58B1" w:rsidRDefault="005E58B1" w:rsidP="0036415A">
            <w:pPr>
              <w:jc w:val="center"/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</w:pPr>
            <w:r w:rsidRPr="005E58B1"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  <w:t>ПАО «МегаФон»</w:t>
            </w:r>
          </w:p>
        </w:tc>
        <w:tc>
          <w:tcPr>
            <w:tcW w:w="1919" w:type="dxa"/>
            <w:shd w:val="clear" w:color="auto" w:fill="auto"/>
            <w:vAlign w:val="center"/>
          </w:tcPr>
          <w:p w14:paraId="7A9A6D52" w14:textId="77777777" w:rsidR="005E58B1" w:rsidRPr="005E58B1" w:rsidRDefault="005E58B1" w:rsidP="0036415A">
            <w:pPr>
              <w:jc w:val="center"/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</w:pPr>
            <w:r w:rsidRPr="005E58B1"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  <w:t>UMTS-2100</w:t>
            </w:r>
          </w:p>
        </w:tc>
        <w:tc>
          <w:tcPr>
            <w:tcW w:w="1123" w:type="dxa"/>
            <w:shd w:val="clear" w:color="auto" w:fill="auto"/>
            <w:vAlign w:val="center"/>
          </w:tcPr>
          <w:p w14:paraId="627E7DF6" w14:textId="77777777" w:rsidR="005E58B1" w:rsidRPr="005E58B1" w:rsidRDefault="005E58B1" w:rsidP="0036415A">
            <w:pPr>
              <w:jc w:val="center"/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</w:pPr>
            <w:r w:rsidRPr="005E58B1"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  <w:t>2100</w:t>
            </w:r>
          </w:p>
        </w:tc>
        <w:tc>
          <w:tcPr>
            <w:tcW w:w="3127" w:type="dxa"/>
            <w:shd w:val="clear" w:color="auto" w:fill="auto"/>
            <w:vAlign w:val="center"/>
          </w:tcPr>
          <w:p w14:paraId="5B3D1C84" w14:textId="77777777" w:rsidR="005E58B1" w:rsidRPr="005E58B1" w:rsidRDefault="005E58B1" w:rsidP="0036415A">
            <w:pPr>
              <w:jc w:val="center"/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</w:pPr>
            <w:r w:rsidRPr="005E58B1"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  <w:t>AQU4518R11v06</w:t>
            </w:r>
          </w:p>
        </w:tc>
        <w:tc>
          <w:tcPr>
            <w:tcW w:w="898" w:type="dxa"/>
            <w:shd w:val="clear" w:color="auto" w:fill="auto"/>
            <w:vAlign w:val="center"/>
          </w:tcPr>
          <w:p w14:paraId="0740C990" w14:textId="77777777" w:rsidR="005E58B1" w:rsidRPr="005E58B1" w:rsidRDefault="005E58B1" w:rsidP="0036415A">
            <w:pPr>
              <w:jc w:val="center"/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</w:pPr>
            <w:r w:rsidRPr="005E58B1"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  <w:t>310</w:t>
            </w:r>
          </w:p>
        </w:tc>
      </w:tr>
      <w:tr w:rsidR="005E58B1" w:rsidRPr="005E58B1" w14:paraId="7FEBC37A" w14:textId="77777777" w:rsidTr="005E58B1">
        <w:trPr>
          <w:trHeight w:val="16"/>
          <w:jc w:val="center"/>
        </w:trPr>
        <w:tc>
          <w:tcPr>
            <w:tcW w:w="1040" w:type="dxa"/>
            <w:shd w:val="clear" w:color="auto" w:fill="auto"/>
            <w:vAlign w:val="center"/>
          </w:tcPr>
          <w:p w14:paraId="71293B33" w14:textId="77777777" w:rsidR="005E58B1" w:rsidRPr="005E58B1" w:rsidRDefault="005E58B1" w:rsidP="0036415A">
            <w:pPr>
              <w:jc w:val="center"/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</w:pPr>
            <w:r w:rsidRPr="005E58B1"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  <w:t>R3</w:t>
            </w:r>
          </w:p>
        </w:tc>
        <w:tc>
          <w:tcPr>
            <w:tcW w:w="2197" w:type="dxa"/>
            <w:shd w:val="clear" w:color="auto" w:fill="auto"/>
            <w:vAlign w:val="center"/>
          </w:tcPr>
          <w:p w14:paraId="55D119B9" w14:textId="77777777" w:rsidR="005E58B1" w:rsidRPr="005E58B1" w:rsidRDefault="005E58B1" w:rsidP="0036415A">
            <w:pPr>
              <w:jc w:val="center"/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</w:pPr>
            <w:r w:rsidRPr="005E58B1"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  <w:t>ПАО «МегаФон»</w:t>
            </w:r>
          </w:p>
        </w:tc>
        <w:tc>
          <w:tcPr>
            <w:tcW w:w="1919" w:type="dxa"/>
            <w:shd w:val="clear" w:color="auto" w:fill="auto"/>
            <w:vAlign w:val="center"/>
          </w:tcPr>
          <w:p w14:paraId="51D4B455" w14:textId="77777777" w:rsidR="005E58B1" w:rsidRPr="005E58B1" w:rsidRDefault="005E58B1" w:rsidP="0036415A">
            <w:pPr>
              <w:jc w:val="center"/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</w:pPr>
            <w:r w:rsidRPr="005E58B1"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  <w:t>LTE-2600</w:t>
            </w:r>
          </w:p>
        </w:tc>
        <w:tc>
          <w:tcPr>
            <w:tcW w:w="1123" w:type="dxa"/>
            <w:shd w:val="clear" w:color="auto" w:fill="auto"/>
            <w:vAlign w:val="center"/>
          </w:tcPr>
          <w:p w14:paraId="65184D02" w14:textId="77777777" w:rsidR="005E58B1" w:rsidRPr="005E58B1" w:rsidRDefault="005E58B1" w:rsidP="0036415A">
            <w:pPr>
              <w:jc w:val="center"/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</w:pPr>
            <w:r w:rsidRPr="005E58B1"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  <w:t>2600</w:t>
            </w:r>
          </w:p>
        </w:tc>
        <w:tc>
          <w:tcPr>
            <w:tcW w:w="3127" w:type="dxa"/>
            <w:shd w:val="clear" w:color="auto" w:fill="auto"/>
            <w:vAlign w:val="center"/>
          </w:tcPr>
          <w:p w14:paraId="29A84AC0" w14:textId="77777777" w:rsidR="005E58B1" w:rsidRPr="005E58B1" w:rsidRDefault="005E58B1" w:rsidP="0036415A">
            <w:pPr>
              <w:jc w:val="center"/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</w:pPr>
            <w:r w:rsidRPr="005E58B1"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  <w:t>AQU4518R11v06</w:t>
            </w:r>
          </w:p>
        </w:tc>
        <w:tc>
          <w:tcPr>
            <w:tcW w:w="898" w:type="dxa"/>
            <w:shd w:val="clear" w:color="auto" w:fill="auto"/>
            <w:vAlign w:val="center"/>
          </w:tcPr>
          <w:p w14:paraId="3B54EA65" w14:textId="77777777" w:rsidR="005E58B1" w:rsidRPr="005E58B1" w:rsidRDefault="005E58B1" w:rsidP="0036415A">
            <w:pPr>
              <w:jc w:val="center"/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</w:pPr>
            <w:r w:rsidRPr="005E58B1"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  <w:t>310</w:t>
            </w:r>
          </w:p>
        </w:tc>
      </w:tr>
      <w:tr w:rsidR="005E58B1" w:rsidRPr="005E58B1" w14:paraId="5ED2E762" w14:textId="77777777" w:rsidTr="005E58B1">
        <w:trPr>
          <w:trHeight w:val="16"/>
          <w:jc w:val="center"/>
        </w:trPr>
        <w:tc>
          <w:tcPr>
            <w:tcW w:w="1040" w:type="dxa"/>
            <w:shd w:val="clear" w:color="auto" w:fill="auto"/>
            <w:vAlign w:val="center"/>
          </w:tcPr>
          <w:p w14:paraId="12B71E8D" w14:textId="77777777" w:rsidR="005E58B1" w:rsidRPr="005E58B1" w:rsidRDefault="005E58B1" w:rsidP="0036415A">
            <w:pPr>
              <w:jc w:val="center"/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</w:pPr>
            <w:r w:rsidRPr="005E58B1"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  <w:t>S1</w:t>
            </w:r>
          </w:p>
        </w:tc>
        <w:tc>
          <w:tcPr>
            <w:tcW w:w="2197" w:type="dxa"/>
            <w:shd w:val="clear" w:color="auto" w:fill="auto"/>
            <w:vAlign w:val="center"/>
          </w:tcPr>
          <w:p w14:paraId="161BCB2F" w14:textId="77777777" w:rsidR="005E58B1" w:rsidRPr="005E58B1" w:rsidRDefault="005E58B1" w:rsidP="0036415A">
            <w:pPr>
              <w:jc w:val="center"/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</w:pPr>
            <w:r w:rsidRPr="005E58B1"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  <w:t>ПАО «МегаФон»</w:t>
            </w:r>
          </w:p>
        </w:tc>
        <w:tc>
          <w:tcPr>
            <w:tcW w:w="1919" w:type="dxa"/>
            <w:shd w:val="clear" w:color="auto" w:fill="auto"/>
            <w:vAlign w:val="center"/>
          </w:tcPr>
          <w:p w14:paraId="434E9A3F" w14:textId="77777777" w:rsidR="005E58B1" w:rsidRPr="005E58B1" w:rsidRDefault="005E58B1" w:rsidP="0036415A">
            <w:pPr>
              <w:jc w:val="center"/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</w:pPr>
            <w:r w:rsidRPr="005E58B1"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  <w:t>LTE-1800</w:t>
            </w:r>
          </w:p>
        </w:tc>
        <w:tc>
          <w:tcPr>
            <w:tcW w:w="1123" w:type="dxa"/>
            <w:shd w:val="clear" w:color="auto" w:fill="auto"/>
            <w:vAlign w:val="center"/>
          </w:tcPr>
          <w:p w14:paraId="42AEC023" w14:textId="77777777" w:rsidR="005E58B1" w:rsidRPr="005E58B1" w:rsidRDefault="005E58B1" w:rsidP="0036415A">
            <w:pPr>
              <w:jc w:val="center"/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</w:pPr>
            <w:r w:rsidRPr="005E58B1"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  <w:t>1800</w:t>
            </w:r>
          </w:p>
        </w:tc>
        <w:tc>
          <w:tcPr>
            <w:tcW w:w="3127" w:type="dxa"/>
            <w:vMerge w:val="restart"/>
            <w:shd w:val="clear" w:color="auto" w:fill="auto"/>
            <w:vAlign w:val="center"/>
          </w:tcPr>
          <w:p w14:paraId="3ED215EA" w14:textId="77777777" w:rsidR="005E58B1" w:rsidRPr="005E58B1" w:rsidRDefault="005E58B1" w:rsidP="0036415A">
            <w:pPr>
              <w:jc w:val="center"/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</w:pPr>
            <w:r w:rsidRPr="005E58B1"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  <w:t>AMB4520R8v06</w:t>
            </w:r>
          </w:p>
        </w:tc>
        <w:tc>
          <w:tcPr>
            <w:tcW w:w="898" w:type="dxa"/>
            <w:shd w:val="clear" w:color="auto" w:fill="auto"/>
            <w:vAlign w:val="center"/>
          </w:tcPr>
          <w:p w14:paraId="4CE4F358" w14:textId="77777777" w:rsidR="005E58B1" w:rsidRPr="005E58B1" w:rsidRDefault="005E58B1" w:rsidP="0036415A">
            <w:pPr>
              <w:jc w:val="center"/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</w:pPr>
            <w:r w:rsidRPr="005E58B1"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  <w:t>70(43)</w:t>
            </w:r>
          </w:p>
        </w:tc>
      </w:tr>
      <w:tr w:rsidR="005E58B1" w:rsidRPr="005E58B1" w14:paraId="6B873E1A" w14:textId="77777777" w:rsidTr="005E58B1">
        <w:trPr>
          <w:trHeight w:val="16"/>
          <w:jc w:val="center"/>
        </w:trPr>
        <w:tc>
          <w:tcPr>
            <w:tcW w:w="1040" w:type="dxa"/>
            <w:shd w:val="clear" w:color="auto" w:fill="auto"/>
            <w:vAlign w:val="center"/>
          </w:tcPr>
          <w:p w14:paraId="5C03933C" w14:textId="77777777" w:rsidR="005E58B1" w:rsidRPr="005E58B1" w:rsidRDefault="005E58B1" w:rsidP="0036415A">
            <w:pPr>
              <w:jc w:val="center"/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</w:pPr>
            <w:r w:rsidRPr="005E58B1"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  <w:t>S1</w:t>
            </w:r>
          </w:p>
        </w:tc>
        <w:tc>
          <w:tcPr>
            <w:tcW w:w="2197" w:type="dxa"/>
            <w:shd w:val="clear" w:color="auto" w:fill="auto"/>
            <w:vAlign w:val="center"/>
          </w:tcPr>
          <w:p w14:paraId="10344F93" w14:textId="77777777" w:rsidR="005E58B1" w:rsidRPr="005E58B1" w:rsidRDefault="005E58B1" w:rsidP="0036415A">
            <w:pPr>
              <w:jc w:val="center"/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</w:pPr>
            <w:r w:rsidRPr="005E58B1"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  <w:t>ПАО «МегаФон»</w:t>
            </w:r>
          </w:p>
        </w:tc>
        <w:tc>
          <w:tcPr>
            <w:tcW w:w="1919" w:type="dxa"/>
            <w:shd w:val="clear" w:color="auto" w:fill="auto"/>
            <w:vAlign w:val="center"/>
          </w:tcPr>
          <w:p w14:paraId="41DD67A9" w14:textId="77777777" w:rsidR="005E58B1" w:rsidRPr="005E58B1" w:rsidRDefault="005E58B1" w:rsidP="0036415A">
            <w:pPr>
              <w:jc w:val="center"/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</w:pPr>
            <w:r w:rsidRPr="005E58B1"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  <w:t>LTE-1800</w:t>
            </w:r>
          </w:p>
        </w:tc>
        <w:tc>
          <w:tcPr>
            <w:tcW w:w="1123" w:type="dxa"/>
            <w:shd w:val="clear" w:color="auto" w:fill="auto"/>
            <w:vAlign w:val="center"/>
          </w:tcPr>
          <w:p w14:paraId="1BCAB6C4" w14:textId="77777777" w:rsidR="005E58B1" w:rsidRPr="005E58B1" w:rsidRDefault="005E58B1" w:rsidP="0036415A">
            <w:pPr>
              <w:jc w:val="center"/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</w:pPr>
            <w:r w:rsidRPr="005E58B1"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  <w:t>1800</w:t>
            </w:r>
          </w:p>
        </w:tc>
        <w:tc>
          <w:tcPr>
            <w:tcW w:w="3127" w:type="dxa"/>
            <w:vMerge/>
            <w:shd w:val="clear" w:color="auto" w:fill="auto"/>
            <w:vAlign w:val="center"/>
          </w:tcPr>
          <w:p w14:paraId="7DE44665" w14:textId="77777777" w:rsidR="005E58B1" w:rsidRPr="005E58B1" w:rsidRDefault="005E58B1" w:rsidP="0036415A">
            <w:pPr>
              <w:jc w:val="center"/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</w:pPr>
          </w:p>
        </w:tc>
        <w:tc>
          <w:tcPr>
            <w:tcW w:w="898" w:type="dxa"/>
            <w:shd w:val="clear" w:color="auto" w:fill="auto"/>
            <w:vAlign w:val="center"/>
          </w:tcPr>
          <w:p w14:paraId="6AA527F3" w14:textId="77777777" w:rsidR="005E58B1" w:rsidRPr="005E58B1" w:rsidRDefault="005E58B1" w:rsidP="0036415A">
            <w:pPr>
              <w:jc w:val="center"/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</w:pPr>
            <w:r w:rsidRPr="005E58B1"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  <w:t>70(97)</w:t>
            </w:r>
          </w:p>
        </w:tc>
      </w:tr>
      <w:tr w:rsidR="005E58B1" w:rsidRPr="005E58B1" w14:paraId="26115BFE" w14:textId="77777777" w:rsidTr="005E58B1">
        <w:trPr>
          <w:trHeight w:val="16"/>
          <w:jc w:val="center"/>
        </w:trPr>
        <w:tc>
          <w:tcPr>
            <w:tcW w:w="1040" w:type="dxa"/>
            <w:shd w:val="clear" w:color="auto" w:fill="auto"/>
            <w:vAlign w:val="center"/>
          </w:tcPr>
          <w:p w14:paraId="3E664F7A" w14:textId="77777777" w:rsidR="005E58B1" w:rsidRPr="005E58B1" w:rsidRDefault="005E58B1" w:rsidP="0036415A">
            <w:pPr>
              <w:jc w:val="center"/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</w:pPr>
            <w:r w:rsidRPr="005E58B1"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  <w:t>РРС3</w:t>
            </w:r>
          </w:p>
        </w:tc>
        <w:tc>
          <w:tcPr>
            <w:tcW w:w="2197" w:type="dxa"/>
            <w:shd w:val="clear" w:color="auto" w:fill="auto"/>
            <w:vAlign w:val="center"/>
          </w:tcPr>
          <w:p w14:paraId="7603C1AD" w14:textId="77777777" w:rsidR="005E58B1" w:rsidRPr="005E58B1" w:rsidRDefault="005E58B1" w:rsidP="0036415A">
            <w:pPr>
              <w:jc w:val="center"/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</w:pPr>
            <w:r w:rsidRPr="005E58B1"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  <w:t>ПАО «МегаФон»</w:t>
            </w:r>
          </w:p>
        </w:tc>
        <w:tc>
          <w:tcPr>
            <w:tcW w:w="1919" w:type="dxa"/>
            <w:shd w:val="clear" w:color="auto" w:fill="auto"/>
            <w:vAlign w:val="center"/>
          </w:tcPr>
          <w:p w14:paraId="0929F932" w14:textId="77777777" w:rsidR="005E58B1" w:rsidRPr="005E58B1" w:rsidRDefault="005E58B1" w:rsidP="0036415A">
            <w:pPr>
              <w:jc w:val="center"/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</w:pPr>
            <w:r w:rsidRPr="005E58B1"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  <w:t>РРС</w:t>
            </w:r>
          </w:p>
        </w:tc>
        <w:tc>
          <w:tcPr>
            <w:tcW w:w="1123" w:type="dxa"/>
            <w:shd w:val="clear" w:color="auto" w:fill="auto"/>
            <w:vAlign w:val="center"/>
          </w:tcPr>
          <w:p w14:paraId="390D14B1" w14:textId="77777777" w:rsidR="005E58B1" w:rsidRPr="005E58B1" w:rsidRDefault="005E58B1" w:rsidP="0036415A">
            <w:pPr>
              <w:jc w:val="center"/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</w:pPr>
            <w:r w:rsidRPr="005E58B1"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  <w:t>15000</w:t>
            </w:r>
          </w:p>
        </w:tc>
        <w:tc>
          <w:tcPr>
            <w:tcW w:w="3127" w:type="dxa"/>
            <w:shd w:val="clear" w:color="auto" w:fill="auto"/>
            <w:vAlign w:val="center"/>
          </w:tcPr>
          <w:p w14:paraId="31693694" w14:textId="77777777" w:rsidR="005E58B1" w:rsidRPr="005E58B1" w:rsidRDefault="005E58B1" w:rsidP="0036415A">
            <w:pPr>
              <w:jc w:val="center"/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</w:pPr>
            <w:r w:rsidRPr="005E58B1"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  <w:t>Парабола (d0.6;15ГГц)</w:t>
            </w:r>
          </w:p>
        </w:tc>
        <w:tc>
          <w:tcPr>
            <w:tcW w:w="898" w:type="dxa"/>
            <w:shd w:val="clear" w:color="auto" w:fill="auto"/>
            <w:vAlign w:val="center"/>
          </w:tcPr>
          <w:p w14:paraId="277709A7" w14:textId="77777777" w:rsidR="005E58B1" w:rsidRPr="005E58B1" w:rsidRDefault="005E58B1" w:rsidP="0036415A">
            <w:pPr>
              <w:jc w:val="center"/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</w:pPr>
            <w:r w:rsidRPr="005E58B1">
              <w:rPr>
                <w:rFonts w:asciiTheme="minorHAnsi" w:hAnsiTheme="minorHAnsi" w:cstheme="minorHAnsi"/>
                <w:iCs/>
                <w:color w:val="000000"/>
                <w:sz w:val="16"/>
                <w:szCs w:val="16"/>
              </w:rPr>
              <w:t>248</w:t>
            </w:r>
          </w:p>
        </w:tc>
      </w:tr>
    </w:tbl>
    <w:p w14:paraId="18642AA5" w14:textId="77777777" w:rsidR="005E58B1" w:rsidRDefault="005E58B1" w:rsidP="001E71EC">
      <w:pPr>
        <w:rPr>
          <w:b/>
          <w:sz w:val="22"/>
          <w:szCs w:val="22"/>
        </w:rPr>
      </w:pPr>
    </w:p>
    <w:p w14:paraId="04844EBD" w14:textId="77777777" w:rsidR="005E58B1" w:rsidRDefault="005E58B1" w:rsidP="001E71EC">
      <w:pPr>
        <w:rPr>
          <w:b/>
          <w:sz w:val="22"/>
          <w:szCs w:val="22"/>
        </w:rPr>
      </w:pPr>
    </w:p>
    <w:p w14:paraId="613F34CE" w14:textId="77777777" w:rsidR="007108FD" w:rsidRDefault="007108FD" w:rsidP="001E71EC">
      <w:pPr>
        <w:rPr>
          <w:b/>
          <w:sz w:val="22"/>
          <w:szCs w:val="22"/>
        </w:rPr>
      </w:pPr>
    </w:p>
    <w:p w14:paraId="3F545607" w14:textId="654433CE" w:rsidR="003139AE" w:rsidRPr="007C09CE" w:rsidRDefault="00870C6B" w:rsidP="001E71EC">
      <w:pPr>
        <w:rPr>
          <w:b/>
          <w:sz w:val="22"/>
          <w:szCs w:val="22"/>
        </w:rPr>
      </w:pPr>
      <w:r w:rsidRPr="007C09CE">
        <w:rPr>
          <w:b/>
          <w:sz w:val="22"/>
          <w:szCs w:val="22"/>
        </w:rPr>
        <w:t>Результаты измерений</w:t>
      </w:r>
      <w:r w:rsidR="00F3263A" w:rsidRPr="007C09CE">
        <w:rPr>
          <w:b/>
          <w:sz w:val="22"/>
          <w:szCs w:val="22"/>
        </w:rPr>
        <w:t xml:space="preserve"> и описание точек измерени</w:t>
      </w:r>
      <w:r w:rsidR="006A64B1" w:rsidRPr="007C09CE">
        <w:rPr>
          <w:b/>
          <w:sz w:val="22"/>
          <w:szCs w:val="22"/>
        </w:rPr>
        <w:t>я</w:t>
      </w:r>
      <w:r w:rsidR="00F3263A" w:rsidRPr="007C09CE">
        <w:rPr>
          <w:b/>
          <w:sz w:val="22"/>
          <w:szCs w:val="22"/>
        </w:rPr>
        <w:t xml:space="preserve">: </w:t>
      </w:r>
    </w:p>
    <w:tbl>
      <w:tblPr>
        <w:tblpPr w:leftFromText="180" w:rightFromText="180" w:vertAnchor="text" w:tblpY="1"/>
        <w:tblOverlap w:val="never"/>
        <w:tblW w:w="108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9"/>
        <w:gridCol w:w="7581"/>
        <w:gridCol w:w="996"/>
        <w:gridCol w:w="824"/>
        <w:gridCol w:w="984"/>
      </w:tblGrid>
      <w:tr w:rsidR="00152F94" w:rsidRPr="00A635B4" w14:paraId="60803EDA" w14:textId="77777777" w:rsidTr="00BF4ABF">
        <w:trPr>
          <w:trHeight w:val="246"/>
        </w:trPr>
        <w:tc>
          <w:tcPr>
            <w:tcW w:w="4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11FC3" w14:textId="77777777" w:rsidR="00152F94" w:rsidRPr="00A635B4" w:rsidRDefault="00152F94" w:rsidP="002A6B82">
            <w:pPr>
              <w:spacing w:line="180" w:lineRule="exact"/>
              <w:jc w:val="center"/>
              <w:rPr>
                <w:b/>
                <w:sz w:val="16"/>
                <w:szCs w:val="16"/>
              </w:rPr>
            </w:pPr>
            <w:r w:rsidRPr="00A635B4">
              <w:rPr>
                <w:b/>
                <w:sz w:val="16"/>
                <w:szCs w:val="16"/>
              </w:rPr>
              <w:t>№ п/п</w:t>
            </w:r>
          </w:p>
        </w:tc>
        <w:tc>
          <w:tcPr>
            <w:tcW w:w="75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C542E" w14:textId="77777777" w:rsidR="00152F94" w:rsidRPr="00A635B4" w:rsidRDefault="00152F94" w:rsidP="002A6B82">
            <w:pPr>
              <w:spacing w:line="180" w:lineRule="exact"/>
              <w:jc w:val="center"/>
              <w:rPr>
                <w:b/>
                <w:sz w:val="16"/>
                <w:szCs w:val="16"/>
              </w:rPr>
            </w:pPr>
            <w:r w:rsidRPr="00A635B4">
              <w:rPr>
                <w:b/>
                <w:sz w:val="16"/>
                <w:szCs w:val="16"/>
              </w:rPr>
              <w:t>Место проведения измерения/описание точек измерения</w:t>
            </w:r>
          </w:p>
        </w:tc>
        <w:tc>
          <w:tcPr>
            <w:tcW w:w="9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64877" w14:textId="77777777" w:rsidR="00152F94" w:rsidRPr="00A635B4" w:rsidRDefault="00152F94" w:rsidP="002A6B82">
            <w:pPr>
              <w:spacing w:line="180" w:lineRule="exact"/>
              <w:jc w:val="center"/>
              <w:rPr>
                <w:b/>
                <w:sz w:val="16"/>
                <w:szCs w:val="16"/>
              </w:rPr>
            </w:pPr>
            <w:r w:rsidRPr="00A635B4">
              <w:rPr>
                <w:b/>
                <w:sz w:val="16"/>
                <w:szCs w:val="16"/>
              </w:rPr>
              <w:t xml:space="preserve">Плотность потока </w:t>
            </w:r>
          </w:p>
          <w:p w14:paraId="3B5702AE" w14:textId="77777777" w:rsidR="00152F94" w:rsidRPr="00A635B4" w:rsidRDefault="00152F94" w:rsidP="002A6B82">
            <w:pPr>
              <w:spacing w:line="180" w:lineRule="exact"/>
              <w:jc w:val="center"/>
              <w:rPr>
                <w:b/>
                <w:sz w:val="16"/>
                <w:szCs w:val="16"/>
              </w:rPr>
            </w:pPr>
            <w:r w:rsidRPr="00A635B4">
              <w:rPr>
                <w:b/>
                <w:sz w:val="16"/>
                <w:szCs w:val="16"/>
              </w:rPr>
              <w:t>энергии (мкВт/см</w:t>
            </w:r>
            <w:r w:rsidRPr="00A635B4">
              <w:rPr>
                <w:b/>
                <w:sz w:val="16"/>
                <w:szCs w:val="16"/>
                <w:vertAlign w:val="superscript"/>
              </w:rPr>
              <w:t>2</w:t>
            </w:r>
            <w:r w:rsidRPr="00A635B4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82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40E9405" w14:textId="77777777" w:rsidR="00152F94" w:rsidRPr="00A635B4" w:rsidRDefault="00152F94" w:rsidP="002A6B82">
            <w:pPr>
              <w:spacing w:line="180" w:lineRule="exact"/>
              <w:jc w:val="center"/>
              <w:rPr>
                <w:b/>
                <w:sz w:val="16"/>
                <w:szCs w:val="16"/>
              </w:rPr>
            </w:pPr>
            <w:r w:rsidRPr="00A635B4">
              <w:rPr>
                <w:b/>
                <w:sz w:val="16"/>
                <w:szCs w:val="16"/>
                <w:lang w:val="en-US"/>
              </w:rPr>
              <w:t>(Up)*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1503F" w14:textId="77777777" w:rsidR="00152F94" w:rsidRPr="00A635B4" w:rsidRDefault="00152F94" w:rsidP="00812445">
            <w:pPr>
              <w:jc w:val="center"/>
              <w:rPr>
                <w:b/>
                <w:sz w:val="16"/>
                <w:szCs w:val="16"/>
              </w:rPr>
            </w:pPr>
            <w:r w:rsidRPr="00A635B4">
              <w:rPr>
                <w:b/>
                <w:sz w:val="16"/>
                <w:szCs w:val="16"/>
              </w:rPr>
              <w:t>ПДУ, (мкВт/см</w:t>
            </w:r>
            <w:r w:rsidRPr="00A635B4">
              <w:rPr>
                <w:b/>
                <w:sz w:val="16"/>
                <w:szCs w:val="16"/>
                <w:vertAlign w:val="superscript"/>
              </w:rPr>
              <w:t>2</w:t>
            </w:r>
            <w:r w:rsidRPr="00A635B4">
              <w:rPr>
                <w:b/>
                <w:sz w:val="16"/>
                <w:szCs w:val="16"/>
              </w:rPr>
              <w:t>)</w:t>
            </w:r>
          </w:p>
        </w:tc>
      </w:tr>
      <w:tr w:rsidR="00152F94" w:rsidRPr="00A635B4" w14:paraId="628DCAF3" w14:textId="77777777" w:rsidTr="00BF4ABF">
        <w:trPr>
          <w:trHeight w:val="141"/>
        </w:trPr>
        <w:tc>
          <w:tcPr>
            <w:tcW w:w="4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F8135A" w14:textId="77777777" w:rsidR="00152F94" w:rsidRPr="00A635B4" w:rsidRDefault="00152F94" w:rsidP="002A6B82">
            <w:pPr>
              <w:spacing w:line="180" w:lineRule="exact"/>
              <w:rPr>
                <w:b/>
                <w:sz w:val="16"/>
                <w:szCs w:val="16"/>
              </w:rPr>
            </w:pPr>
          </w:p>
        </w:tc>
        <w:tc>
          <w:tcPr>
            <w:tcW w:w="75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0B3B95" w14:textId="77777777" w:rsidR="00152F94" w:rsidRPr="00A635B4" w:rsidRDefault="00152F94" w:rsidP="002A6B82">
            <w:pPr>
              <w:spacing w:line="180" w:lineRule="exact"/>
              <w:rPr>
                <w:b/>
                <w:sz w:val="16"/>
                <w:szCs w:val="16"/>
              </w:rPr>
            </w:pPr>
          </w:p>
        </w:tc>
        <w:tc>
          <w:tcPr>
            <w:tcW w:w="9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F9C5CE" w14:textId="77777777" w:rsidR="00152F94" w:rsidRPr="00A635B4" w:rsidRDefault="00152F94" w:rsidP="002A6B82">
            <w:pPr>
              <w:spacing w:line="180" w:lineRule="exact"/>
              <w:rPr>
                <w:b/>
                <w:sz w:val="16"/>
                <w:szCs w:val="16"/>
              </w:rPr>
            </w:pPr>
          </w:p>
        </w:tc>
        <w:tc>
          <w:tcPr>
            <w:tcW w:w="82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64149" w14:textId="77777777" w:rsidR="00152F94" w:rsidRPr="00A635B4" w:rsidRDefault="00152F94" w:rsidP="002A6B82">
            <w:pPr>
              <w:spacing w:line="180" w:lineRule="exact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35202" w14:textId="77777777" w:rsidR="00152F94" w:rsidRPr="00A635B4" w:rsidRDefault="00152F94" w:rsidP="00812445">
            <w:pPr>
              <w:jc w:val="center"/>
              <w:rPr>
                <w:b/>
                <w:sz w:val="16"/>
                <w:szCs w:val="16"/>
              </w:rPr>
            </w:pPr>
            <w:r w:rsidRPr="00A635B4">
              <w:rPr>
                <w:b/>
                <w:sz w:val="16"/>
                <w:szCs w:val="16"/>
              </w:rPr>
              <w:t>для населения</w:t>
            </w:r>
          </w:p>
        </w:tc>
      </w:tr>
      <w:tr w:rsidR="00662CEC" w:rsidRPr="00A635B4" w14:paraId="0E469141" w14:textId="77777777" w:rsidTr="00FB1B80">
        <w:trPr>
          <w:trHeight w:val="53"/>
        </w:trPr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092FA" w14:textId="77777777" w:rsidR="00662CEC" w:rsidRPr="00A635B4" w:rsidRDefault="00662CEC" w:rsidP="00662CEC">
            <w:pPr>
              <w:pStyle w:val="af0"/>
              <w:numPr>
                <w:ilvl w:val="0"/>
                <w:numId w:val="1"/>
              </w:numPr>
              <w:spacing w:line="180" w:lineRule="exact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FCDE8" w14:textId="77777777" w:rsidR="00E5277B" w:rsidRDefault="00D969D7" w:rsidP="00D969D7">
            <w:pPr>
              <w:ind w:left="142"/>
              <w:jc w:val="center"/>
              <w:rPr>
                <w:b/>
                <w:sz w:val="16"/>
                <w:szCs w:val="16"/>
              </w:rPr>
            </w:pPr>
            <w:r w:rsidRPr="00834AB9">
              <w:rPr>
                <w:b/>
                <w:sz w:val="16"/>
                <w:szCs w:val="16"/>
              </w:rPr>
              <w:t>Трасса №1, в направлении азимут</w:t>
            </w:r>
            <w:r>
              <w:rPr>
                <w:b/>
                <w:sz w:val="16"/>
                <w:szCs w:val="16"/>
              </w:rPr>
              <w:t>а</w:t>
            </w:r>
            <w:r w:rsidRPr="00834AB9">
              <w:rPr>
                <w:b/>
                <w:sz w:val="16"/>
                <w:szCs w:val="16"/>
              </w:rPr>
              <w:t xml:space="preserve"> излучения антенн</w:t>
            </w:r>
            <w:r>
              <w:rPr>
                <w:b/>
                <w:sz w:val="16"/>
                <w:szCs w:val="16"/>
              </w:rPr>
              <w:t>ы</w:t>
            </w:r>
            <w:r w:rsidRPr="00834AB9">
              <w:rPr>
                <w:b/>
                <w:sz w:val="16"/>
                <w:szCs w:val="16"/>
              </w:rPr>
              <w:t xml:space="preserve"> </w:t>
            </w:r>
            <w:r w:rsidR="00E5277B">
              <w:rPr>
                <w:b/>
                <w:sz w:val="16"/>
                <w:szCs w:val="16"/>
              </w:rPr>
              <w:t>М</w:t>
            </w:r>
            <w:r>
              <w:rPr>
                <w:b/>
                <w:sz w:val="16"/>
                <w:szCs w:val="16"/>
              </w:rPr>
              <w:t>1</w:t>
            </w:r>
            <w:r w:rsidRPr="00834AB9">
              <w:rPr>
                <w:b/>
                <w:sz w:val="16"/>
                <w:szCs w:val="16"/>
              </w:rPr>
              <w:t>=</w:t>
            </w:r>
            <w:r w:rsidR="00E5277B">
              <w:rPr>
                <w:b/>
                <w:sz w:val="16"/>
                <w:szCs w:val="16"/>
              </w:rPr>
              <w:t>8</w:t>
            </w:r>
            <w:r>
              <w:rPr>
                <w:b/>
                <w:sz w:val="16"/>
                <w:szCs w:val="16"/>
              </w:rPr>
              <w:t>0</w:t>
            </w:r>
            <w:r w:rsidRPr="00834AB9">
              <w:rPr>
                <w:b/>
                <w:sz w:val="16"/>
                <w:szCs w:val="16"/>
              </w:rPr>
              <w:t>°</w:t>
            </w:r>
            <w:r w:rsidR="00E5277B">
              <w:rPr>
                <w:b/>
                <w:sz w:val="16"/>
                <w:szCs w:val="16"/>
              </w:rPr>
              <w:t>, РРС</w:t>
            </w:r>
            <w:r w:rsidR="00E5277B" w:rsidRPr="00834AB9">
              <w:rPr>
                <w:b/>
                <w:sz w:val="16"/>
                <w:szCs w:val="16"/>
              </w:rPr>
              <w:t>=</w:t>
            </w:r>
            <w:r w:rsidR="00E5277B">
              <w:rPr>
                <w:b/>
                <w:sz w:val="16"/>
                <w:szCs w:val="16"/>
              </w:rPr>
              <w:t>151</w:t>
            </w:r>
            <w:r w:rsidR="00E5277B" w:rsidRPr="00834AB9">
              <w:rPr>
                <w:b/>
                <w:sz w:val="16"/>
                <w:szCs w:val="16"/>
              </w:rPr>
              <w:t>°</w:t>
            </w:r>
            <w:r>
              <w:rPr>
                <w:b/>
                <w:sz w:val="16"/>
                <w:szCs w:val="16"/>
              </w:rPr>
              <w:t xml:space="preserve"> </w:t>
            </w:r>
            <w:r w:rsidRPr="00834AB9">
              <w:rPr>
                <w:b/>
                <w:sz w:val="16"/>
                <w:szCs w:val="16"/>
              </w:rPr>
              <w:t>ПАО «</w:t>
            </w:r>
            <w:r>
              <w:rPr>
                <w:b/>
                <w:sz w:val="16"/>
                <w:szCs w:val="16"/>
              </w:rPr>
              <w:t>МТС</w:t>
            </w:r>
            <w:r w:rsidRPr="00834AB9">
              <w:rPr>
                <w:b/>
                <w:sz w:val="16"/>
                <w:szCs w:val="16"/>
              </w:rPr>
              <w:t>»</w:t>
            </w:r>
            <w:r>
              <w:rPr>
                <w:b/>
                <w:sz w:val="16"/>
                <w:szCs w:val="16"/>
              </w:rPr>
              <w:t xml:space="preserve">, </w:t>
            </w:r>
          </w:p>
          <w:p w14:paraId="61B33F29" w14:textId="68B61866" w:rsidR="00662CEC" w:rsidRPr="00EE7421" w:rsidRDefault="00E5277B" w:rsidP="00E5277B">
            <w:pPr>
              <w:ind w:left="142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V</w:t>
            </w:r>
            <w:r w:rsidRPr="00E5277B">
              <w:rPr>
                <w:b/>
                <w:sz w:val="16"/>
                <w:szCs w:val="16"/>
              </w:rPr>
              <w:t>1</w:t>
            </w:r>
            <w:r w:rsidRPr="00834AB9">
              <w:rPr>
                <w:b/>
                <w:sz w:val="16"/>
                <w:szCs w:val="16"/>
              </w:rPr>
              <w:t>=</w:t>
            </w:r>
            <w:r w:rsidRPr="00E5277B">
              <w:rPr>
                <w:b/>
                <w:sz w:val="16"/>
                <w:szCs w:val="16"/>
              </w:rPr>
              <w:t>40</w:t>
            </w:r>
            <w:r w:rsidRPr="00834AB9">
              <w:rPr>
                <w:b/>
                <w:sz w:val="16"/>
                <w:szCs w:val="16"/>
              </w:rPr>
              <w:t>°</w:t>
            </w:r>
            <w:r w:rsidRPr="00E5277B">
              <w:rPr>
                <w:b/>
                <w:sz w:val="16"/>
                <w:szCs w:val="16"/>
              </w:rPr>
              <w:t xml:space="preserve">, </w:t>
            </w:r>
            <w:r>
              <w:rPr>
                <w:b/>
                <w:sz w:val="16"/>
                <w:szCs w:val="16"/>
                <w:lang w:val="en-US"/>
              </w:rPr>
              <w:t>V</w:t>
            </w:r>
            <w:r w:rsidRPr="00E5277B">
              <w:rPr>
                <w:b/>
                <w:sz w:val="16"/>
                <w:szCs w:val="16"/>
              </w:rPr>
              <w:t>2</w:t>
            </w:r>
            <w:r w:rsidRPr="00834AB9">
              <w:rPr>
                <w:b/>
                <w:sz w:val="16"/>
                <w:szCs w:val="16"/>
              </w:rPr>
              <w:t>=</w:t>
            </w:r>
            <w:r w:rsidRPr="00E5277B">
              <w:rPr>
                <w:b/>
                <w:sz w:val="16"/>
                <w:szCs w:val="16"/>
              </w:rPr>
              <w:t>140</w:t>
            </w:r>
            <w:r w:rsidRPr="00834AB9">
              <w:rPr>
                <w:b/>
                <w:sz w:val="16"/>
                <w:szCs w:val="16"/>
              </w:rPr>
              <w:t>°</w:t>
            </w:r>
            <w:r>
              <w:rPr>
                <w:b/>
                <w:sz w:val="16"/>
                <w:szCs w:val="16"/>
              </w:rPr>
              <w:t>, РРС2</w:t>
            </w:r>
            <w:r w:rsidRPr="00834AB9">
              <w:rPr>
                <w:b/>
                <w:sz w:val="16"/>
                <w:szCs w:val="16"/>
              </w:rPr>
              <w:t>=</w:t>
            </w:r>
            <w:r>
              <w:rPr>
                <w:b/>
                <w:sz w:val="16"/>
                <w:szCs w:val="16"/>
              </w:rPr>
              <w:t>186</w:t>
            </w:r>
            <w:r w:rsidRPr="00834AB9">
              <w:rPr>
                <w:b/>
                <w:sz w:val="16"/>
                <w:szCs w:val="16"/>
              </w:rPr>
              <w:t>°</w:t>
            </w:r>
            <w:r>
              <w:rPr>
                <w:b/>
                <w:sz w:val="16"/>
                <w:szCs w:val="16"/>
              </w:rPr>
              <w:t xml:space="preserve"> </w:t>
            </w:r>
            <w:r w:rsidRPr="00834AB9">
              <w:rPr>
                <w:b/>
                <w:sz w:val="16"/>
                <w:szCs w:val="16"/>
              </w:rPr>
              <w:t>ПАО «</w:t>
            </w:r>
            <w:r>
              <w:rPr>
                <w:b/>
                <w:sz w:val="16"/>
                <w:szCs w:val="16"/>
              </w:rPr>
              <w:t>ВымпелКом</w:t>
            </w:r>
            <w:r w:rsidRPr="00834AB9">
              <w:rPr>
                <w:b/>
                <w:sz w:val="16"/>
                <w:szCs w:val="16"/>
              </w:rPr>
              <w:t>»</w:t>
            </w:r>
            <w:r>
              <w:rPr>
                <w:b/>
                <w:sz w:val="16"/>
                <w:szCs w:val="16"/>
              </w:rPr>
              <w:t>,</w:t>
            </w:r>
            <w:r w:rsidRPr="00E5277B"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S1</w:t>
            </w:r>
            <w:r w:rsidRPr="00E5277B">
              <w:rPr>
                <w:b/>
                <w:sz w:val="16"/>
                <w:szCs w:val="16"/>
              </w:rPr>
              <w:t>,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  <w:lang w:val="en-US"/>
              </w:rPr>
              <w:t>R</w:t>
            </w:r>
            <w:r w:rsidRPr="00E5277B">
              <w:rPr>
                <w:b/>
                <w:sz w:val="16"/>
                <w:szCs w:val="16"/>
              </w:rPr>
              <w:t>1</w:t>
            </w:r>
            <w:r w:rsidRPr="00834AB9">
              <w:rPr>
                <w:b/>
                <w:sz w:val="16"/>
                <w:szCs w:val="16"/>
              </w:rPr>
              <w:t>=</w:t>
            </w:r>
            <w:r w:rsidRPr="00E5277B">
              <w:rPr>
                <w:b/>
                <w:sz w:val="16"/>
                <w:szCs w:val="16"/>
              </w:rPr>
              <w:t>70</w:t>
            </w:r>
            <w:r w:rsidRPr="00834AB9">
              <w:rPr>
                <w:b/>
                <w:sz w:val="16"/>
                <w:szCs w:val="16"/>
              </w:rPr>
              <w:t>°</w:t>
            </w:r>
            <w:r>
              <w:rPr>
                <w:b/>
                <w:sz w:val="16"/>
                <w:szCs w:val="16"/>
              </w:rPr>
              <w:t xml:space="preserve"> </w:t>
            </w:r>
            <w:r w:rsidRPr="00834AB9">
              <w:rPr>
                <w:b/>
                <w:sz w:val="16"/>
                <w:szCs w:val="16"/>
              </w:rPr>
              <w:t>ПАО «</w:t>
            </w:r>
            <w:r>
              <w:rPr>
                <w:b/>
                <w:sz w:val="16"/>
                <w:szCs w:val="16"/>
              </w:rPr>
              <w:t>МегаФон</w:t>
            </w:r>
            <w:r w:rsidRPr="00834AB9">
              <w:rPr>
                <w:b/>
                <w:sz w:val="16"/>
                <w:szCs w:val="16"/>
              </w:rPr>
              <w:t>»</w:t>
            </w:r>
            <w:r>
              <w:rPr>
                <w:b/>
                <w:sz w:val="16"/>
                <w:szCs w:val="16"/>
              </w:rPr>
              <w:t>, за антеннами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8AE688" w14:textId="147FF59C" w:rsidR="00662CEC" w:rsidRPr="00FB1B80" w:rsidRDefault="007108FD" w:rsidP="00FB1B80">
            <w:pPr>
              <w:spacing w:line="180" w:lineRule="exact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6,012</w:t>
            </w:r>
          </w:p>
        </w:tc>
        <w:tc>
          <w:tcPr>
            <w:tcW w:w="82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BAB2B1" w14:textId="293DCA80" w:rsidR="00662CEC" w:rsidRPr="00FB1B80" w:rsidRDefault="007108FD" w:rsidP="00FB1B80">
            <w:pPr>
              <w:spacing w:line="180" w:lineRule="exact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±3,</w:t>
            </w:r>
            <w:r w:rsidR="00F74148">
              <w:rPr>
                <w:b/>
                <w:bCs/>
                <w:sz w:val="16"/>
                <w:szCs w:val="16"/>
              </w:rPr>
              <w:t>217</w:t>
            </w:r>
          </w:p>
        </w:tc>
        <w:tc>
          <w:tcPr>
            <w:tcW w:w="984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660E7C" w14:textId="77777777" w:rsidR="00662CEC" w:rsidRPr="00A635B4" w:rsidRDefault="00662CEC" w:rsidP="00662CEC"/>
        </w:tc>
      </w:tr>
      <w:tr w:rsidR="00D969D7" w:rsidRPr="00A635B4" w14:paraId="30C28109" w14:textId="77777777" w:rsidTr="00FB1B80">
        <w:trPr>
          <w:trHeight w:val="53"/>
        </w:trPr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02585" w14:textId="77777777" w:rsidR="00D969D7" w:rsidRPr="00A635B4" w:rsidRDefault="00D969D7" w:rsidP="00D969D7">
            <w:pPr>
              <w:pStyle w:val="af0"/>
              <w:numPr>
                <w:ilvl w:val="0"/>
                <w:numId w:val="1"/>
              </w:numPr>
              <w:spacing w:line="180" w:lineRule="exact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910B5" w14:textId="1D2D5E4D" w:rsidR="00E5277B" w:rsidRDefault="00E5277B" w:rsidP="00E5277B">
            <w:pPr>
              <w:ind w:left="142"/>
              <w:jc w:val="center"/>
              <w:rPr>
                <w:b/>
                <w:sz w:val="16"/>
                <w:szCs w:val="16"/>
              </w:rPr>
            </w:pPr>
            <w:r w:rsidRPr="00834AB9">
              <w:rPr>
                <w:b/>
                <w:sz w:val="16"/>
                <w:szCs w:val="16"/>
              </w:rPr>
              <w:t>Трасса №</w:t>
            </w:r>
            <w:r>
              <w:rPr>
                <w:b/>
                <w:sz w:val="16"/>
                <w:szCs w:val="16"/>
              </w:rPr>
              <w:t>2</w:t>
            </w:r>
            <w:r w:rsidRPr="00834AB9">
              <w:rPr>
                <w:b/>
                <w:sz w:val="16"/>
                <w:szCs w:val="16"/>
              </w:rPr>
              <w:t>, в направлении азимут</w:t>
            </w:r>
            <w:r>
              <w:rPr>
                <w:b/>
                <w:sz w:val="16"/>
                <w:szCs w:val="16"/>
              </w:rPr>
              <w:t>а</w:t>
            </w:r>
            <w:r w:rsidRPr="00834AB9">
              <w:rPr>
                <w:b/>
                <w:sz w:val="16"/>
                <w:szCs w:val="16"/>
              </w:rPr>
              <w:t xml:space="preserve"> излучения антенн</w:t>
            </w:r>
            <w:r>
              <w:rPr>
                <w:b/>
                <w:sz w:val="16"/>
                <w:szCs w:val="16"/>
              </w:rPr>
              <w:t>ы</w:t>
            </w:r>
            <w:r w:rsidRPr="00834AB9"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М3</w:t>
            </w:r>
            <w:r w:rsidRPr="00834AB9">
              <w:rPr>
                <w:b/>
                <w:sz w:val="16"/>
                <w:szCs w:val="16"/>
              </w:rPr>
              <w:t>=</w:t>
            </w:r>
            <w:r>
              <w:rPr>
                <w:b/>
                <w:sz w:val="16"/>
                <w:szCs w:val="16"/>
              </w:rPr>
              <w:t>350</w:t>
            </w:r>
            <w:r w:rsidRPr="00834AB9">
              <w:rPr>
                <w:b/>
                <w:sz w:val="16"/>
                <w:szCs w:val="16"/>
              </w:rPr>
              <w:t>°</w:t>
            </w:r>
            <w:r>
              <w:rPr>
                <w:b/>
                <w:sz w:val="16"/>
                <w:szCs w:val="16"/>
              </w:rPr>
              <w:t>, М2</w:t>
            </w:r>
            <w:r w:rsidRPr="00834AB9">
              <w:rPr>
                <w:b/>
                <w:sz w:val="16"/>
                <w:szCs w:val="16"/>
              </w:rPr>
              <w:t>=</w:t>
            </w:r>
            <w:r>
              <w:rPr>
                <w:b/>
                <w:sz w:val="16"/>
                <w:szCs w:val="16"/>
              </w:rPr>
              <w:t>260</w:t>
            </w:r>
            <w:r w:rsidRPr="00834AB9">
              <w:rPr>
                <w:b/>
                <w:sz w:val="16"/>
                <w:szCs w:val="16"/>
              </w:rPr>
              <w:t>°</w:t>
            </w:r>
            <w:r>
              <w:rPr>
                <w:b/>
                <w:sz w:val="16"/>
                <w:szCs w:val="16"/>
              </w:rPr>
              <w:t xml:space="preserve"> </w:t>
            </w:r>
            <w:r w:rsidRPr="00834AB9">
              <w:rPr>
                <w:b/>
                <w:sz w:val="16"/>
                <w:szCs w:val="16"/>
              </w:rPr>
              <w:t>ПАО «</w:t>
            </w:r>
            <w:r>
              <w:rPr>
                <w:b/>
                <w:sz w:val="16"/>
                <w:szCs w:val="16"/>
              </w:rPr>
              <w:t>МТС</w:t>
            </w:r>
            <w:r w:rsidRPr="00834AB9">
              <w:rPr>
                <w:b/>
                <w:sz w:val="16"/>
                <w:szCs w:val="16"/>
              </w:rPr>
              <w:t>»</w:t>
            </w:r>
            <w:r>
              <w:rPr>
                <w:b/>
                <w:sz w:val="16"/>
                <w:szCs w:val="16"/>
              </w:rPr>
              <w:t xml:space="preserve">, </w:t>
            </w:r>
          </w:p>
          <w:p w14:paraId="346C242D" w14:textId="59AB53D7" w:rsidR="00D969D7" w:rsidRPr="00EE7421" w:rsidRDefault="00E5277B" w:rsidP="00E5277B">
            <w:pPr>
              <w:spacing w:line="180" w:lineRule="exact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V</w:t>
            </w:r>
            <w:r>
              <w:rPr>
                <w:b/>
                <w:sz w:val="16"/>
                <w:szCs w:val="16"/>
              </w:rPr>
              <w:t>3</w:t>
            </w:r>
            <w:r w:rsidRPr="00834AB9">
              <w:rPr>
                <w:b/>
                <w:sz w:val="16"/>
                <w:szCs w:val="16"/>
              </w:rPr>
              <w:t>=</w:t>
            </w:r>
            <w:r>
              <w:rPr>
                <w:b/>
                <w:sz w:val="16"/>
                <w:szCs w:val="16"/>
              </w:rPr>
              <w:t>30</w:t>
            </w:r>
            <w:r w:rsidRPr="00E5277B">
              <w:rPr>
                <w:b/>
                <w:sz w:val="16"/>
                <w:szCs w:val="16"/>
              </w:rPr>
              <w:t>0</w:t>
            </w:r>
            <w:r w:rsidRPr="00834AB9">
              <w:rPr>
                <w:b/>
                <w:sz w:val="16"/>
                <w:szCs w:val="16"/>
              </w:rPr>
              <w:t>°</w:t>
            </w:r>
            <w:r w:rsidRPr="00E5277B">
              <w:rPr>
                <w:b/>
                <w:sz w:val="16"/>
                <w:szCs w:val="16"/>
              </w:rPr>
              <w:t xml:space="preserve"> </w:t>
            </w:r>
            <w:r w:rsidRPr="00834AB9">
              <w:rPr>
                <w:b/>
                <w:sz w:val="16"/>
                <w:szCs w:val="16"/>
              </w:rPr>
              <w:t>ПАО «</w:t>
            </w:r>
            <w:r>
              <w:rPr>
                <w:b/>
                <w:sz w:val="16"/>
                <w:szCs w:val="16"/>
              </w:rPr>
              <w:t>ВымпелКом</w:t>
            </w:r>
            <w:r w:rsidRPr="00834AB9">
              <w:rPr>
                <w:b/>
                <w:sz w:val="16"/>
                <w:szCs w:val="16"/>
              </w:rPr>
              <w:t>»</w:t>
            </w:r>
            <w:r>
              <w:rPr>
                <w:b/>
                <w:sz w:val="16"/>
                <w:szCs w:val="16"/>
              </w:rPr>
              <w:t>,</w:t>
            </w:r>
            <w:r w:rsidRPr="00E5277B"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  <w:lang w:val="en-US"/>
              </w:rPr>
              <w:t>R</w:t>
            </w:r>
            <w:r>
              <w:rPr>
                <w:b/>
                <w:sz w:val="16"/>
                <w:szCs w:val="16"/>
              </w:rPr>
              <w:t>3</w:t>
            </w:r>
            <w:r w:rsidRPr="00834AB9">
              <w:rPr>
                <w:b/>
                <w:sz w:val="16"/>
                <w:szCs w:val="16"/>
              </w:rPr>
              <w:t>=</w:t>
            </w:r>
            <w:r>
              <w:rPr>
                <w:b/>
                <w:sz w:val="16"/>
                <w:szCs w:val="16"/>
              </w:rPr>
              <w:t>310</w:t>
            </w:r>
            <w:r w:rsidRPr="00834AB9">
              <w:rPr>
                <w:b/>
                <w:sz w:val="16"/>
                <w:szCs w:val="16"/>
              </w:rPr>
              <w:t>°</w:t>
            </w:r>
            <w:r>
              <w:rPr>
                <w:b/>
                <w:sz w:val="16"/>
                <w:szCs w:val="16"/>
              </w:rPr>
              <w:t>,</w:t>
            </w:r>
            <w:r w:rsidRPr="00E5277B"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  <w:lang w:val="en-US"/>
              </w:rPr>
              <w:t>R</w:t>
            </w:r>
            <w:r>
              <w:rPr>
                <w:b/>
                <w:sz w:val="16"/>
                <w:szCs w:val="16"/>
              </w:rPr>
              <w:t>2</w:t>
            </w:r>
            <w:r w:rsidRPr="00834AB9">
              <w:rPr>
                <w:b/>
                <w:sz w:val="16"/>
                <w:szCs w:val="16"/>
              </w:rPr>
              <w:t>=</w:t>
            </w:r>
            <w:r>
              <w:rPr>
                <w:b/>
                <w:sz w:val="16"/>
                <w:szCs w:val="16"/>
              </w:rPr>
              <w:t>220</w:t>
            </w:r>
            <w:r w:rsidRPr="00834AB9">
              <w:rPr>
                <w:b/>
                <w:sz w:val="16"/>
                <w:szCs w:val="16"/>
              </w:rPr>
              <w:t>°</w:t>
            </w:r>
            <w:r>
              <w:rPr>
                <w:b/>
                <w:sz w:val="16"/>
                <w:szCs w:val="16"/>
              </w:rPr>
              <w:t>, РРС3</w:t>
            </w:r>
            <w:r w:rsidRPr="00834AB9">
              <w:rPr>
                <w:b/>
                <w:sz w:val="16"/>
                <w:szCs w:val="16"/>
              </w:rPr>
              <w:t>=</w:t>
            </w:r>
            <w:r>
              <w:rPr>
                <w:b/>
                <w:sz w:val="16"/>
                <w:szCs w:val="16"/>
              </w:rPr>
              <w:t>248</w:t>
            </w:r>
            <w:r w:rsidRPr="00834AB9">
              <w:rPr>
                <w:b/>
                <w:sz w:val="16"/>
                <w:szCs w:val="16"/>
              </w:rPr>
              <w:t>°</w:t>
            </w:r>
            <w:r>
              <w:rPr>
                <w:b/>
                <w:sz w:val="16"/>
                <w:szCs w:val="16"/>
              </w:rPr>
              <w:t xml:space="preserve"> </w:t>
            </w:r>
            <w:r w:rsidRPr="00834AB9">
              <w:rPr>
                <w:b/>
                <w:sz w:val="16"/>
                <w:szCs w:val="16"/>
              </w:rPr>
              <w:t>ПАО «</w:t>
            </w:r>
            <w:r>
              <w:rPr>
                <w:b/>
                <w:sz w:val="16"/>
                <w:szCs w:val="16"/>
              </w:rPr>
              <w:t>МегаФон</w:t>
            </w:r>
            <w:r w:rsidRPr="00834AB9">
              <w:rPr>
                <w:b/>
                <w:sz w:val="16"/>
                <w:szCs w:val="16"/>
              </w:rPr>
              <w:t>»</w:t>
            </w:r>
            <w:r>
              <w:rPr>
                <w:b/>
                <w:sz w:val="16"/>
                <w:szCs w:val="16"/>
              </w:rPr>
              <w:t>, за антеннами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B4A96A" w14:textId="18EAF0EB" w:rsidR="00D969D7" w:rsidRPr="00FB1B80" w:rsidRDefault="007108FD" w:rsidP="00FB1B80">
            <w:pPr>
              <w:spacing w:line="180" w:lineRule="exact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5,114</w:t>
            </w:r>
          </w:p>
        </w:tc>
        <w:tc>
          <w:tcPr>
            <w:tcW w:w="82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4D423E5" w14:textId="6B16BDF6" w:rsidR="00D969D7" w:rsidRPr="00FB1B80" w:rsidRDefault="007108FD" w:rsidP="00FB1B80">
            <w:pPr>
              <w:spacing w:line="180" w:lineRule="exact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±2,</w:t>
            </w:r>
            <w:r w:rsidR="00F74148">
              <w:rPr>
                <w:b/>
                <w:bCs/>
                <w:sz w:val="16"/>
                <w:szCs w:val="16"/>
              </w:rPr>
              <w:t>616</w:t>
            </w:r>
          </w:p>
        </w:tc>
        <w:tc>
          <w:tcPr>
            <w:tcW w:w="98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971E09B" w14:textId="77777777" w:rsidR="00D969D7" w:rsidRPr="00A635B4" w:rsidRDefault="00D969D7" w:rsidP="00D969D7"/>
        </w:tc>
      </w:tr>
      <w:tr w:rsidR="00D969D7" w:rsidRPr="00A635B4" w14:paraId="12318271" w14:textId="77777777" w:rsidTr="00DF0F5D">
        <w:trPr>
          <w:trHeight w:val="53"/>
        </w:trPr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D4412" w14:textId="77777777" w:rsidR="00D969D7" w:rsidRPr="00A635B4" w:rsidRDefault="00D969D7" w:rsidP="00E5277B">
            <w:pPr>
              <w:pStyle w:val="af0"/>
              <w:numPr>
                <w:ilvl w:val="0"/>
                <w:numId w:val="1"/>
              </w:numPr>
              <w:spacing w:line="180" w:lineRule="exact"/>
              <w:rPr>
                <w:b/>
                <w:sz w:val="16"/>
                <w:szCs w:val="16"/>
              </w:rPr>
            </w:pPr>
          </w:p>
        </w:tc>
        <w:tc>
          <w:tcPr>
            <w:tcW w:w="7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92E9F" w14:textId="16899EA7" w:rsidR="00D969D7" w:rsidRPr="000F648C" w:rsidRDefault="00E5277B" w:rsidP="00D969D7">
            <w:pPr>
              <w:spacing w:line="180" w:lineRule="exact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Помещение под местом установки антенн, 5эт., коридор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3E598F" w14:textId="77777777" w:rsidR="00D969D7" w:rsidRPr="00A635B4" w:rsidRDefault="00D969D7" w:rsidP="00D969D7">
            <w:pPr>
              <w:pStyle w:val="af0"/>
              <w:numPr>
                <w:ilvl w:val="0"/>
                <w:numId w:val="2"/>
              </w:numPr>
              <w:spacing w:line="180" w:lineRule="exact"/>
              <w:jc w:val="center"/>
              <w:rPr>
                <w:sz w:val="16"/>
                <w:szCs w:val="16"/>
              </w:rPr>
            </w:pPr>
          </w:p>
        </w:tc>
        <w:tc>
          <w:tcPr>
            <w:tcW w:w="824" w:type="dxa"/>
            <w:tcBorders>
              <w:left w:val="single" w:sz="4" w:space="0" w:color="auto"/>
              <w:right w:val="single" w:sz="4" w:space="0" w:color="auto"/>
            </w:tcBorders>
          </w:tcPr>
          <w:p w14:paraId="21FEADF3" w14:textId="77777777" w:rsidR="00D969D7" w:rsidRPr="00A635B4" w:rsidRDefault="00D969D7" w:rsidP="00D969D7">
            <w:pPr>
              <w:pStyle w:val="af0"/>
              <w:numPr>
                <w:ilvl w:val="0"/>
                <w:numId w:val="3"/>
              </w:numPr>
              <w:spacing w:line="180" w:lineRule="exact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8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2640570" w14:textId="77777777" w:rsidR="00D969D7" w:rsidRPr="00A635B4" w:rsidRDefault="00D969D7" w:rsidP="00D969D7"/>
        </w:tc>
      </w:tr>
      <w:tr w:rsidR="00621C5D" w:rsidRPr="00A635B4" w14:paraId="4628C535" w14:textId="77777777" w:rsidTr="00DF0F5D">
        <w:trPr>
          <w:trHeight w:val="53"/>
        </w:trPr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D95B8" w14:textId="77777777" w:rsidR="00621C5D" w:rsidRPr="00A635B4" w:rsidRDefault="00621C5D" w:rsidP="00621C5D">
            <w:pPr>
              <w:pStyle w:val="af0"/>
              <w:numPr>
                <w:ilvl w:val="0"/>
                <w:numId w:val="1"/>
              </w:numPr>
              <w:spacing w:line="180" w:lineRule="exact"/>
              <w:jc w:val="center"/>
              <w:rPr>
                <w:b/>
                <w:sz w:val="16"/>
                <w:szCs w:val="16"/>
              </w:rPr>
            </w:pPr>
            <w:bookmarkStart w:id="0" w:name="_GoBack"/>
            <w:bookmarkEnd w:id="0"/>
          </w:p>
        </w:tc>
        <w:tc>
          <w:tcPr>
            <w:tcW w:w="7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781E5" w14:textId="5985411C" w:rsidR="00E5277B" w:rsidRDefault="00E5277B" w:rsidP="00E5277B">
            <w:pPr>
              <w:ind w:left="142"/>
              <w:jc w:val="center"/>
              <w:rPr>
                <w:b/>
                <w:sz w:val="16"/>
                <w:szCs w:val="16"/>
              </w:rPr>
            </w:pPr>
            <w:r w:rsidRPr="00834AB9">
              <w:rPr>
                <w:b/>
                <w:sz w:val="16"/>
                <w:szCs w:val="16"/>
              </w:rPr>
              <w:t>Трасса №</w:t>
            </w:r>
            <w:r>
              <w:rPr>
                <w:b/>
                <w:sz w:val="16"/>
                <w:szCs w:val="16"/>
              </w:rPr>
              <w:t>3</w:t>
            </w:r>
            <w:r w:rsidRPr="00834AB9">
              <w:rPr>
                <w:b/>
                <w:sz w:val="16"/>
                <w:szCs w:val="16"/>
              </w:rPr>
              <w:t>, в направлении азимут</w:t>
            </w:r>
            <w:r>
              <w:rPr>
                <w:b/>
                <w:sz w:val="16"/>
                <w:szCs w:val="16"/>
              </w:rPr>
              <w:t>а</w:t>
            </w:r>
            <w:r w:rsidRPr="00834AB9">
              <w:rPr>
                <w:b/>
                <w:sz w:val="16"/>
                <w:szCs w:val="16"/>
              </w:rPr>
              <w:t xml:space="preserve"> излучения антенн</w:t>
            </w:r>
            <w:r>
              <w:rPr>
                <w:b/>
                <w:sz w:val="16"/>
                <w:szCs w:val="16"/>
              </w:rPr>
              <w:t>ы</w:t>
            </w:r>
            <w:r w:rsidRPr="00834AB9"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М1</w:t>
            </w:r>
            <w:r w:rsidRPr="00834AB9">
              <w:rPr>
                <w:b/>
                <w:sz w:val="16"/>
                <w:szCs w:val="16"/>
              </w:rPr>
              <w:t>=</w:t>
            </w:r>
            <w:r>
              <w:rPr>
                <w:b/>
                <w:sz w:val="16"/>
                <w:szCs w:val="16"/>
              </w:rPr>
              <w:t>80</w:t>
            </w:r>
            <w:r w:rsidRPr="00834AB9">
              <w:rPr>
                <w:b/>
                <w:sz w:val="16"/>
                <w:szCs w:val="16"/>
              </w:rPr>
              <w:t>°</w:t>
            </w:r>
            <w:r>
              <w:rPr>
                <w:b/>
                <w:sz w:val="16"/>
                <w:szCs w:val="16"/>
              </w:rPr>
              <w:t xml:space="preserve"> </w:t>
            </w:r>
            <w:r w:rsidRPr="00834AB9">
              <w:rPr>
                <w:b/>
                <w:sz w:val="16"/>
                <w:szCs w:val="16"/>
              </w:rPr>
              <w:t>ПАО «</w:t>
            </w:r>
            <w:r>
              <w:rPr>
                <w:b/>
                <w:sz w:val="16"/>
                <w:szCs w:val="16"/>
              </w:rPr>
              <w:t>МТС</w:t>
            </w:r>
            <w:r w:rsidRPr="00834AB9">
              <w:rPr>
                <w:b/>
                <w:sz w:val="16"/>
                <w:szCs w:val="16"/>
              </w:rPr>
              <w:t>»</w:t>
            </w:r>
            <w:r>
              <w:rPr>
                <w:b/>
                <w:sz w:val="16"/>
                <w:szCs w:val="16"/>
              </w:rPr>
              <w:t xml:space="preserve">, </w:t>
            </w:r>
          </w:p>
          <w:p w14:paraId="04E5A451" w14:textId="32060BEF" w:rsidR="00621C5D" w:rsidRPr="00EE7421" w:rsidRDefault="00E5277B" w:rsidP="00E5277B">
            <w:pPr>
              <w:spacing w:line="180" w:lineRule="exact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V</w:t>
            </w:r>
            <w:r w:rsidRPr="00E5277B">
              <w:rPr>
                <w:b/>
                <w:sz w:val="16"/>
                <w:szCs w:val="16"/>
              </w:rPr>
              <w:t>1</w:t>
            </w:r>
            <w:r w:rsidRPr="00834AB9">
              <w:rPr>
                <w:b/>
                <w:sz w:val="16"/>
                <w:szCs w:val="16"/>
              </w:rPr>
              <w:t>=</w:t>
            </w:r>
            <w:r w:rsidRPr="00E5277B">
              <w:rPr>
                <w:b/>
                <w:sz w:val="16"/>
                <w:szCs w:val="16"/>
              </w:rPr>
              <w:t>40</w:t>
            </w:r>
            <w:r w:rsidRPr="00834AB9">
              <w:rPr>
                <w:b/>
                <w:sz w:val="16"/>
                <w:szCs w:val="16"/>
              </w:rPr>
              <w:t>°</w:t>
            </w:r>
            <w:r w:rsidRPr="00E5277B">
              <w:rPr>
                <w:b/>
                <w:sz w:val="16"/>
                <w:szCs w:val="16"/>
              </w:rPr>
              <w:t xml:space="preserve"> </w:t>
            </w:r>
            <w:r w:rsidRPr="00834AB9">
              <w:rPr>
                <w:b/>
                <w:sz w:val="16"/>
                <w:szCs w:val="16"/>
              </w:rPr>
              <w:t>ПАО «</w:t>
            </w:r>
            <w:r>
              <w:rPr>
                <w:b/>
                <w:sz w:val="16"/>
                <w:szCs w:val="16"/>
              </w:rPr>
              <w:t>ВымпелКом</w:t>
            </w:r>
            <w:r w:rsidRPr="00834AB9">
              <w:rPr>
                <w:b/>
                <w:sz w:val="16"/>
                <w:szCs w:val="16"/>
              </w:rPr>
              <w:t>»</w:t>
            </w:r>
            <w:r>
              <w:rPr>
                <w:b/>
                <w:sz w:val="16"/>
                <w:szCs w:val="16"/>
              </w:rPr>
              <w:t>,</w:t>
            </w:r>
            <w:r w:rsidRPr="00E5277B"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S1</w:t>
            </w:r>
            <w:r w:rsidRPr="00E5277B">
              <w:rPr>
                <w:b/>
                <w:sz w:val="16"/>
                <w:szCs w:val="16"/>
              </w:rPr>
              <w:t>,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  <w:lang w:val="en-US"/>
              </w:rPr>
              <w:t>R</w:t>
            </w:r>
            <w:r w:rsidRPr="00E5277B">
              <w:rPr>
                <w:b/>
                <w:sz w:val="16"/>
                <w:szCs w:val="16"/>
              </w:rPr>
              <w:t>1</w:t>
            </w:r>
            <w:r w:rsidRPr="00834AB9">
              <w:rPr>
                <w:b/>
                <w:sz w:val="16"/>
                <w:szCs w:val="16"/>
              </w:rPr>
              <w:t>=</w:t>
            </w:r>
            <w:r w:rsidRPr="00E5277B">
              <w:rPr>
                <w:b/>
                <w:sz w:val="16"/>
                <w:szCs w:val="16"/>
              </w:rPr>
              <w:t>70</w:t>
            </w:r>
            <w:r w:rsidRPr="00834AB9">
              <w:rPr>
                <w:b/>
                <w:sz w:val="16"/>
                <w:szCs w:val="16"/>
              </w:rPr>
              <w:t>°</w:t>
            </w:r>
            <w:r>
              <w:rPr>
                <w:b/>
                <w:sz w:val="16"/>
                <w:szCs w:val="16"/>
              </w:rPr>
              <w:t xml:space="preserve"> </w:t>
            </w:r>
            <w:r w:rsidRPr="00834AB9">
              <w:rPr>
                <w:b/>
                <w:sz w:val="16"/>
                <w:szCs w:val="16"/>
              </w:rPr>
              <w:t>ПАО «</w:t>
            </w:r>
            <w:r>
              <w:rPr>
                <w:b/>
                <w:sz w:val="16"/>
                <w:szCs w:val="16"/>
              </w:rPr>
              <w:t>МегаФон</w:t>
            </w:r>
            <w:r w:rsidRPr="00834AB9">
              <w:rPr>
                <w:b/>
                <w:sz w:val="16"/>
                <w:szCs w:val="16"/>
              </w:rPr>
              <w:t>»</w:t>
            </w:r>
            <w:r>
              <w:rPr>
                <w:b/>
                <w:sz w:val="16"/>
                <w:szCs w:val="16"/>
              </w:rPr>
              <w:t xml:space="preserve">, удаление 10м, </w:t>
            </w:r>
            <w:r w:rsidR="00FB1B80">
              <w:rPr>
                <w:b/>
                <w:sz w:val="16"/>
                <w:szCs w:val="16"/>
              </w:rPr>
              <w:t>тротуар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DD5D43" w14:textId="77777777" w:rsidR="00621C5D" w:rsidRPr="00A635B4" w:rsidRDefault="00621C5D" w:rsidP="00621C5D">
            <w:pPr>
              <w:pStyle w:val="af0"/>
              <w:numPr>
                <w:ilvl w:val="0"/>
                <w:numId w:val="2"/>
              </w:numPr>
              <w:spacing w:line="180" w:lineRule="exact"/>
              <w:jc w:val="center"/>
              <w:rPr>
                <w:sz w:val="16"/>
                <w:szCs w:val="16"/>
              </w:rPr>
            </w:pPr>
          </w:p>
        </w:tc>
        <w:tc>
          <w:tcPr>
            <w:tcW w:w="824" w:type="dxa"/>
            <w:tcBorders>
              <w:left w:val="single" w:sz="4" w:space="0" w:color="auto"/>
              <w:right w:val="single" w:sz="4" w:space="0" w:color="auto"/>
            </w:tcBorders>
          </w:tcPr>
          <w:p w14:paraId="5F4FC920" w14:textId="77777777" w:rsidR="00621C5D" w:rsidRPr="00A635B4" w:rsidRDefault="00621C5D" w:rsidP="00621C5D">
            <w:pPr>
              <w:pStyle w:val="af0"/>
              <w:numPr>
                <w:ilvl w:val="0"/>
                <w:numId w:val="3"/>
              </w:numPr>
              <w:spacing w:line="180" w:lineRule="exact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8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E3BF26" w14:textId="77777777" w:rsidR="00621C5D" w:rsidRPr="00A635B4" w:rsidRDefault="00621C5D" w:rsidP="00621C5D"/>
        </w:tc>
      </w:tr>
      <w:tr w:rsidR="00621C5D" w:rsidRPr="00A635B4" w14:paraId="5931947C" w14:textId="77777777" w:rsidTr="00DF0F5D">
        <w:trPr>
          <w:trHeight w:val="53"/>
        </w:trPr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AD674" w14:textId="77777777" w:rsidR="00621C5D" w:rsidRPr="00A635B4" w:rsidRDefault="00621C5D" w:rsidP="00621C5D">
            <w:pPr>
              <w:pStyle w:val="af0"/>
              <w:numPr>
                <w:ilvl w:val="0"/>
                <w:numId w:val="1"/>
              </w:numPr>
              <w:spacing w:line="180" w:lineRule="exact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1D497" w14:textId="4A739C2E" w:rsidR="00621C5D" w:rsidRPr="00EE7421" w:rsidRDefault="00FB1B80" w:rsidP="00621C5D">
            <w:pPr>
              <w:ind w:left="142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удаление 20м, тротуар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558464" w14:textId="77777777" w:rsidR="00621C5D" w:rsidRPr="00A635B4" w:rsidRDefault="00621C5D" w:rsidP="00621C5D">
            <w:pPr>
              <w:pStyle w:val="af0"/>
              <w:numPr>
                <w:ilvl w:val="0"/>
                <w:numId w:val="2"/>
              </w:numPr>
              <w:spacing w:line="180" w:lineRule="exact"/>
              <w:jc w:val="center"/>
              <w:rPr>
                <w:sz w:val="16"/>
                <w:szCs w:val="16"/>
              </w:rPr>
            </w:pPr>
          </w:p>
        </w:tc>
        <w:tc>
          <w:tcPr>
            <w:tcW w:w="824" w:type="dxa"/>
            <w:tcBorders>
              <w:left w:val="single" w:sz="4" w:space="0" w:color="auto"/>
              <w:right w:val="single" w:sz="4" w:space="0" w:color="auto"/>
            </w:tcBorders>
          </w:tcPr>
          <w:p w14:paraId="2AC4BA82" w14:textId="77777777" w:rsidR="00621C5D" w:rsidRPr="00A635B4" w:rsidRDefault="00621C5D" w:rsidP="00621C5D">
            <w:pPr>
              <w:pStyle w:val="af0"/>
              <w:numPr>
                <w:ilvl w:val="0"/>
                <w:numId w:val="3"/>
              </w:numPr>
              <w:spacing w:line="180" w:lineRule="exact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8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33E052" w14:textId="77777777" w:rsidR="00621C5D" w:rsidRPr="00A635B4" w:rsidRDefault="00621C5D" w:rsidP="00621C5D"/>
        </w:tc>
      </w:tr>
      <w:tr w:rsidR="00621C5D" w:rsidRPr="00A635B4" w14:paraId="76010463" w14:textId="77777777" w:rsidTr="00DF0F5D">
        <w:trPr>
          <w:trHeight w:val="53"/>
        </w:trPr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88419" w14:textId="77777777" w:rsidR="00621C5D" w:rsidRPr="00A635B4" w:rsidRDefault="00621C5D" w:rsidP="00621C5D">
            <w:pPr>
              <w:pStyle w:val="af0"/>
              <w:numPr>
                <w:ilvl w:val="0"/>
                <w:numId w:val="1"/>
              </w:numPr>
              <w:spacing w:line="180" w:lineRule="exact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06283" w14:textId="6327F439" w:rsidR="00621C5D" w:rsidRPr="00EE7421" w:rsidRDefault="00FB1B80" w:rsidP="00D969D7">
            <w:pPr>
              <w:spacing w:line="180" w:lineRule="exact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удаление 35м, рядом с жилым домом по адресу: </w:t>
            </w:r>
            <w:proofErr w:type="spellStart"/>
            <w:r w:rsidRPr="00FB1B80">
              <w:rPr>
                <w:b/>
                <w:sz w:val="16"/>
                <w:szCs w:val="16"/>
              </w:rPr>
              <w:t>пр</w:t>
            </w:r>
            <w:r>
              <w:rPr>
                <w:b/>
                <w:sz w:val="16"/>
                <w:szCs w:val="16"/>
              </w:rPr>
              <w:t>-</w:t>
            </w:r>
            <w:r w:rsidRPr="00FB1B80">
              <w:rPr>
                <w:b/>
                <w:sz w:val="16"/>
                <w:szCs w:val="16"/>
              </w:rPr>
              <w:t>кт</w:t>
            </w:r>
            <w:proofErr w:type="spellEnd"/>
            <w:r w:rsidRPr="00FB1B80">
              <w:rPr>
                <w:b/>
                <w:sz w:val="16"/>
                <w:szCs w:val="16"/>
              </w:rPr>
              <w:t xml:space="preserve"> 22-го Партсъезда, 62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F0149A" w14:textId="77777777" w:rsidR="00621C5D" w:rsidRPr="00A635B4" w:rsidRDefault="00621C5D" w:rsidP="00621C5D">
            <w:pPr>
              <w:pStyle w:val="af0"/>
              <w:numPr>
                <w:ilvl w:val="0"/>
                <w:numId w:val="2"/>
              </w:numPr>
              <w:spacing w:line="180" w:lineRule="exact"/>
              <w:jc w:val="center"/>
              <w:rPr>
                <w:sz w:val="16"/>
                <w:szCs w:val="16"/>
              </w:rPr>
            </w:pPr>
          </w:p>
        </w:tc>
        <w:tc>
          <w:tcPr>
            <w:tcW w:w="824" w:type="dxa"/>
            <w:tcBorders>
              <w:left w:val="single" w:sz="4" w:space="0" w:color="auto"/>
              <w:right w:val="single" w:sz="4" w:space="0" w:color="auto"/>
            </w:tcBorders>
          </w:tcPr>
          <w:p w14:paraId="0A53500F" w14:textId="77777777" w:rsidR="00621C5D" w:rsidRPr="00A635B4" w:rsidRDefault="00621C5D" w:rsidP="00621C5D">
            <w:pPr>
              <w:pStyle w:val="af0"/>
              <w:numPr>
                <w:ilvl w:val="0"/>
                <w:numId w:val="3"/>
              </w:numPr>
              <w:spacing w:line="180" w:lineRule="exact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8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9330985" w14:textId="77777777" w:rsidR="00621C5D" w:rsidRPr="00A635B4" w:rsidRDefault="00621C5D" w:rsidP="00621C5D"/>
        </w:tc>
      </w:tr>
      <w:tr w:rsidR="00621C5D" w:rsidRPr="00A635B4" w14:paraId="148BD755" w14:textId="77777777" w:rsidTr="00DF0F5D">
        <w:trPr>
          <w:trHeight w:val="53"/>
        </w:trPr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291C1" w14:textId="77777777" w:rsidR="00621C5D" w:rsidRPr="00A635B4" w:rsidRDefault="00621C5D" w:rsidP="00621C5D">
            <w:pPr>
              <w:pStyle w:val="af0"/>
              <w:numPr>
                <w:ilvl w:val="0"/>
                <w:numId w:val="1"/>
              </w:numPr>
              <w:spacing w:line="180" w:lineRule="exact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965D0" w14:textId="77777777" w:rsidR="00FB1B80" w:rsidRDefault="00FB1B80" w:rsidP="00621C5D">
            <w:pPr>
              <w:spacing w:line="180" w:lineRule="exact"/>
              <w:jc w:val="center"/>
              <w:rPr>
                <w:b/>
                <w:sz w:val="16"/>
                <w:szCs w:val="16"/>
              </w:rPr>
            </w:pPr>
            <w:r w:rsidRPr="00A635B4">
              <w:rPr>
                <w:b/>
                <w:sz w:val="16"/>
                <w:szCs w:val="16"/>
              </w:rPr>
              <w:t>в зоне действия диаграммы направленности антенн,</w:t>
            </w:r>
            <w:r>
              <w:rPr>
                <w:b/>
                <w:sz w:val="16"/>
                <w:szCs w:val="16"/>
              </w:rPr>
              <w:t xml:space="preserve"> </w:t>
            </w:r>
          </w:p>
          <w:p w14:paraId="32FE8C34" w14:textId="231FF800" w:rsidR="00621C5D" w:rsidRPr="00EE7421" w:rsidRDefault="00FB1B80" w:rsidP="00621C5D">
            <w:pPr>
              <w:spacing w:line="180" w:lineRule="exact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жилой дом по адресу: </w:t>
            </w:r>
            <w:r w:rsidRPr="00FB1B80">
              <w:rPr>
                <w:b/>
                <w:sz w:val="16"/>
                <w:szCs w:val="16"/>
              </w:rPr>
              <w:t>проспект 22-го Партсъезда, 62</w:t>
            </w:r>
            <w:r>
              <w:rPr>
                <w:b/>
                <w:sz w:val="16"/>
                <w:szCs w:val="16"/>
              </w:rPr>
              <w:t>, на крыше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5580BA" w14:textId="77777777" w:rsidR="00621C5D" w:rsidRPr="00A635B4" w:rsidRDefault="00621C5D" w:rsidP="00621C5D">
            <w:pPr>
              <w:pStyle w:val="af0"/>
              <w:numPr>
                <w:ilvl w:val="0"/>
                <w:numId w:val="2"/>
              </w:numPr>
              <w:spacing w:line="180" w:lineRule="exact"/>
              <w:jc w:val="center"/>
              <w:rPr>
                <w:sz w:val="16"/>
                <w:szCs w:val="16"/>
              </w:rPr>
            </w:pPr>
          </w:p>
        </w:tc>
        <w:tc>
          <w:tcPr>
            <w:tcW w:w="824" w:type="dxa"/>
            <w:tcBorders>
              <w:left w:val="single" w:sz="4" w:space="0" w:color="auto"/>
              <w:right w:val="single" w:sz="4" w:space="0" w:color="auto"/>
            </w:tcBorders>
          </w:tcPr>
          <w:p w14:paraId="6D38579A" w14:textId="77777777" w:rsidR="00621C5D" w:rsidRPr="00A635B4" w:rsidRDefault="00621C5D" w:rsidP="00621C5D">
            <w:pPr>
              <w:pStyle w:val="af0"/>
              <w:numPr>
                <w:ilvl w:val="0"/>
                <w:numId w:val="3"/>
              </w:numPr>
              <w:spacing w:line="180" w:lineRule="exact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8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585AEB3" w14:textId="77777777" w:rsidR="00621C5D" w:rsidRPr="00A635B4" w:rsidRDefault="00621C5D" w:rsidP="00621C5D"/>
        </w:tc>
      </w:tr>
      <w:tr w:rsidR="00621C5D" w:rsidRPr="00A635B4" w14:paraId="79FD99EC" w14:textId="77777777" w:rsidTr="00DF0F5D">
        <w:trPr>
          <w:trHeight w:val="53"/>
        </w:trPr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B4DDC" w14:textId="77777777" w:rsidR="00621C5D" w:rsidRPr="00A635B4" w:rsidRDefault="00621C5D" w:rsidP="00621C5D">
            <w:pPr>
              <w:pStyle w:val="af0"/>
              <w:numPr>
                <w:ilvl w:val="0"/>
                <w:numId w:val="1"/>
              </w:numPr>
              <w:spacing w:line="180" w:lineRule="exact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6C750" w14:textId="09075D92" w:rsidR="00621C5D" w:rsidRDefault="00FB1B80" w:rsidP="00621C5D">
            <w:pPr>
              <w:spacing w:line="180" w:lineRule="exact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удаление 55м, </w:t>
            </w:r>
            <w:proofErr w:type="gramStart"/>
            <w:r>
              <w:rPr>
                <w:b/>
                <w:sz w:val="16"/>
                <w:szCs w:val="16"/>
              </w:rPr>
              <w:t>рядом с админ</w:t>
            </w:r>
            <w:proofErr w:type="gramEnd"/>
            <w:r>
              <w:rPr>
                <w:b/>
                <w:sz w:val="16"/>
                <w:szCs w:val="16"/>
              </w:rPr>
              <w:t xml:space="preserve">. зданием по адресу: </w:t>
            </w:r>
            <w:proofErr w:type="spellStart"/>
            <w:r w:rsidRPr="00FB1B80">
              <w:rPr>
                <w:b/>
                <w:sz w:val="16"/>
                <w:szCs w:val="16"/>
              </w:rPr>
              <w:t>пр</w:t>
            </w:r>
            <w:r>
              <w:rPr>
                <w:b/>
                <w:sz w:val="16"/>
                <w:szCs w:val="16"/>
              </w:rPr>
              <w:t>-</w:t>
            </w:r>
            <w:r w:rsidRPr="00FB1B80">
              <w:rPr>
                <w:b/>
                <w:sz w:val="16"/>
                <w:szCs w:val="16"/>
              </w:rPr>
              <w:t>кт</w:t>
            </w:r>
            <w:proofErr w:type="spellEnd"/>
            <w:r w:rsidRPr="00FB1B80">
              <w:rPr>
                <w:b/>
                <w:sz w:val="16"/>
                <w:szCs w:val="16"/>
              </w:rPr>
              <w:t xml:space="preserve"> 22-го Партсъезда, 55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693276" w14:textId="77777777" w:rsidR="00621C5D" w:rsidRPr="00A635B4" w:rsidRDefault="00621C5D" w:rsidP="00621C5D">
            <w:pPr>
              <w:pStyle w:val="af0"/>
              <w:numPr>
                <w:ilvl w:val="0"/>
                <w:numId w:val="2"/>
              </w:numPr>
              <w:spacing w:line="180" w:lineRule="exact"/>
              <w:jc w:val="center"/>
              <w:rPr>
                <w:sz w:val="16"/>
                <w:szCs w:val="16"/>
              </w:rPr>
            </w:pPr>
          </w:p>
        </w:tc>
        <w:tc>
          <w:tcPr>
            <w:tcW w:w="824" w:type="dxa"/>
            <w:tcBorders>
              <w:left w:val="single" w:sz="4" w:space="0" w:color="auto"/>
              <w:right w:val="single" w:sz="4" w:space="0" w:color="auto"/>
            </w:tcBorders>
          </w:tcPr>
          <w:p w14:paraId="37C1B002" w14:textId="77777777" w:rsidR="00621C5D" w:rsidRPr="00A635B4" w:rsidRDefault="00621C5D" w:rsidP="00621C5D">
            <w:pPr>
              <w:pStyle w:val="af0"/>
              <w:numPr>
                <w:ilvl w:val="0"/>
                <w:numId w:val="3"/>
              </w:numPr>
              <w:spacing w:line="180" w:lineRule="exact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8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C8A2015" w14:textId="77777777" w:rsidR="00621C5D" w:rsidRPr="00A635B4" w:rsidRDefault="00621C5D" w:rsidP="00621C5D"/>
        </w:tc>
      </w:tr>
      <w:tr w:rsidR="00D969D7" w:rsidRPr="00A635B4" w14:paraId="75A1963A" w14:textId="77777777" w:rsidTr="00DF0F5D">
        <w:trPr>
          <w:trHeight w:val="53"/>
        </w:trPr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72031" w14:textId="77777777" w:rsidR="00D969D7" w:rsidRPr="00A635B4" w:rsidRDefault="00D969D7" w:rsidP="00D969D7">
            <w:pPr>
              <w:pStyle w:val="af0"/>
              <w:numPr>
                <w:ilvl w:val="0"/>
                <w:numId w:val="1"/>
              </w:numPr>
              <w:spacing w:line="180" w:lineRule="exact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5EC76" w14:textId="77777777" w:rsidR="00FB1B80" w:rsidRDefault="00FB1B80" w:rsidP="00D969D7">
            <w:pPr>
              <w:spacing w:line="180" w:lineRule="exact"/>
              <w:jc w:val="center"/>
              <w:rPr>
                <w:b/>
                <w:sz w:val="16"/>
                <w:szCs w:val="16"/>
              </w:rPr>
            </w:pPr>
            <w:r w:rsidRPr="00A635B4">
              <w:rPr>
                <w:b/>
                <w:sz w:val="16"/>
                <w:szCs w:val="16"/>
              </w:rPr>
              <w:t>в зоне действия диаграммы направленности антенн,</w:t>
            </w:r>
            <w:r>
              <w:rPr>
                <w:b/>
                <w:sz w:val="16"/>
                <w:szCs w:val="16"/>
              </w:rPr>
              <w:t xml:space="preserve"> </w:t>
            </w:r>
          </w:p>
          <w:p w14:paraId="335AD2FD" w14:textId="2A022B18" w:rsidR="00D969D7" w:rsidRDefault="00FB1B80" w:rsidP="00D969D7">
            <w:pPr>
              <w:spacing w:line="180" w:lineRule="exact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админ. здание по адресу: </w:t>
            </w:r>
            <w:proofErr w:type="spellStart"/>
            <w:r w:rsidRPr="00FB1B80">
              <w:rPr>
                <w:b/>
                <w:sz w:val="16"/>
                <w:szCs w:val="16"/>
              </w:rPr>
              <w:t>пр</w:t>
            </w:r>
            <w:r>
              <w:rPr>
                <w:b/>
                <w:sz w:val="16"/>
                <w:szCs w:val="16"/>
              </w:rPr>
              <w:t>-</w:t>
            </w:r>
            <w:r w:rsidRPr="00FB1B80">
              <w:rPr>
                <w:b/>
                <w:sz w:val="16"/>
                <w:szCs w:val="16"/>
              </w:rPr>
              <w:t>кт</w:t>
            </w:r>
            <w:proofErr w:type="spellEnd"/>
            <w:r w:rsidRPr="00FB1B80">
              <w:rPr>
                <w:b/>
                <w:sz w:val="16"/>
                <w:szCs w:val="16"/>
              </w:rPr>
              <w:t xml:space="preserve"> 22-го Партсъезда, 55</w:t>
            </w:r>
            <w:r>
              <w:rPr>
                <w:b/>
                <w:sz w:val="16"/>
                <w:szCs w:val="16"/>
              </w:rPr>
              <w:t>, внутри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5D0FEC" w14:textId="77777777" w:rsidR="00D969D7" w:rsidRPr="00A635B4" w:rsidRDefault="00D969D7" w:rsidP="00D969D7">
            <w:pPr>
              <w:pStyle w:val="af0"/>
              <w:numPr>
                <w:ilvl w:val="0"/>
                <w:numId w:val="2"/>
              </w:numPr>
              <w:spacing w:line="180" w:lineRule="exact"/>
              <w:jc w:val="center"/>
              <w:rPr>
                <w:sz w:val="16"/>
                <w:szCs w:val="16"/>
              </w:rPr>
            </w:pPr>
          </w:p>
        </w:tc>
        <w:tc>
          <w:tcPr>
            <w:tcW w:w="824" w:type="dxa"/>
            <w:tcBorders>
              <w:left w:val="single" w:sz="4" w:space="0" w:color="auto"/>
              <w:right w:val="single" w:sz="4" w:space="0" w:color="auto"/>
            </w:tcBorders>
          </w:tcPr>
          <w:p w14:paraId="1338ACAD" w14:textId="77777777" w:rsidR="00D969D7" w:rsidRPr="00A635B4" w:rsidRDefault="00D969D7" w:rsidP="00D969D7">
            <w:pPr>
              <w:pStyle w:val="af0"/>
              <w:numPr>
                <w:ilvl w:val="0"/>
                <w:numId w:val="3"/>
              </w:numPr>
              <w:spacing w:line="180" w:lineRule="exact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8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451775" w14:textId="77777777" w:rsidR="00D969D7" w:rsidRPr="00A635B4" w:rsidRDefault="00D969D7" w:rsidP="00D969D7"/>
        </w:tc>
      </w:tr>
      <w:tr w:rsidR="00D969D7" w:rsidRPr="00A635B4" w14:paraId="057D2820" w14:textId="77777777" w:rsidTr="00DF0F5D">
        <w:trPr>
          <w:trHeight w:val="53"/>
        </w:trPr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DD097" w14:textId="77777777" w:rsidR="00D969D7" w:rsidRPr="00A635B4" w:rsidRDefault="00D969D7" w:rsidP="00D969D7">
            <w:pPr>
              <w:pStyle w:val="af0"/>
              <w:numPr>
                <w:ilvl w:val="0"/>
                <w:numId w:val="1"/>
              </w:numPr>
              <w:spacing w:line="180" w:lineRule="exact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83389" w14:textId="3432BA19" w:rsidR="00D969D7" w:rsidRDefault="00FB1B80" w:rsidP="00D969D7">
            <w:pPr>
              <w:spacing w:line="180" w:lineRule="exact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удаление 70м, дорога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CDB9DA" w14:textId="77777777" w:rsidR="00D969D7" w:rsidRPr="00A635B4" w:rsidRDefault="00D969D7" w:rsidP="00D969D7">
            <w:pPr>
              <w:pStyle w:val="af0"/>
              <w:numPr>
                <w:ilvl w:val="0"/>
                <w:numId w:val="2"/>
              </w:numPr>
              <w:spacing w:line="180" w:lineRule="exact"/>
              <w:jc w:val="center"/>
              <w:rPr>
                <w:sz w:val="16"/>
                <w:szCs w:val="16"/>
              </w:rPr>
            </w:pPr>
          </w:p>
        </w:tc>
        <w:tc>
          <w:tcPr>
            <w:tcW w:w="824" w:type="dxa"/>
            <w:tcBorders>
              <w:left w:val="single" w:sz="4" w:space="0" w:color="auto"/>
              <w:right w:val="single" w:sz="4" w:space="0" w:color="auto"/>
            </w:tcBorders>
          </w:tcPr>
          <w:p w14:paraId="465FCB0B" w14:textId="77777777" w:rsidR="00D969D7" w:rsidRPr="00A635B4" w:rsidRDefault="00D969D7" w:rsidP="00D969D7">
            <w:pPr>
              <w:pStyle w:val="af0"/>
              <w:numPr>
                <w:ilvl w:val="0"/>
                <w:numId w:val="3"/>
              </w:numPr>
              <w:spacing w:line="180" w:lineRule="exact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8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3FD3F95" w14:textId="77777777" w:rsidR="00D969D7" w:rsidRPr="00A635B4" w:rsidRDefault="00D969D7" w:rsidP="00D969D7"/>
        </w:tc>
      </w:tr>
      <w:tr w:rsidR="00621C5D" w:rsidRPr="00A635B4" w14:paraId="1B62ECF5" w14:textId="77777777" w:rsidTr="00DF0F5D">
        <w:trPr>
          <w:trHeight w:val="53"/>
        </w:trPr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3EBFD" w14:textId="77777777" w:rsidR="00621C5D" w:rsidRPr="00A635B4" w:rsidRDefault="00621C5D" w:rsidP="00621C5D">
            <w:pPr>
              <w:pStyle w:val="af0"/>
              <w:numPr>
                <w:ilvl w:val="0"/>
                <w:numId w:val="1"/>
              </w:numPr>
              <w:spacing w:line="180" w:lineRule="exact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1194E" w14:textId="7036F665" w:rsidR="00621C5D" w:rsidRDefault="00FB1B80" w:rsidP="00621C5D">
            <w:pPr>
              <w:spacing w:line="180" w:lineRule="exact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удаление 80м, </w:t>
            </w:r>
            <w:r w:rsidR="007108FD">
              <w:rPr>
                <w:b/>
                <w:sz w:val="16"/>
                <w:szCs w:val="16"/>
              </w:rPr>
              <w:t xml:space="preserve">у входа в частный дом по ул. </w:t>
            </w:r>
            <w:r w:rsidR="007108FD" w:rsidRPr="007108FD">
              <w:rPr>
                <w:b/>
                <w:sz w:val="16"/>
                <w:szCs w:val="16"/>
              </w:rPr>
              <w:t>Красного Октября, 52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44C1B8" w14:textId="77777777" w:rsidR="00621C5D" w:rsidRPr="00A635B4" w:rsidRDefault="00621C5D" w:rsidP="00621C5D">
            <w:pPr>
              <w:pStyle w:val="af0"/>
              <w:numPr>
                <w:ilvl w:val="0"/>
                <w:numId w:val="2"/>
              </w:numPr>
              <w:spacing w:line="180" w:lineRule="exact"/>
              <w:jc w:val="center"/>
              <w:rPr>
                <w:sz w:val="16"/>
                <w:szCs w:val="16"/>
              </w:rPr>
            </w:pPr>
          </w:p>
        </w:tc>
        <w:tc>
          <w:tcPr>
            <w:tcW w:w="824" w:type="dxa"/>
            <w:tcBorders>
              <w:left w:val="single" w:sz="4" w:space="0" w:color="auto"/>
              <w:right w:val="single" w:sz="4" w:space="0" w:color="auto"/>
            </w:tcBorders>
          </w:tcPr>
          <w:p w14:paraId="09C87767" w14:textId="77777777" w:rsidR="00621C5D" w:rsidRPr="00A635B4" w:rsidRDefault="00621C5D" w:rsidP="00621C5D">
            <w:pPr>
              <w:pStyle w:val="af0"/>
              <w:numPr>
                <w:ilvl w:val="0"/>
                <w:numId w:val="3"/>
              </w:numPr>
              <w:spacing w:line="180" w:lineRule="exact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8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A996FCD" w14:textId="77777777" w:rsidR="00621C5D" w:rsidRPr="00A635B4" w:rsidRDefault="00621C5D" w:rsidP="00621C5D"/>
        </w:tc>
      </w:tr>
      <w:tr w:rsidR="00FB1B80" w:rsidRPr="00A635B4" w14:paraId="0C17A4DF" w14:textId="77777777" w:rsidTr="00DF0F5D">
        <w:trPr>
          <w:trHeight w:val="53"/>
        </w:trPr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30E71" w14:textId="77777777" w:rsidR="00FB1B80" w:rsidRPr="00A635B4" w:rsidRDefault="00FB1B80" w:rsidP="00FB1B80">
            <w:pPr>
              <w:pStyle w:val="af0"/>
              <w:numPr>
                <w:ilvl w:val="0"/>
                <w:numId w:val="1"/>
              </w:numPr>
              <w:spacing w:line="180" w:lineRule="exact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DD525" w14:textId="5E31F9D8" w:rsidR="00FB1B80" w:rsidRDefault="00FB1B80" w:rsidP="00FB1B80">
            <w:pPr>
              <w:ind w:left="142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удаление 90м, рядом с жилым домом по адресу: </w:t>
            </w:r>
            <w:proofErr w:type="spellStart"/>
            <w:r w:rsidRPr="00FB1B80">
              <w:rPr>
                <w:b/>
                <w:sz w:val="16"/>
                <w:szCs w:val="16"/>
              </w:rPr>
              <w:t>пр</w:t>
            </w:r>
            <w:r>
              <w:rPr>
                <w:b/>
                <w:sz w:val="16"/>
                <w:szCs w:val="16"/>
              </w:rPr>
              <w:t>-</w:t>
            </w:r>
            <w:r w:rsidRPr="00FB1B80">
              <w:rPr>
                <w:b/>
                <w:sz w:val="16"/>
                <w:szCs w:val="16"/>
              </w:rPr>
              <w:t>кт</w:t>
            </w:r>
            <w:proofErr w:type="spellEnd"/>
            <w:r w:rsidRPr="00FB1B80">
              <w:rPr>
                <w:b/>
                <w:sz w:val="16"/>
                <w:szCs w:val="16"/>
              </w:rPr>
              <w:t xml:space="preserve"> 22-го Партсъезда, </w:t>
            </w:r>
            <w:r>
              <w:rPr>
                <w:b/>
                <w:sz w:val="16"/>
                <w:szCs w:val="16"/>
              </w:rPr>
              <w:t>51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E6F350" w14:textId="77777777" w:rsidR="00FB1B80" w:rsidRPr="00A635B4" w:rsidRDefault="00FB1B80" w:rsidP="00FB1B80">
            <w:pPr>
              <w:pStyle w:val="af0"/>
              <w:numPr>
                <w:ilvl w:val="0"/>
                <w:numId w:val="2"/>
              </w:numPr>
              <w:spacing w:line="180" w:lineRule="exact"/>
              <w:jc w:val="center"/>
              <w:rPr>
                <w:sz w:val="16"/>
                <w:szCs w:val="16"/>
              </w:rPr>
            </w:pPr>
          </w:p>
        </w:tc>
        <w:tc>
          <w:tcPr>
            <w:tcW w:w="824" w:type="dxa"/>
            <w:tcBorders>
              <w:left w:val="single" w:sz="4" w:space="0" w:color="auto"/>
              <w:right w:val="single" w:sz="4" w:space="0" w:color="auto"/>
            </w:tcBorders>
          </w:tcPr>
          <w:p w14:paraId="3A111C1B" w14:textId="77777777" w:rsidR="00FB1B80" w:rsidRPr="00A635B4" w:rsidRDefault="00FB1B80" w:rsidP="00FB1B80">
            <w:pPr>
              <w:pStyle w:val="af0"/>
              <w:numPr>
                <w:ilvl w:val="0"/>
                <w:numId w:val="3"/>
              </w:numPr>
              <w:spacing w:line="180" w:lineRule="exact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8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6FFBB2" w14:textId="77777777" w:rsidR="00FB1B80" w:rsidRPr="00A635B4" w:rsidRDefault="00FB1B80" w:rsidP="00FB1B80"/>
        </w:tc>
      </w:tr>
      <w:tr w:rsidR="00FB1B80" w:rsidRPr="00A635B4" w14:paraId="5ECDBE32" w14:textId="77777777" w:rsidTr="00DF0F5D">
        <w:trPr>
          <w:trHeight w:val="53"/>
        </w:trPr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00B95" w14:textId="77777777" w:rsidR="00FB1B80" w:rsidRPr="00A635B4" w:rsidRDefault="00FB1B80" w:rsidP="00FB1B80">
            <w:pPr>
              <w:pStyle w:val="af0"/>
              <w:numPr>
                <w:ilvl w:val="0"/>
                <w:numId w:val="1"/>
              </w:numPr>
              <w:spacing w:line="180" w:lineRule="exact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A2537" w14:textId="77777777" w:rsidR="00FB1B80" w:rsidRDefault="00FB1B80" w:rsidP="00FB1B80">
            <w:pPr>
              <w:spacing w:line="180" w:lineRule="exact"/>
              <w:jc w:val="center"/>
              <w:rPr>
                <w:b/>
                <w:sz w:val="16"/>
                <w:szCs w:val="16"/>
              </w:rPr>
            </w:pPr>
            <w:r w:rsidRPr="00A635B4">
              <w:rPr>
                <w:b/>
                <w:sz w:val="16"/>
                <w:szCs w:val="16"/>
              </w:rPr>
              <w:t>в зоне действия диаграммы направленности антенн,</w:t>
            </w:r>
            <w:r>
              <w:rPr>
                <w:b/>
                <w:sz w:val="16"/>
                <w:szCs w:val="16"/>
              </w:rPr>
              <w:t xml:space="preserve"> </w:t>
            </w:r>
          </w:p>
          <w:p w14:paraId="63D9458B" w14:textId="42F8F34E" w:rsidR="00FB1B80" w:rsidRDefault="00FB1B80" w:rsidP="00FB1B80">
            <w:pPr>
              <w:spacing w:line="180" w:lineRule="exact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жилой дом по адресу: </w:t>
            </w:r>
            <w:r w:rsidRPr="00FB1B80">
              <w:rPr>
                <w:b/>
                <w:sz w:val="16"/>
                <w:szCs w:val="16"/>
              </w:rPr>
              <w:t xml:space="preserve">проспект 22-го Партсъезда, </w:t>
            </w:r>
            <w:r>
              <w:rPr>
                <w:b/>
                <w:sz w:val="16"/>
                <w:szCs w:val="16"/>
              </w:rPr>
              <w:t>51, на крыше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4DCD59" w14:textId="77777777" w:rsidR="00FB1B80" w:rsidRPr="00A635B4" w:rsidRDefault="00FB1B80" w:rsidP="00FB1B80">
            <w:pPr>
              <w:pStyle w:val="af0"/>
              <w:numPr>
                <w:ilvl w:val="0"/>
                <w:numId w:val="2"/>
              </w:numPr>
              <w:spacing w:line="180" w:lineRule="exact"/>
              <w:jc w:val="center"/>
              <w:rPr>
                <w:sz w:val="16"/>
                <w:szCs w:val="16"/>
              </w:rPr>
            </w:pPr>
          </w:p>
        </w:tc>
        <w:tc>
          <w:tcPr>
            <w:tcW w:w="824" w:type="dxa"/>
            <w:tcBorders>
              <w:left w:val="single" w:sz="4" w:space="0" w:color="auto"/>
              <w:right w:val="single" w:sz="4" w:space="0" w:color="auto"/>
            </w:tcBorders>
          </w:tcPr>
          <w:p w14:paraId="40CB9FBB" w14:textId="77777777" w:rsidR="00FB1B80" w:rsidRPr="00A635B4" w:rsidRDefault="00FB1B80" w:rsidP="00FB1B80">
            <w:pPr>
              <w:pStyle w:val="af0"/>
              <w:numPr>
                <w:ilvl w:val="0"/>
                <w:numId w:val="3"/>
              </w:numPr>
              <w:spacing w:line="180" w:lineRule="exact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8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EBB9EF3" w14:textId="77777777" w:rsidR="00FB1B80" w:rsidRPr="00A635B4" w:rsidRDefault="00FB1B80" w:rsidP="00FB1B80"/>
        </w:tc>
      </w:tr>
      <w:tr w:rsidR="00FB1B80" w:rsidRPr="00A635B4" w14:paraId="1BA3DE8A" w14:textId="77777777" w:rsidTr="00DF0F5D">
        <w:trPr>
          <w:trHeight w:val="53"/>
        </w:trPr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168FA" w14:textId="77777777" w:rsidR="00FB1B80" w:rsidRPr="00A635B4" w:rsidRDefault="00FB1B80" w:rsidP="00FB1B80">
            <w:pPr>
              <w:pStyle w:val="af0"/>
              <w:numPr>
                <w:ilvl w:val="0"/>
                <w:numId w:val="1"/>
              </w:numPr>
              <w:spacing w:line="180" w:lineRule="exact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548E1" w14:textId="1518011E" w:rsidR="00FB1B80" w:rsidRDefault="00FB1B80" w:rsidP="00FB1B80">
            <w:pPr>
              <w:ind w:left="142"/>
              <w:jc w:val="center"/>
              <w:rPr>
                <w:b/>
                <w:sz w:val="16"/>
                <w:szCs w:val="16"/>
              </w:rPr>
            </w:pPr>
            <w:r w:rsidRPr="00834AB9">
              <w:rPr>
                <w:b/>
                <w:sz w:val="16"/>
                <w:szCs w:val="16"/>
              </w:rPr>
              <w:t>Трасса №</w:t>
            </w:r>
            <w:r>
              <w:rPr>
                <w:b/>
                <w:sz w:val="16"/>
                <w:szCs w:val="16"/>
              </w:rPr>
              <w:t>4</w:t>
            </w:r>
            <w:r w:rsidRPr="00834AB9">
              <w:rPr>
                <w:b/>
                <w:sz w:val="16"/>
                <w:szCs w:val="16"/>
              </w:rPr>
              <w:t>, в направлении азимут</w:t>
            </w:r>
            <w:r>
              <w:rPr>
                <w:b/>
                <w:sz w:val="16"/>
                <w:szCs w:val="16"/>
              </w:rPr>
              <w:t>а</w:t>
            </w:r>
            <w:r w:rsidRPr="00834AB9">
              <w:rPr>
                <w:b/>
                <w:sz w:val="16"/>
                <w:szCs w:val="16"/>
              </w:rPr>
              <w:t xml:space="preserve"> излучения антенн</w:t>
            </w:r>
            <w:r>
              <w:rPr>
                <w:b/>
                <w:sz w:val="16"/>
                <w:szCs w:val="16"/>
              </w:rPr>
              <w:t>ы</w:t>
            </w:r>
            <w:r w:rsidRPr="00834AB9"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РРС</w:t>
            </w:r>
            <w:r w:rsidRPr="00834AB9">
              <w:rPr>
                <w:b/>
                <w:sz w:val="16"/>
                <w:szCs w:val="16"/>
              </w:rPr>
              <w:t>=</w:t>
            </w:r>
            <w:r>
              <w:rPr>
                <w:b/>
                <w:sz w:val="16"/>
                <w:szCs w:val="16"/>
              </w:rPr>
              <w:t>151</w:t>
            </w:r>
            <w:r w:rsidRPr="00834AB9">
              <w:rPr>
                <w:b/>
                <w:sz w:val="16"/>
                <w:szCs w:val="16"/>
              </w:rPr>
              <w:t>°</w:t>
            </w:r>
            <w:r>
              <w:rPr>
                <w:b/>
                <w:sz w:val="16"/>
                <w:szCs w:val="16"/>
              </w:rPr>
              <w:t xml:space="preserve"> </w:t>
            </w:r>
            <w:r w:rsidRPr="00834AB9">
              <w:rPr>
                <w:b/>
                <w:sz w:val="16"/>
                <w:szCs w:val="16"/>
              </w:rPr>
              <w:t>ПАО «</w:t>
            </w:r>
            <w:r>
              <w:rPr>
                <w:b/>
                <w:sz w:val="16"/>
                <w:szCs w:val="16"/>
              </w:rPr>
              <w:t>МТС</w:t>
            </w:r>
            <w:r w:rsidRPr="00834AB9">
              <w:rPr>
                <w:b/>
                <w:sz w:val="16"/>
                <w:szCs w:val="16"/>
              </w:rPr>
              <w:t>»</w:t>
            </w:r>
            <w:r>
              <w:rPr>
                <w:b/>
                <w:sz w:val="16"/>
                <w:szCs w:val="16"/>
              </w:rPr>
              <w:t xml:space="preserve">, </w:t>
            </w:r>
          </w:p>
          <w:p w14:paraId="7EF52A1D" w14:textId="18D4D459" w:rsidR="00FB1B80" w:rsidRDefault="00FB1B80" w:rsidP="00FB1B80">
            <w:pPr>
              <w:spacing w:line="180" w:lineRule="exact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V</w:t>
            </w:r>
            <w:r w:rsidRPr="00E5277B">
              <w:rPr>
                <w:b/>
                <w:sz w:val="16"/>
                <w:szCs w:val="16"/>
              </w:rPr>
              <w:t>2</w:t>
            </w:r>
            <w:r w:rsidRPr="00834AB9">
              <w:rPr>
                <w:b/>
                <w:sz w:val="16"/>
                <w:szCs w:val="16"/>
              </w:rPr>
              <w:t>=</w:t>
            </w:r>
            <w:r w:rsidRPr="00E5277B">
              <w:rPr>
                <w:b/>
                <w:sz w:val="16"/>
                <w:szCs w:val="16"/>
              </w:rPr>
              <w:t>140</w:t>
            </w:r>
            <w:r w:rsidRPr="00834AB9">
              <w:rPr>
                <w:b/>
                <w:sz w:val="16"/>
                <w:szCs w:val="16"/>
              </w:rPr>
              <w:t>°</w:t>
            </w:r>
            <w:r>
              <w:rPr>
                <w:b/>
                <w:sz w:val="16"/>
                <w:szCs w:val="16"/>
              </w:rPr>
              <w:t>, РРС2</w:t>
            </w:r>
            <w:r w:rsidRPr="00834AB9">
              <w:rPr>
                <w:b/>
                <w:sz w:val="16"/>
                <w:szCs w:val="16"/>
              </w:rPr>
              <w:t>=</w:t>
            </w:r>
            <w:r>
              <w:rPr>
                <w:b/>
                <w:sz w:val="16"/>
                <w:szCs w:val="16"/>
              </w:rPr>
              <w:t>186</w:t>
            </w:r>
            <w:r w:rsidRPr="00834AB9">
              <w:rPr>
                <w:b/>
                <w:sz w:val="16"/>
                <w:szCs w:val="16"/>
              </w:rPr>
              <w:t>°</w:t>
            </w:r>
            <w:r>
              <w:rPr>
                <w:b/>
                <w:sz w:val="16"/>
                <w:szCs w:val="16"/>
              </w:rPr>
              <w:t xml:space="preserve"> </w:t>
            </w:r>
            <w:r w:rsidRPr="00834AB9">
              <w:rPr>
                <w:b/>
                <w:sz w:val="16"/>
                <w:szCs w:val="16"/>
              </w:rPr>
              <w:t>ПАО «</w:t>
            </w:r>
            <w:r>
              <w:rPr>
                <w:b/>
                <w:sz w:val="16"/>
                <w:szCs w:val="16"/>
              </w:rPr>
              <w:t>ВымпелКом</w:t>
            </w:r>
            <w:r w:rsidRPr="00834AB9">
              <w:rPr>
                <w:b/>
                <w:sz w:val="16"/>
                <w:szCs w:val="16"/>
              </w:rPr>
              <w:t>»</w:t>
            </w:r>
            <w:r>
              <w:rPr>
                <w:b/>
                <w:sz w:val="16"/>
                <w:szCs w:val="16"/>
              </w:rPr>
              <w:t>,</w:t>
            </w:r>
            <w:r w:rsidRPr="00E5277B"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удаление 10м, тротуар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5D9EF0" w14:textId="77777777" w:rsidR="00FB1B80" w:rsidRPr="00A635B4" w:rsidRDefault="00FB1B80" w:rsidP="00FB1B80">
            <w:pPr>
              <w:pStyle w:val="af0"/>
              <w:numPr>
                <w:ilvl w:val="0"/>
                <w:numId w:val="2"/>
              </w:numPr>
              <w:spacing w:line="180" w:lineRule="exact"/>
              <w:jc w:val="center"/>
              <w:rPr>
                <w:sz w:val="16"/>
                <w:szCs w:val="16"/>
              </w:rPr>
            </w:pPr>
          </w:p>
        </w:tc>
        <w:tc>
          <w:tcPr>
            <w:tcW w:w="824" w:type="dxa"/>
            <w:tcBorders>
              <w:left w:val="single" w:sz="4" w:space="0" w:color="auto"/>
              <w:right w:val="single" w:sz="4" w:space="0" w:color="auto"/>
            </w:tcBorders>
          </w:tcPr>
          <w:p w14:paraId="08A70F2B" w14:textId="77777777" w:rsidR="00FB1B80" w:rsidRPr="00A635B4" w:rsidRDefault="00FB1B80" w:rsidP="00FB1B80">
            <w:pPr>
              <w:pStyle w:val="af0"/>
              <w:numPr>
                <w:ilvl w:val="0"/>
                <w:numId w:val="3"/>
              </w:numPr>
              <w:spacing w:line="180" w:lineRule="exact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8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BFD9E05" w14:textId="77777777" w:rsidR="00FB1B80" w:rsidRPr="00A635B4" w:rsidRDefault="00FB1B80" w:rsidP="00FB1B80"/>
        </w:tc>
      </w:tr>
      <w:tr w:rsidR="00FB1B80" w:rsidRPr="00A635B4" w14:paraId="37F5BBD5" w14:textId="77777777" w:rsidTr="00DF0F5D">
        <w:trPr>
          <w:trHeight w:val="53"/>
        </w:trPr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B7212" w14:textId="77777777" w:rsidR="00FB1B80" w:rsidRPr="00A635B4" w:rsidRDefault="00FB1B80" w:rsidP="00FB1B80">
            <w:pPr>
              <w:pStyle w:val="af0"/>
              <w:numPr>
                <w:ilvl w:val="0"/>
                <w:numId w:val="1"/>
              </w:numPr>
              <w:spacing w:line="180" w:lineRule="exact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404C3" w14:textId="0667235B" w:rsidR="00FB1B80" w:rsidRDefault="00FB1B80" w:rsidP="00FB1B80">
            <w:pPr>
              <w:spacing w:line="180" w:lineRule="exact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удаление 20м, дорога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E7A027" w14:textId="77777777" w:rsidR="00FB1B80" w:rsidRPr="00A635B4" w:rsidRDefault="00FB1B80" w:rsidP="00FB1B80">
            <w:pPr>
              <w:pStyle w:val="af0"/>
              <w:numPr>
                <w:ilvl w:val="0"/>
                <w:numId w:val="2"/>
              </w:numPr>
              <w:spacing w:line="180" w:lineRule="exact"/>
              <w:jc w:val="center"/>
              <w:rPr>
                <w:sz w:val="16"/>
                <w:szCs w:val="16"/>
              </w:rPr>
            </w:pPr>
          </w:p>
        </w:tc>
        <w:tc>
          <w:tcPr>
            <w:tcW w:w="824" w:type="dxa"/>
            <w:tcBorders>
              <w:left w:val="single" w:sz="4" w:space="0" w:color="auto"/>
              <w:right w:val="single" w:sz="4" w:space="0" w:color="auto"/>
            </w:tcBorders>
          </w:tcPr>
          <w:p w14:paraId="3BF7E6FD" w14:textId="77777777" w:rsidR="00FB1B80" w:rsidRPr="00A635B4" w:rsidRDefault="00FB1B80" w:rsidP="00FB1B80">
            <w:pPr>
              <w:pStyle w:val="af0"/>
              <w:numPr>
                <w:ilvl w:val="0"/>
                <w:numId w:val="3"/>
              </w:numPr>
              <w:spacing w:line="180" w:lineRule="exact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8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0654430" w14:textId="77777777" w:rsidR="00FB1B80" w:rsidRPr="00A635B4" w:rsidRDefault="00FB1B80" w:rsidP="00FB1B80"/>
        </w:tc>
      </w:tr>
      <w:tr w:rsidR="00FB1B80" w:rsidRPr="00A635B4" w14:paraId="1AA47CCB" w14:textId="77777777" w:rsidTr="00DF0F5D">
        <w:trPr>
          <w:trHeight w:val="53"/>
        </w:trPr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FF790" w14:textId="77777777" w:rsidR="00FB1B80" w:rsidRPr="00A635B4" w:rsidRDefault="00FB1B80" w:rsidP="00FB1B80">
            <w:pPr>
              <w:pStyle w:val="af0"/>
              <w:numPr>
                <w:ilvl w:val="0"/>
                <w:numId w:val="1"/>
              </w:numPr>
              <w:spacing w:line="180" w:lineRule="exact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94ADF" w14:textId="6624782E" w:rsidR="00FB1B80" w:rsidRDefault="00FB1B80" w:rsidP="00FB1B80">
            <w:pPr>
              <w:spacing w:line="180" w:lineRule="exact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удаление 35м, дорога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EA14B9" w14:textId="77777777" w:rsidR="00FB1B80" w:rsidRPr="00A635B4" w:rsidRDefault="00FB1B80" w:rsidP="00FB1B80">
            <w:pPr>
              <w:pStyle w:val="af0"/>
              <w:numPr>
                <w:ilvl w:val="0"/>
                <w:numId w:val="2"/>
              </w:numPr>
              <w:spacing w:line="180" w:lineRule="exact"/>
              <w:jc w:val="center"/>
              <w:rPr>
                <w:sz w:val="16"/>
                <w:szCs w:val="16"/>
              </w:rPr>
            </w:pPr>
          </w:p>
        </w:tc>
        <w:tc>
          <w:tcPr>
            <w:tcW w:w="824" w:type="dxa"/>
            <w:tcBorders>
              <w:left w:val="single" w:sz="4" w:space="0" w:color="auto"/>
              <w:right w:val="single" w:sz="4" w:space="0" w:color="auto"/>
            </w:tcBorders>
          </w:tcPr>
          <w:p w14:paraId="5129AA2A" w14:textId="77777777" w:rsidR="00FB1B80" w:rsidRPr="00A635B4" w:rsidRDefault="00FB1B80" w:rsidP="00FB1B80">
            <w:pPr>
              <w:pStyle w:val="af0"/>
              <w:numPr>
                <w:ilvl w:val="0"/>
                <w:numId w:val="3"/>
              </w:numPr>
              <w:spacing w:line="180" w:lineRule="exact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8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71E67F" w14:textId="77777777" w:rsidR="00FB1B80" w:rsidRPr="00A635B4" w:rsidRDefault="00FB1B80" w:rsidP="00FB1B80"/>
        </w:tc>
      </w:tr>
      <w:tr w:rsidR="00FB1B80" w:rsidRPr="00A635B4" w14:paraId="66287098" w14:textId="77777777" w:rsidTr="00DF0F5D">
        <w:trPr>
          <w:trHeight w:val="53"/>
        </w:trPr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51D5E" w14:textId="77777777" w:rsidR="00FB1B80" w:rsidRPr="00A635B4" w:rsidRDefault="00FB1B80" w:rsidP="00FB1B80">
            <w:pPr>
              <w:pStyle w:val="af0"/>
              <w:numPr>
                <w:ilvl w:val="0"/>
                <w:numId w:val="1"/>
              </w:numPr>
              <w:spacing w:line="180" w:lineRule="exact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453E5" w14:textId="44621CFE" w:rsidR="00FB1B80" w:rsidRDefault="00FB1B80" w:rsidP="00FB1B80">
            <w:pPr>
              <w:spacing w:line="180" w:lineRule="exact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удаление 50м, </w:t>
            </w:r>
            <w:proofErr w:type="gramStart"/>
            <w:r>
              <w:rPr>
                <w:b/>
                <w:sz w:val="16"/>
                <w:szCs w:val="16"/>
              </w:rPr>
              <w:t>рядом с админ</w:t>
            </w:r>
            <w:proofErr w:type="gramEnd"/>
            <w:r>
              <w:rPr>
                <w:b/>
                <w:sz w:val="16"/>
                <w:szCs w:val="16"/>
              </w:rPr>
              <w:t xml:space="preserve">. зданием по адресу: </w:t>
            </w:r>
            <w:proofErr w:type="spellStart"/>
            <w:r w:rsidRPr="00FB1B80">
              <w:rPr>
                <w:b/>
                <w:sz w:val="16"/>
                <w:szCs w:val="16"/>
              </w:rPr>
              <w:t>пр</w:t>
            </w:r>
            <w:r>
              <w:rPr>
                <w:b/>
                <w:sz w:val="16"/>
                <w:szCs w:val="16"/>
              </w:rPr>
              <w:t>-</w:t>
            </w:r>
            <w:r w:rsidRPr="00FB1B80">
              <w:rPr>
                <w:b/>
                <w:sz w:val="16"/>
                <w:szCs w:val="16"/>
              </w:rPr>
              <w:t>кт</w:t>
            </w:r>
            <w:proofErr w:type="spellEnd"/>
            <w:r w:rsidRPr="00FB1B80">
              <w:rPr>
                <w:b/>
                <w:sz w:val="16"/>
                <w:szCs w:val="16"/>
              </w:rPr>
              <w:t xml:space="preserve"> 22-го Партсъезда, 5</w:t>
            </w:r>
            <w:r>
              <w:rPr>
                <w:b/>
                <w:sz w:val="16"/>
                <w:szCs w:val="16"/>
              </w:rPr>
              <w:t>9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F37399" w14:textId="77777777" w:rsidR="00FB1B80" w:rsidRPr="00A635B4" w:rsidRDefault="00FB1B80" w:rsidP="00FB1B80">
            <w:pPr>
              <w:pStyle w:val="af0"/>
              <w:numPr>
                <w:ilvl w:val="0"/>
                <w:numId w:val="2"/>
              </w:numPr>
              <w:spacing w:line="180" w:lineRule="exact"/>
              <w:jc w:val="center"/>
              <w:rPr>
                <w:sz w:val="16"/>
                <w:szCs w:val="16"/>
              </w:rPr>
            </w:pPr>
          </w:p>
        </w:tc>
        <w:tc>
          <w:tcPr>
            <w:tcW w:w="824" w:type="dxa"/>
            <w:tcBorders>
              <w:left w:val="single" w:sz="4" w:space="0" w:color="auto"/>
              <w:right w:val="single" w:sz="4" w:space="0" w:color="auto"/>
            </w:tcBorders>
          </w:tcPr>
          <w:p w14:paraId="3FA694A4" w14:textId="77777777" w:rsidR="00FB1B80" w:rsidRPr="00A635B4" w:rsidRDefault="00FB1B80" w:rsidP="00FB1B80">
            <w:pPr>
              <w:pStyle w:val="af0"/>
              <w:numPr>
                <w:ilvl w:val="0"/>
                <w:numId w:val="3"/>
              </w:numPr>
              <w:spacing w:line="180" w:lineRule="exact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8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A12C2B" w14:textId="77777777" w:rsidR="00FB1B80" w:rsidRPr="00A635B4" w:rsidRDefault="00FB1B80" w:rsidP="00FB1B80"/>
        </w:tc>
      </w:tr>
      <w:tr w:rsidR="00FB1B80" w:rsidRPr="00A635B4" w14:paraId="243A8C66" w14:textId="77777777" w:rsidTr="00DF0F5D">
        <w:trPr>
          <w:trHeight w:val="53"/>
        </w:trPr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41ACF" w14:textId="77777777" w:rsidR="00FB1B80" w:rsidRPr="00A635B4" w:rsidRDefault="00FB1B80" w:rsidP="00FB1B80">
            <w:pPr>
              <w:pStyle w:val="af0"/>
              <w:numPr>
                <w:ilvl w:val="0"/>
                <w:numId w:val="1"/>
              </w:numPr>
              <w:spacing w:line="180" w:lineRule="exact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5E339" w14:textId="77777777" w:rsidR="00FB1B80" w:rsidRDefault="00FB1B80" w:rsidP="00FB1B80">
            <w:pPr>
              <w:spacing w:line="180" w:lineRule="exact"/>
              <w:jc w:val="center"/>
              <w:rPr>
                <w:b/>
                <w:sz w:val="16"/>
                <w:szCs w:val="16"/>
              </w:rPr>
            </w:pPr>
            <w:r w:rsidRPr="00A635B4">
              <w:rPr>
                <w:b/>
                <w:sz w:val="16"/>
                <w:szCs w:val="16"/>
              </w:rPr>
              <w:t>в зоне действия диаграммы направленности антенн,</w:t>
            </w:r>
            <w:r>
              <w:rPr>
                <w:b/>
                <w:sz w:val="16"/>
                <w:szCs w:val="16"/>
              </w:rPr>
              <w:t xml:space="preserve"> </w:t>
            </w:r>
          </w:p>
          <w:p w14:paraId="78252414" w14:textId="0F0BA7B1" w:rsidR="00FB1B80" w:rsidRDefault="00FB1B80" w:rsidP="00FB1B80">
            <w:pPr>
              <w:spacing w:line="180" w:lineRule="exact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админ. здание по адресу: </w:t>
            </w:r>
            <w:proofErr w:type="spellStart"/>
            <w:r w:rsidRPr="00FB1B80">
              <w:rPr>
                <w:b/>
                <w:sz w:val="16"/>
                <w:szCs w:val="16"/>
              </w:rPr>
              <w:t>пр</w:t>
            </w:r>
            <w:r>
              <w:rPr>
                <w:b/>
                <w:sz w:val="16"/>
                <w:szCs w:val="16"/>
              </w:rPr>
              <w:t>-</w:t>
            </w:r>
            <w:r w:rsidRPr="00FB1B80">
              <w:rPr>
                <w:b/>
                <w:sz w:val="16"/>
                <w:szCs w:val="16"/>
              </w:rPr>
              <w:t>кт</w:t>
            </w:r>
            <w:proofErr w:type="spellEnd"/>
            <w:r w:rsidRPr="00FB1B80">
              <w:rPr>
                <w:b/>
                <w:sz w:val="16"/>
                <w:szCs w:val="16"/>
              </w:rPr>
              <w:t xml:space="preserve"> 22-го Партсъезда, 5</w:t>
            </w:r>
            <w:r>
              <w:rPr>
                <w:b/>
                <w:sz w:val="16"/>
                <w:szCs w:val="16"/>
              </w:rPr>
              <w:t>9, внутри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E60BE6" w14:textId="77777777" w:rsidR="00FB1B80" w:rsidRPr="00A635B4" w:rsidRDefault="00FB1B80" w:rsidP="00FB1B80">
            <w:pPr>
              <w:pStyle w:val="af0"/>
              <w:numPr>
                <w:ilvl w:val="0"/>
                <w:numId w:val="2"/>
              </w:numPr>
              <w:spacing w:line="180" w:lineRule="exact"/>
              <w:jc w:val="center"/>
              <w:rPr>
                <w:sz w:val="16"/>
                <w:szCs w:val="16"/>
              </w:rPr>
            </w:pPr>
          </w:p>
        </w:tc>
        <w:tc>
          <w:tcPr>
            <w:tcW w:w="824" w:type="dxa"/>
            <w:tcBorders>
              <w:left w:val="single" w:sz="4" w:space="0" w:color="auto"/>
              <w:right w:val="single" w:sz="4" w:space="0" w:color="auto"/>
            </w:tcBorders>
          </w:tcPr>
          <w:p w14:paraId="6B63617A" w14:textId="77777777" w:rsidR="00FB1B80" w:rsidRPr="00A635B4" w:rsidRDefault="00FB1B80" w:rsidP="00FB1B80">
            <w:pPr>
              <w:pStyle w:val="af0"/>
              <w:numPr>
                <w:ilvl w:val="0"/>
                <w:numId w:val="3"/>
              </w:numPr>
              <w:spacing w:line="180" w:lineRule="exact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8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E9F66E0" w14:textId="77777777" w:rsidR="00FB1B80" w:rsidRPr="00A635B4" w:rsidRDefault="00FB1B80" w:rsidP="00FB1B80"/>
        </w:tc>
      </w:tr>
      <w:tr w:rsidR="00FB1B80" w:rsidRPr="00A635B4" w14:paraId="5ED0643D" w14:textId="77777777" w:rsidTr="00DF0F5D">
        <w:trPr>
          <w:trHeight w:val="53"/>
        </w:trPr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06308" w14:textId="77777777" w:rsidR="00FB1B80" w:rsidRPr="00A635B4" w:rsidRDefault="00FB1B80" w:rsidP="00FB1B80">
            <w:pPr>
              <w:pStyle w:val="af0"/>
              <w:numPr>
                <w:ilvl w:val="0"/>
                <w:numId w:val="1"/>
              </w:numPr>
              <w:spacing w:line="180" w:lineRule="exact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0B4BF" w14:textId="5870EF8A" w:rsidR="00FB1B80" w:rsidRDefault="00FB1B80" w:rsidP="00FB1B80">
            <w:pPr>
              <w:ind w:left="142"/>
              <w:jc w:val="center"/>
              <w:rPr>
                <w:b/>
                <w:sz w:val="16"/>
                <w:szCs w:val="16"/>
              </w:rPr>
            </w:pPr>
            <w:r w:rsidRPr="00834AB9">
              <w:rPr>
                <w:b/>
                <w:sz w:val="16"/>
                <w:szCs w:val="16"/>
              </w:rPr>
              <w:t>Трасса №</w:t>
            </w:r>
            <w:r>
              <w:rPr>
                <w:b/>
                <w:sz w:val="16"/>
                <w:szCs w:val="16"/>
              </w:rPr>
              <w:t>5</w:t>
            </w:r>
            <w:r w:rsidRPr="00834AB9">
              <w:rPr>
                <w:b/>
                <w:sz w:val="16"/>
                <w:szCs w:val="16"/>
              </w:rPr>
              <w:t>, в направлении азимут</w:t>
            </w:r>
            <w:r>
              <w:rPr>
                <w:b/>
                <w:sz w:val="16"/>
                <w:szCs w:val="16"/>
              </w:rPr>
              <w:t>а</w:t>
            </w:r>
            <w:r w:rsidRPr="00834AB9">
              <w:rPr>
                <w:b/>
                <w:sz w:val="16"/>
                <w:szCs w:val="16"/>
              </w:rPr>
              <w:t xml:space="preserve"> излучения антенн</w:t>
            </w:r>
            <w:r>
              <w:rPr>
                <w:b/>
                <w:sz w:val="16"/>
                <w:szCs w:val="16"/>
              </w:rPr>
              <w:t>ы</w:t>
            </w:r>
            <w:r w:rsidRPr="00834AB9"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М2</w:t>
            </w:r>
            <w:r w:rsidRPr="00834AB9">
              <w:rPr>
                <w:b/>
                <w:sz w:val="16"/>
                <w:szCs w:val="16"/>
              </w:rPr>
              <w:t>=</w:t>
            </w:r>
            <w:r>
              <w:rPr>
                <w:b/>
                <w:sz w:val="16"/>
                <w:szCs w:val="16"/>
              </w:rPr>
              <w:t>260</w:t>
            </w:r>
            <w:r w:rsidRPr="00834AB9">
              <w:rPr>
                <w:b/>
                <w:sz w:val="16"/>
                <w:szCs w:val="16"/>
              </w:rPr>
              <w:t>°</w:t>
            </w:r>
            <w:r>
              <w:rPr>
                <w:b/>
                <w:sz w:val="16"/>
                <w:szCs w:val="16"/>
              </w:rPr>
              <w:t xml:space="preserve"> </w:t>
            </w:r>
            <w:r w:rsidRPr="00834AB9">
              <w:rPr>
                <w:b/>
                <w:sz w:val="16"/>
                <w:szCs w:val="16"/>
              </w:rPr>
              <w:t>ПАО «</w:t>
            </w:r>
            <w:r>
              <w:rPr>
                <w:b/>
                <w:sz w:val="16"/>
                <w:szCs w:val="16"/>
              </w:rPr>
              <w:t>МТС</w:t>
            </w:r>
            <w:r w:rsidRPr="00834AB9">
              <w:rPr>
                <w:b/>
                <w:sz w:val="16"/>
                <w:szCs w:val="16"/>
              </w:rPr>
              <w:t>»</w:t>
            </w:r>
            <w:r>
              <w:rPr>
                <w:b/>
                <w:sz w:val="16"/>
                <w:szCs w:val="16"/>
              </w:rPr>
              <w:t xml:space="preserve">, </w:t>
            </w:r>
          </w:p>
          <w:p w14:paraId="47941521" w14:textId="52E6CDE9" w:rsidR="00FB1B80" w:rsidRDefault="00FB1B80" w:rsidP="00FB1B80">
            <w:pPr>
              <w:spacing w:line="180" w:lineRule="exact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R</w:t>
            </w:r>
            <w:r>
              <w:rPr>
                <w:b/>
                <w:sz w:val="16"/>
                <w:szCs w:val="16"/>
              </w:rPr>
              <w:t>3</w:t>
            </w:r>
            <w:r w:rsidRPr="00834AB9">
              <w:rPr>
                <w:b/>
                <w:sz w:val="16"/>
                <w:szCs w:val="16"/>
              </w:rPr>
              <w:t>=</w:t>
            </w:r>
            <w:r>
              <w:rPr>
                <w:b/>
                <w:sz w:val="16"/>
                <w:szCs w:val="16"/>
              </w:rPr>
              <w:t>310</w:t>
            </w:r>
            <w:r w:rsidRPr="00834AB9">
              <w:rPr>
                <w:b/>
                <w:sz w:val="16"/>
                <w:szCs w:val="16"/>
              </w:rPr>
              <w:t>°</w:t>
            </w:r>
            <w:r>
              <w:rPr>
                <w:b/>
                <w:sz w:val="16"/>
                <w:szCs w:val="16"/>
              </w:rPr>
              <w:t>,</w:t>
            </w:r>
            <w:r w:rsidRPr="00E5277B"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РРС3</w:t>
            </w:r>
            <w:r w:rsidRPr="00834AB9">
              <w:rPr>
                <w:b/>
                <w:sz w:val="16"/>
                <w:szCs w:val="16"/>
              </w:rPr>
              <w:t>=</w:t>
            </w:r>
            <w:r>
              <w:rPr>
                <w:b/>
                <w:sz w:val="16"/>
                <w:szCs w:val="16"/>
              </w:rPr>
              <w:t>248</w:t>
            </w:r>
            <w:r w:rsidRPr="00834AB9">
              <w:rPr>
                <w:b/>
                <w:sz w:val="16"/>
                <w:szCs w:val="16"/>
              </w:rPr>
              <w:t>°</w:t>
            </w:r>
            <w:r>
              <w:rPr>
                <w:b/>
                <w:sz w:val="16"/>
                <w:szCs w:val="16"/>
              </w:rPr>
              <w:t xml:space="preserve"> </w:t>
            </w:r>
            <w:r w:rsidRPr="00834AB9">
              <w:rPr>
                <w:b/>
                <w:sz w:val="16"/>
                <w:szCs w:val="16"/>
              </w:rPr>
              <w:t>ПАО «</w:t>
            </w:r>
            <w:r>
              <w:rPr>
                <w:b/>
                <w:sz w:val="16"/>
                <w:szCs w:val="16"/>
              </w:rPr>
              <w:t>МегаФон</w:t>
            </w:r>
            <w:r w:rsidRPr="00834AB9">
              <w:rPr>
                <w:b/>
                <w:sz w:val="16"/>
                <w:szCs w:val="16"/>
              </w:rPr>
              <w:t>»</w:t>
            </w:r>
            <w:r>
              <w:rPr>
                <w:b/>
                <w:sz w:val="16"/>
                <w:szCs w:val="16"/>
              </w:rPr>
              <w:t xml:space="preserve">, удаление 10м, </w:t>
            </w:r>
            <w:r w:rsidR="0066689A">
              <w:rPr>
                <w:b/>
                <w:sz w:val="16"/>
                <w:szCs w:val="16"/>
              </w:rPr>
              <w:t>тротуар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FB6A0F" w14:textId="77777777" w:rsidR="00FB1B80" w:rsidRPr="00A635B4" w:rsidRDefault="00FB1B80" w:rsidP="00FB1B80">
            <w:pPr>
              <w:pStyle w:val="af0"/>
              <w:numPr>
                <w:ilvl w:val="0"/>
                <w:numId w:val="2"/>
              </w:numPr>
              <w:spacing w:line="180" w:lineRule="exact"/>
              <w:jc w:val="center"/>
              <w:rPr>
                <w:sz w:val="16"/>
                <w:szCs w:val="16"/>
              </w:rPr>
            </w:pPr>
          </w:p>
        </w:tc>
        <w:tc>
          <w:tcPr>
            <w:tcW w:w="824" w:type="dxa"/>
            <w:tcBorders>
              <w:left w:val="single" w:sz="4" w:space="0" w:color="auto"/>
              <w:right w:val="single" w:sz="4" w:space="0" w:color="auto"/>
            </w:tcBorders>
          </w:tcPr>
          <w:p w14:paraId="46207779" w14:textId="77777777" w:rsidR="00FB1B80" w:rsidRPr="00A635B4" w:rsidRDefault="00FB1B80" w:rsidP="00FB1B80">
            <w:pPr>
              <w:pStyle w:val="af0"/>
              <w:numPr>
                <w:ilvl w:val="0"/>
                <w:numId w:val="3"/>
              </w:numPr>
              <w:spacing w:line="180" w:lineRule="exact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8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694355F" w14:textId="77777777" w:rsidR="00FB1B80" w:rsidRPr="00A635B4" w:rsidRDefault="00FB1B80" w:rsidP="00FB1B80"/>
        </w:tc>
      </w:tr>
      <w:tr w:rsidR="00FB1B80" w:rsidRPr="00A635B4" w14:paraId="24117724" w14:textId="77777777" w:rsidTr="00DF0F5D">
        <w:trPr>
          <w:trHeight w:val="53"/>
        </w:trPr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7DC87" w14:textId="77777777" w:rsidR="00FB1B80" w:rsidRPr="00A635B4" w:rsidRDefault="00FB1B80" w:rsidP="00FB1B80">
            <w:pPr>
              <w:pStyle w:val="af0"/>
              <w:numPr>
                <w:ilvl w:val="0"/>
                <w:numId w:val="1"/>
              </w:numPr>
              <w:spacing w:line="180" w:lineRule="exact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3F079" w14:textId="4809DC40" w:rsidR="00FB1B80" w:rsidRDefault="0066689A" w:rsidP="00FB1B80">
            <w:pPr>
              <w:spacing w:line="180" w:lineRule="exact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удаление 20м, на крыше хоз. постройки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DD2C18" w14:textId="77777777" w:rsidR="00FB1B80" w:rsidRPr="00A635B4" w:rsidRDefault="00FB1B80" w:rsidP="00FB1B80">
            <w:pPr>
              <w:pStyle w:val="af0"/>
              <w:numPr>
                <w:ilvl w:val="0"/>
                <w:numId w:val="2"/>
              </w:numPr>
              <w:spacing w:line="180" w:lineRule="exact"/>
              <w:jc w:val="center"/>
              <w:rPr>
                <w:sz w:val="16"/>
                <w:szCs w:val="16"/>
              </w:rPr>
            </w:pPr>
          </w:p>
        </w:tc>
        <w:tc>
          <w:tcPr>
            <w:tcW w:w="824" w:type="dxa"/>
            <w:tcBorders>
              <w:left w:val="single" w:sz="4" w:space="0" w:color="auto"/>
              <w:right w:val="single" w:sz="4" w:space="0" w:color="auto"/>
            </w:tcBorders>
          </w:tcPr>
          <w:p w14:paraId="40F18244" w14:textId="77777777" w:rsidR="00FB1B80" w:rsidRPr="00A635B4" w:rsidRDefault="00FB1B80" w:rsidP="00FB1B80">
            <w:pPr>
              <w:pStyle w:val="af0"/>
              <w:numPr>
                <w:ilvl w:val="0"/>
                <w:numId w:val="3"/>
              </w:numPr>
              <w:spacing w:line="180" w:lineRule="exact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8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1F33C3" w14:textId="77777777" w:rsidR="00FB1B80" w:rsidRPr="00A635B4" w:rsidRDefault="00FB1B80" w:rsidP="00FB1B80"/>
        </w:tc>
      </w:tr>
      <w:tr w:rsidR="0066689A" w:rsidRPr="00A635B4" w14:paraId="0DAA4F05" w14:textId="77777777" w:rsidTr="00DF0F5D">
        <w:trPr>
          <w:trHeight w:val="53"/>
        </w:trPr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96BA5" w14:textId="77777777" w:rsidR="0066689A" w:rsidRPr="00A635B4" w:rsidRDefault="0066689A" w:rsidP="0066689A">
            <w:pPr>
              <w:pStyle w:val="af0"/>
              <w:numPr>
                <w:ilvl w:val="0"/>
                <w:numId w:val="1"/>
              </w:numPr>
              <w:spacing w:line="180" w:lineRule="exact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36AD6" w14:textId="3BD999EC" w:rsidR="0066689A" w:rsidRDefault="0066689A" w:rsidP="0066689A">
            <w:pPr>
              <w:spacing w:line="180" w:lineRule="exact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удаление 30м, </w:t>
            </w:r>
            <w:proofErr w:type="gramStart"/>
            <w:r>
              <w:rPr>
                <w:b/>
                <w:sz w:val="16"/>
                <w:szCs w:val="16"/>
              </w:rPr>
              <w:t>рядом с админ</w:t>
            </w:r>
            <w:proofErr w:type="gramEnd"/>
            <w:r>
              <w:rPr>
                <w:b/>
                <w:sz w:val="16"/>
                <w:szCs w:val="16"/>
              </w:rPr>
              <w:t xml:space="preserve">. зданием по ул. </w:t>
            </w:r>
            <w:r w:rsidRPr="0066689A">
              <w:rPr>
                <w:b/>
                <w:sz w:val="16"/>
                <w:szCs w:val="16"/>
              </w:rPr>
              <w:t>Горская</w:t>
            </w:r>
            <w:r>
              <w:rPr>
                <w:b/>
                <w:sz w:val="16"/>
                <w:szCs w:val="16"/>
              </w:rPr>
              <w:t>, 55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568209" w14:textId="77777777" w:rsidR="0066689A" w:rsidRPr="00A635B4" w:rsidRDefault="0066689A" w:rsidP="0066689A">
            <w:pPr>
              <w:pStyle w:val="af0"/>
              <w:numPr>
                <w:ilvl w:val="0"/>
                <w:numId w:val="2"/>
              </w:numPr>
              <w:spacing w:line="180" w:lineRule="exact"/>
              <w:jc w:val="center"/>
              <w:rPr>
                <w:sz w:val="16"/>
                <w:szCs w:val="16"/>
              </w:rPr>
            </w:pPr>
          </w:p>
        </w:tc>
        <w:tc>
          <w:tcPr>
            <w:tcW w:w="824" w:type="dxa"/>
            <w:tcBorders>
              <w:left w:val="single" w:sz="4" w:space="0" w:color="auto"/>
              <w:right w:val="single" w:sz="4" w:space="0" w:color="auto"/>
            </w:tcBorders>
          </w:tcPr>
          <w:p w14:paraId="7FC77B7E" w14:textId="77777777" w:rsidR="0066689A" w:rsidRPr="00A635B4" w:rsidRDefault="0066689A" w:rsidP="0066689A">
            <w:pPr>
              <w:pStyle w:val="af0"/>
              <w:numPr>
                <w:ilvl w:val="0"/>
                <w:numId w:val="3"/>
              </w:numPr>
              <w:spacing w:line="180" w:lineRule="exact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8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2D98404" w14:textId="77777777" w:rsidR="0066689A" w:rsidRPr="00A635B4" w:rsidRDefault="0066689A" w:rsidP="0066689A"/>
        </w:tc>
      </w:tr>
      <w:tr w:rsidR="0066689A" w:rsidRPr="00A635B4" w14:paraId="1EB4A17C" w14:textId="77777777" w:rsidTr="00DF0F5D">
        <w:trPr>
          <w:trHeight w:val="53"/>
        </w:trPr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809AB" w14:textId="77777777" w:rsidR="0066689A" w:rsidRPr="00A635B4" w:rsidRDefault="0066689A" w:rsidP="0066689A">
            <w:pPr>
              <w:pStyle w:val="af0"/>
              <w:numPr>
                <w:ilvl w:val="0"/>
                <w:numId w:val="1"/>
              </w:numPr>
              <w:spacing w:line="180" w:lineRule="exact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7CF24" w14:textId="3310EE59" w:rsidR="0066689A" w:rsidRDefault="0066689A" w:rsidP="0066689A">
            <w:pPr>
              <w:spacing w:line="180" w:lineRule="exact"/>
              <w:jc w:val="center"/>
              <w:rPr>
                <w:b/>
                <w:sz w:val="16"/>
                <w:szCs w:val="16"/>
              </w:rPr>
            </w:pPr>
            <w:r w:rsidRPr="00A635B4">
              <w:rPr>
                <w:b/>
                <w:sz w:val="16"/>
                <w:szCs w:val="16"/>
              </w:rPr>
              <w:t>в зоне действия диаграммы направленности антенн,</w:t>
            </w:r>
            <w:r>
              <w:rPr>
                <w:b/>
                <w:sz w:val="16"/>
                <w:szCs w:val="16"/>
              </w:rPr>
              <w:t xml:space="preserve"> админ. здание по ул. </w:t>
            </w:r>
            <w:r w:rsidRPr="0066689A">
              <w:rPr>
                <w:b/>
                <w:sz w:val="16"/>
                <w:szCs w:val="16"/>
              </w:rPr>
              <w:t>Горская</w:t>
            </w:r>
            <w:r>
              <w:rPr>
                <w:b/>
                <w:sz w:val="16"/>
                <w:szCs w:val="16"/>
              </w:rPr>
              <w:t>, 55, внутри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12992E" w14:textId="77777777" w:rsidR="0066689A" w:rsidRPr="00A635B4" w:rsidRDefault="0066689A" w:rsidP="0066689A">
            <w:pPr>
              <w:pStyle w:val="af0"/>
              <w:numPr>
                <w:ilvl w:val="0"/>
                <w:numId w:val="2"/>
              </w:numPr>
              <w:spacing w:line="180" w:lineRule="exact"/>
              <w:jc w:val="center"/>
              <w:rPr>
                <w:sz w:val="16"/>
                <w:szCs w:val="16"/>
              </w:rPr>
            </w:pPr>
          </w:p>
        </w:tc>
        <w:tc>
          <w:tcPr>
            <w:tcW w:w="824" w:type="dxa"/>
            <w:tcBorders>
              <w:left w:val="single" w:sz="4" w:space="0" w:color="auto"/>
              <w:right w:val="single" w:sz="4" w:space="0" w:color="auto"/>
            </w:tcBorders>
          </w:tcPr>
          <w:p w14:paraId="6C8B5259" w14:textId="77777777" w:rsidR="0066689A" w:rsidRPr="00A635B4" w:rsidRDefault="0066689A" w:rsidP="0066689A">
            <w:pPr>
              <w:pStyle w:val="af0"/>
              <w:numPr>
                <w:ilvl w:val="0"/>
                <w:numId w:val="3"/>
              </w:numPr>
              <w:spacing w:line="180" w:lineRule="exact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8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E31BF7" w14:textId="77777777" w:rsidR="0066689A" w:rsidRPr="00A635B4" w:rsidRDefault="0066689A" w:rsidP="0066689A"/>
        </w:tc>
      </w:tr>
      <w:tr w:rsidR="0066689A" w:rsidRPr="00A635B4" w14:paraId="08BD26DE" w14:textId="77777777" w:rsidTr="00DF0F5D">
        <w:trPr>
          <w:trHeight w:val="53"/>
        </w:trPr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2676D" w14:textId="77777777" w:rsidR="0066689A" w:rsidRPr="00A635B4" w:rsidRDefault="0066689A" w:rsidP="0066689A">
            <w:pPr>
              <w:pStyle w:val="af0"/>
              <w:numPr>
                <w:ilvl w:val="0"/>
                <w:numId w:val="1"/>
              </w:numPr>
              <w:spacing w:line="180" w:lineRule="exact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6992A" w14:textId="23BEE801" w:rsidR="0066689A" w:rsidRDefault="0066689A" w:rsidP="0066689A">
            <w:pPr>
              <w:spacing w:line="180" w:lineRule="exact"/>
              <w:jc w:val="center"/>
              <w:rPr>
                <w:b/>
                <w:sz w:val="16"/>
                <w:szCs w:val="16"/>
              </w:rPr>
            </w:pPr>
            <w:r w:rsidRPr="001C7924">
              <w:rPr>
                <w:b/>
                <w:sz w:val="16"/>
                <w:szCs w:val="16"/>
              </w:rPr>
              <w:t xml:space="preserve">удаление </w:t>
            </w:r>
            <w:r>
              <w:rPr>
                <w:b/>
                <w:sz w:val="16"/>
                <w:szCs w:val="16"/>
              </w:rPr>
              <w:t>45</w:t>
            </w:r>
            <w:r w:rsidRPr="001C7924">
              <w:rPr>
                <w:b/>
                <w:sz w:val="16"/>
                <w:szCs w:val="16"/>
              </w:rPr>
              <w:t>м, тротуар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7EAE8E" w14:textId="77777777" w:rsidR="0066689A" w:rsidRPr="00A635B4" w:rsidRDefault="0066689A" w:rsidP="0066689A">
            <w:pPr>
              <w:pStyle w:val="af0"/>
              <w:numPr>
                <w:ilvl w:val="0"/>
                <w:numId w:val="2"/>
              </w:numPr>
              <w:spacing w:line="180" w:lineRule="exact"/>
              <w:jc w:val="center"/>
              <w:rPr>
                <w:sz w:val="16"/>
                <w:szCs w:val="16"/>
              </w:rPr>
            </w:pPr>
          </w:p>
        </w:tc>
        <w:tc>
          <w:tcPr>
            <w:tcW w:w="824" w:type="dxa"/>
            <w:tcBorders>
              <w:left w:val="single" w:sz="4" w:space="0" w:color="auto"/>
              <w:right w:val="single" w:sz="4" w:space="0" w:color="auto"/>
            </w:tcBorders>
          </w:tcPr>
          <w:p w14:paraId="52FB76AB" w14:textId="77777777" w:rsidR="0066689A" w:rsidRPr="00A635B4" w:rsidRDefault="0066689A" w:rsidP="0066689A">
            <w:pPr>
              <w:pStyle w:val="af0"/>
              <w:numPr>
                <w:ilvl w:val="0"/>
                <w:numId w:val="3"/>
              </w:numPr>
              <w:spacing w:line="180" w:lineRule="exact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8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4046C58" w14:textId="77777777" w:rsidR="0066689A" w:rsidRPr="00A635B4" w:rsidRDefault="0066689A" w:rsidP="0066689A"/>
        </w:tc>
      </w:tr>
      <w:tr w:rsidR="0066689A" w:rsidRPr="00A635B4" w14:paraId="643B0126" w14:textId="77777777" w:rsidTr="00DF0F5D">
        <w:trPr>
          <w:trHeight w:val="53"/>
        </w:trPr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32B11" w14:textId="77777777" w:rsidR="0066689A" w:rsidRPr="00A635B4" w:rsidRDefault="0066689A" w:rsidP="0066689A">
            <w:pPr>
              <w:pStyle w:val="af0"/>
              <w:numPr>
                <w:ilvl w:val="0"/>
                <w:numId w:val="1"/>
              </w:numPr>
              <w:spacing w:line="180" w:lineRule="exact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82B73" w14:textId="73846C64" w:rsidR="0066689A" w:rsidRDefault="0066689A" w:rsidP="0066689A">
            <w:pPr>
              <w:spacing w:line="180" w:lineRule="exact"/>
              <w:jc w:val="center"/>
              <w:rPr>
                <w:b/>
                <w:sz w:val="16"/>
                <w:szCs w:val="16"/>
              </w:rPr>
            </w:pPr>
            <w:r w:rsidRPr="001C7924">
              <w:rPr>
                <w:b/>
                <w:sz w:val="16"/>
                <w:szCs w:val="16"/>
              </w:rPr>
              <w:t xml:space="preserve">удаление </w:t>
            </w:r>
            <w:r>
              <w:rPr>
                <w:b/>
                <w:sz w:val="16"/>
                <w:szCs w:val="16"/>
              </w:rPr>
              <w:t>6</w:t>
            </w:r>
            <w:r w:rsidRPr="001C7924">
              <w:rPr>
                <w:b/>
                <w:sz w:val="16"/>
                <w:szCs w:val="16"/>
              </w:rPr>
              <w:t>0м, тротуар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B7D9C8" w14:textId="77777777" w:rsidR="0066689A" w:rsidRPr="00A635B4" w:rsidRDefault="0066689A" w:rsidP="0066689A">
            <w:pPr>
              <w:pStyle w:val="af0"/>
              <w:numPr>
                <w:ilvl w:val="0"/>
                <w:numId w:val="2"/>
              </w:numPr>
              <w:spacing w:line="180" w:lineRule="exact"/>
              <w:jc w:val="center"/>
              <w:rPr>
                <w:sz w:val="16"/>
                <w:szCs w:val="16"/>
              </w:rPr>
            </w:pPr>
          </w:p>
        </w:tc>
        <w:tc>
          <w:tcPr>
            <w:tcW w:w="824" w:type="dxa"/>
            <w:tcBorders>
              <w:left w:val="single" w:sz="4" w:space="0" w:color="auto"/>
              <w:right w:val="single" w:sz="4" w:space="0" w:color="auto"/>
            </w:tcBorders>
          </w:tcPr>
          <w:p w14:paraId="2D2AA300" w14:textId="77777777" w:rsidR="0066689A" w:rsidRPr="00A635B4" w:rsidRDefault="0066689A" w:rsidP="0066689A">
            <w:pPr>
              <w:pStyle w:val="af0"/>
              <w:numPr>
                <w:ilvl w:val="0"/>
                <w:numId w:val="3"/>
              </w:numPr>
              <w:spacing w:line="180" w:lineRule="exact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8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7BC0C91" w14:textId="77777777" w:rsidR="0066689A" w:rsidRPr="00A635B4" w:rsidRDefault="0066689A" w:rsidP="0066689A"/>
        </w:tc>
      </w:tr>
      <w:tr w:rsidR="0066689A" w:rsidRPr="00A635B4" w14:paraId="08871B82" w14:textId="77777777" w:rsidTr="00DF0F5D">
        <w:trPr>
          <w:trHeight w:val="53"/>
        </w:trPr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242F9" w14:textId="77777777" w:rsidR="0066689A" w:rsidRPr="00A635B4" w:rsidRDefault="0066689A" w:rsidP="0066689A">
            <w:pPr>
              <w:pStyle w:val="af0"/>
              <w:numPr>
                <w:ilvl w:val="0"/>
                <w:numId w:val="1"/>
              </w:numPr>
              <w:spacing w:line="180" w:lineRule="exact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02784" w14:textId="66208820" w:rsidR="0066689A" w:rsidRDefault="0066689A" w:rsidP="0066689A">
            <w:pPr>
              <w:spacing w:line="180" w:lineRule="exact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удаление 75м, рядом с жилым домом по ул.</w:t>
            </w:r>
            <w:r>
              <w:t xml:space="preserve"> </w:t>
            </w:r>
            <w:r w:rsidRPr="0066689A">
              <w:rPr>
                <w:b/>
                <w:sz w:val="16"/>
                <w:szCs w:val="16"/>
              </w:rPr>
              <w:t>Горская</w:t>
            </w:r>
            <w:r>
              <w:rPr>
                <w:b/>
                <w:sz w:val="16"/>
                <w:szCs w:val="16"/>
              </w:rPr>
              <w:t>, 55А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E8E3B8" w14:textId="77777777" w:rsidR="0066689A" w:rsidRPr="00A635B4" w:rsidRDefault="0066689A" w:rsidP="0066689A">
            <w:pPr>
              <w:pStyle w:val="af0"/>
              <w:numPr>
                <w:ilvl w:val="0"/>
                <w:numId w:val="2"/>
              </w:numPr>
              <w:spacing w:line="180" w:lineRule="exact"/>
              <w:jc w:val="center"/>
              <w:rPr>
                <w:sz w:val="16"/>
                <w:szCs w:val="16"/>
              </w:rPr>
            </w:pPr>
          </w:p>
        </w:tc>
        <w:tc>
          <w:tcPr>
            <w:tcW w:w="824" w:type="dxa"/>
            <w:tcBorders>
              <w:left w:val="single" w:sz="4" w:space="0" w:color="auto"/>
              <w:right w:val="single" w:sz="4" w:space="0" w:color="auto"/>
            </w:tcBorders>
          </w:tcPr>
          <w:p w14:paraId="2874F1EC" w14:textId="77777777" w:rsidR="0066689A" w:rsidRPr="00A635B4" w:rsidRDefault="0066689A" w:rsidP="0066689A">
            <w:pPr>
              <w:pStyle w:val="af0"/>
              <w:numPr>
                <w:ilvl w:val="0"/>
                <w:numId w:val="3"/>
              </w:numPr>
              <w:spacing w:line="180" w:lineRule="exact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8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971A9AD" w14:textId="77777777" w:rsidR="0066689A" w:rsidRPr="00A635B4" w:rsidRDefault="0066689A" w:rsidP="0066689A"/>
        </w:tc>
      </w:tr>
      <w:tr w:rsidR="0066689A" w:rsidRPr="00A635B4" w14:paraId="7B1FA120" w14:textId="77777777" w:rsidTr="00DF0F5D">
        <w:trPr>
          <w:trHeight w:val="53"/>
        </w:trPr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7E0EC" w14:textId="77777777" w:rsidR="0066689A" w:rsidRPr="00A635B4" w:rsidRDefault="0066689A" w:rsidP="0066689A">
            <w:pPr>
              <w:pStyle w:val="af0"/>
              <w:numPr>
                <w:ilvl w:val="0"/>
                <w:numId w:val="1"/>
              </w:numPr>
              <w:spacing w:line="180" w:lineRule="exact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304DD" w14:textId="77777777" w:rsidR="0066689A" w:rsidRDefault="0066689A" w:rsidP="0066689A">
            <w:pPr>
              <w:spacing w:line="180" w:lineRule="exact"/>
              <w:jc w:val="center"/>
              <w:rPr>
                <w:b/>
                <w:sz w:val="16"/>
                <w:szCs w:val="16"/>
              </w:rPr>
            </w:pPr>
            <w:r w:rsidRPr="00A635B4">
              <w:rPr>
                <w:b/>
                <w:sz w:val="16"/>
                <w:szCs w:val="16"/>
              </w:rPr>
              <w:t>в зоне действия диаграммы направленности антенн,</w:t>
            </w:r>
            <w:r>
              <w:rPr>
                <w:b/>
                <w:sz w:val="16"/>
                <w:szCs w:val="16"/>
              </w:rPr>
              <w:t xml:space="preserve"> жилой дом по ул.</w:t>
            </w:r>
            <w:r>
              <w:t xml:space="preserve"> </w:t>
            </w:r>
            <w:r w:rsidRPr="0066689A">
              <w:rPr>
                <w:b/>
                <w:sz w:val="16"/>
                <w:szCs w:val="16"/>
              </w:rPr>
              <w:t>Горская</w:t>
            </w:r>
            <w:r>
              <w:rPr>
                <w:b/>
                <w:sz w:val="16"/>
                <w:szCs w:val="16"/>
              </w:rPr>
              <w:t xml:space="preserve">, 55А, </w:t>
            </w:r>
          </w:p>
          <w:p w14:paraId="1D9CA510" w14:textId="7D0DC607" w:rsidR="0066689A" w:rsidRDefault="0066689A" w:rsidP="0066689A">
            <w:pPr>
              <w:spacing w:line="180" w:lineRule="exact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1под., между 4 и 5эт., </w:t>
            </w:r>
            <w:proofErr w:type="spellStart"/>
            <w:r>
              <w:rPr>
                <w:b/>
                <w:sz w:val="16"/>
                <w:szCs w:val="16"/>
              </w:rPr>
              <w:t>лестн</w:t>
            </w:r>
            <w:proofErr w:type="spellEnd"/>
            <w:r>
              <w:rPr>
                <w:b/>
                <w:sz w:val="16"/>
                <w:szCs w:val="16"/>
              </w:rPr>
              <w:t>. площадка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751CCC" w14:textId="77777777" w:rsidR="0066689A" w:rsidRPr="00A635B4" w:rsidRDefault="0066689A" w:rsidP="0066689A">
            <w:pPr>
              <w:pStyle w:val="af0"/>
              <w:numPr>
                <w:ilvl w:val="0"/>
                <w:numId w:val="2"/>
              </w:numPr>
              <w:spacing w:line="180" w:lineRule="exact"/>
              <w:jc w:val="center"/>
              <w:rPr>
                <w:sz w:val="16"/>
                <w:szCs w:val="16"/>
              </w:rPr>
            </w:pPr>
          </w:p>
        </w:tc>
        <w:tc>
          <w:tcPr>
            <w:tcW w:w="824" w:type="dxa"/>
            <w:tcBorders>
              <w:left w:val="single" w:sz="4" w:space="0" w:color="auto"/>
              <w:right w:val="single" w:sz="4" w:space="0" w:color="auto"/>
            </w:tcBorders>
          </w:tcPr>
          <w:p w14:paraId="30DE8A9D" w14:textId="77777777" w:rsidR="0066689A" w:rsidRPr="00A635B4" w:rsidRDefault="0066689A" w:rsidP="0066689A">
            <w:pPr>
              <w:pStyle w:val="af0"/>
              <w:numPr>
                <w:ilvl w:val="0"/>
                <w:numId w:val="3"/>
              </w:numPr>
              <w:spacing w:line="180" w:lineRule="exact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8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786DF8" w14:textId="77777777" w:rsidR="0066689A" w:rsidRPr="00A635B4" w:rsidRDefault="0066689A" w:rsidP="0066689A"/>
        </w:tc>
      </w:tr>
      <w:tr w:rsidR="0066689A" w:rsidRPr="00A635B4" w14:paraId="35D5FF7F" w14:textId="77777777" w:rsidTr="00DF0F5D">
        <w:trPr>
          <w:trHeight w:val="53"/>
        </w:trPr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81727" w14:textId="77777777" w:rsidR="0066689A" w:rsidRPr="00A635B4" w:rsidRDefault="0066689A" w:rsidP="0066689A">
            <w:pPr>
              <w:pStyle w:val="af0"/>
              <w:numPr>
                <w:ilvl w:val="0"/>
                <w:numId w:val="1"/>
              </w:numPr>
              <w:spacing w:line="180" w:lineRule="exact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010DA" w14:textId="653BCBB6" w:rsidR="0066689A" w:rsidRDefault="0066689A" w:rsidP="0066689A">
            <w:pPr>
              <w:ind w:left="142"/>
              <w:jc w:val="center"/>
              <w:rPr>
                <w:b/>
                <w:sz w:val="16"/>
                <w:szCs w:val="16"/>
              </w:rPr>
            </w:pPr>
            <w:r w:rsidRPr="00834AB9">
              <w:rPr>
                <w:b/>
                <w:sz w:val="16"/>
                <w:szCs w:val="16"/>
              </w:rPr>
              <w:t>Трасса №</w:t>
            </w:r>
            <w:r>
              <w:rPr>
                <w:b/>
                <w:sz w:val="16"/>
                <w:szCs w:val="16"/>
              </w:rPr>
              <w:t>6</w:t>
            </w:r>
            <w:r w:rsidRPr="00834AB9">
              <w:rPr>
                <w:b/>
                <w:sz w:val="16"/>
                <w:szCs w:val="16"/>
              </w:rPr>
              <w:t>, в направлении азимут</w:t>
            </w:r>
            <w:r>
              <w:rPr>
                <w:b/>
                <w:sz w:val="16"/>
                <w:szCs w:val="16"/>
              </w:rPr>
              <w:t>а</w:t>
            </w:r>
            <w:r w:rsidRPr="00834AB9">
              <w:rPr>
                <w:b/>
                <w:sz w:val="16"/>
                <w:szCs w:val="16"/>
              </w:rPr>
              <w:t xml:space="preserve"> излучения антенн</w:t>
            </w:r>
            <w:r>
              <w:rPr>
                <w:b/>
                <w:sz w:val="16"/>
                <w:szCs w:val="16"/>
              </w:rPr>
              <w:t>ы</w:t>
            </w:r>
            <w:r w:rsidRPr="00834AB9"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М3</w:t>
            </w:r>
            <w:r w:rsidRPr="00834AB9">
              <w:rPr>
                <w:b/>
                <w:sz w:val="16"/>
                <w:szCs w:val="16"/>
              </w:rPr>
              <w:t>=</w:t>
            </w:r>
            <w:r>
              <w:rPr>
                <w:b/>
                <w:sz w:val="16"/>
                <w:szCs w:val="16"/>
              </w:rPr>
              <w:t>350</w:t>
            </w:r>
            <w:r w:rsidRPr="00834AB9">
              <w:rPr>
                <w:b/>
                <w:sz w:val="16"/>
                <w:szCs w:val="16"/>
              </w:rPr>
              <w:t>°</w:t>
            </w:r>
            <w:r>
              <w:rPr>
                <w:b/>
                <w:sz w:val="16"/>
                <w:szCs w:val="16"/>
              </w:rPr>
              <w:t xml:space="preserve"> </w:t>
            </w:r>
            <w:r w:rsidRPr="00834AB9">
              <w:rPr>
                <w:b/>
                <w:sz w:val="16"/>
                <w:szCs w:val="16"/>
              </w:rPr>
              <w:t>ПАО «</w:t>
            </w:r>
            <w:r>
              <w:rPr>
                <w:b/>
                <w:sz w:val="16"/>
                <w:szCs w:val="16"/>
              </w:rPr>
              <w:t>МТС</w:t>
            </w:r>
            <w:r w:rsidRPr="00834AB9">
              <w:rPr>
                <w:b/>
                <w:sz w:val="16"/>
                <w:szCs w:val="16"/>
              </w:rPr>
              <w:t>»</w:t>
            </w:r>
            <w:r>
              <w:rPr>
                <w:b/>
                <w:sz w:val="16"/>
                <w:szCs w:val="16"/>
              </w:rPr>
              <w:t xml:space="preserve">, </w:t>
            </w:r>
          </w:p>
          <w:p w14:paraId="476D244F" w14:textId="13637138" w:rsidR="0066689A" w:rsidRDefault="0066689A" w:rsidP="0066689A">
            <w:pPr>
              <w:spacing w:line="180" w:lineRule="exact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V</w:t>
            </w:r>
            <w:r>
              <w:rPr>
                <w:b/>
                <w:sz w:val="16"/>
                <w:szCs w:val="16"/>
              </w:rPr>
              <w:t>3</w:t>
            </w:r>
            <w:r w:rsidRPr="00834AB9">
              <w:rPr>
                <w:b/>
                <w:sz w:val="16"/>
                <w:szCs w:val="16"/>
              </w:rPr>
              <w:t>=</w:t>
            </w:r>
            <w:r>
              <w:rPr>
                <w:b/>
                <w:sz w:val="16"/>
                <w:szCs w:val="16"/>
              </w:rPr>
              <w:t>30</w:t>
            </w:r>
            <w:r w:rsidRPr="00E5277B">
              <w:rPr>
                <w:b/>
                <w:sz w:val="16"/>
                <w:szCs w:val="16"/>
              </w:rPr>
              <w:t>0</w:t>
            </w:r>
            <w:r w:rsidRPr="00834AB9">
              <w:rPr>
                <w:b/>
                <w:sz w:val="16"/>
                <w:szCs w:val="16"/>
              </w:rPr>
              <w:t>°</w:t>
            </w:r>
            <w:r w:rsidRPr="00E5277B">
              <w:rPr>
                <w:b/>
                <w:sz w:val="16"/>
                <w:szCs w:val="16"/>
              </w:rPr>
              <w:t xml:space="preserve"> </w:t>
            </w:r>
            <w:r w:rsidRPr="00834AB9">
              <w:rPr>
                <w:b/>
                <w:sz w:val="16"/>
                <w:szCs w:val="16"/>
              </w:rPr>
              <w:t>ПАО «</w:t>
            </w:r>
            <w:r>
              <w:rPr>
                <w:b/>
                <w:sz w:val="16"/>
                <w:szCs w:val="16"/>
              </w:rPr>
              <w:t>ВымпелКом</w:t>
            </w:r>
            <w:r w:rsidRPr="00834AB9">
              <w:rPr>
                <w:b/>
                <w:sz w:val="16"/>
                <w:szCs w:val="16"/>
              </w:rPr>
              <w:t>»</w:t>
            </w:r>
            <w:r>
              <w:rPr>
                <w:b/>
                <w:sz w:val="16"/>
                <w:szCs w:val="16"/>
              </w:rPr>
              <w:t>,</w:t>
            </w:r>
            <w:r w:rsidRPr="00E5277B"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  <w:lang w:val="en-US"/>
              </w:rPr>
              <w:t>R</w:t>
            </w:r>
            <w:r>
              <w:rPr>
                <w:b/>
                <w:sz w:val="16"/>
                <w:szCs w:val="16"/>
              </w:rPr>
              <w:t>3</w:t>
            </w:r>
            <w:r w:rsidRPr="00834AB9">
              <w:rPr>
                <w:b/>
                <w:sz w:val="16"/>
                <w:szCs w:val="16"/>
              </w:rPr>
              <w:t>=</w:t>
            </w:r>
            <w:r>
              <w:rPr>
                <w:b/>
                <w:sz w:val="16"/>
                <w:szCs w:val="16"/>
              </w:rPr>
              <w:t>310</w:t>
            </w:r>
            <w:r w:rsidRPr="00834AB9">
              <w:rPr>
                <w:b/>
                <w:sz w:val="16"/>
                <w:szCs w:val="16"/>
              </w:rPr>
              <w:t>°</w:t>
            </w:r>
            <w:r>
              <w:rPr>
                <w:b/>
                <w:sz w:val="16"/>
                <w:szCs w:val="16"/>
              </w:rPr>
              <w:t xml:space="preserve"> </w:t>
            </w:r>
            <w:r w:rsidRPr="00834AB9">
              <w:rPr>
                <w:b/>
                <w:sz w:val="16"/>
                <w:szCs w:val="16"/>
              </w:rPr>
              <w:t>ПАО «</w:t>
            </w:r>
            <w:r>
              <w:rPr>
                <w:b/>
                <w:sz w:val="16"/>
                <w:szCs w:val="16"/>
              </w:rPr>
              <w:t>МегаФон</w:t>
            </w:r>
            <w:r w:rsidRPr="00834AB9">
              <w:rPr>
                <w:b/>
                <w:sz w:val="16"/>
                <w:szCs w:val="16"/>
              </w:rPr>
              <w:t>»</w:t>
            </w:r>
            <w:r>
              <w:rPr>
                <w:b/>
                <w:sz w:val="16"/>
                <w:szCs w:val="16"/>
              </w:rPr>
              <w:t>, удаление 10м, тротуар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16CF54" w14:textId="77777777" w:rsidR="0066689A" w:rsidRPr="00A635B4" w:rsidRDefault="0066689A" w:rsidP="0066689A">
            <w:pPr>
              <w:pStyle w:val="af0"/>
              <w:numPr>
                <w:ilvl w:val="0"/>
                <w:numId w:val="2"/>
              </w:numPr>
              <w:spacing w:line="180" w:lineRule="exact"/>
              <w:jc w:val="center"/>
              <w:rPr>
                <w:sz w:val="16"/>
                <w:szCs w:val="16"/>
              </w:rPr>
            </w:pPr>
          </w:p>
        </w:tc>
        <w:tc>
          <w:tcPr>
            <w:tcW w:w="824" w:type="dxa"/>
            <w:tcBorders>
              <w:left w:val="single" w:sz="4" w:space="0" w:color="auto"/>
              <w:right w:val="single" w:sz="4" w:space="0" w:color="auto"/>
            </w:tcBorders>
          </w:tcPr>
          <w:p w14:paraId="231CA12F" w14:textId="77777777" w:rsidR="0066689A" w:rsidRPr="00A635B4" w:rsidRDefault="0066689A" w:rsidP="0066689A">
            <w:pPr>
              <w:pStyle w:val="af0"/>
              <w:numPr>
                <w:ilvl w:val="0"/>
                <w:numId w:val="3"/>
              </w:numPr>
              <w:spacing w:line="180" w:lineRule="exact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8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C604F7C" w14:textId="77777777" w:rsidR="0066689A" w:rsidRPr="00A635B4" w:rsidRDefault="0066689A" w:rsidP="0066689A"/>
        </w:tc>
      </w:tr>
      <w:tr w:rsidR="0066689A" w:rsidRPr="00A635B4" w14:paraId="1C048FC4" w14:textId="77777777" w:rsidTr="00DF0F5D">
        <w:trPr>
          <w:trHeight w:val="53"/>
        </w:trPr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8C12D" w14:textId="77777777" w:rsidR="0066689A" w:rsidRPr="00A635B4" w:rsidRDefault="0066689A" w:rsidP="0066689A">
            <w:pPr>
              <w:pStyle w:val="af0"/>
              <w:numPr>
                <w:ilvl w:val="0"/>
                <w:numId w:val="1"/>
              </w:numPr>
              <w:spacing w:line="180" w:lineRule="exact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7C1ED" w14:textId="1884C87D" w:rsidR="0066689A" w:rsidRDefault="0066689A" w:rsidP="0066689A">
            <w:pPr>
              <w:spacing w:line="180" w:lineRule="exact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удаление 20м, тротуар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976E20" w14:textId="77777777" w:rsidR="0066689A" w:rsidRPr="00A635B4" w:rsidRDefault="0066689A" w:rsidP="0066689A">
            <w:pPr>
              <w:pStyle w:val="af0"/>
              <w:numPr>
                <w:ilvl w:val="0"/>
                <w:numId w:val="2"/>
              </w:numPr>
              <w:spacing w:line="180" w:lineRule="exact"/>
              <w:jc w:val="center"/>
              <w:rPr>
                <w:sz w:val="16"/>
                <w:szCs w:val="16"/>
              </w:rPr>
            </w:pPr>
          </w:p>
        </w:tc>
        <w:tc>
          <w:tcPr>
            <w:tcW w:w="824" w:type="dxa"/>
            <w:tcBorders>
              <w:left w:val="single" w:sz="4" w:space="0" w:color="auto"/>
              <w:right w:val="single" w:sz="4" w:space="0" w:color="auto"/>
            </w:tcBorders>
          </w:tcPr>
          <w:p w14:paraId="7F6890F8" w14:textId="77777777" w:rsidR="0066689A" w:rsidRPr="00A635B4" w:rsidRDefault="0066689A" w:rsidP="0066689A">
            <w:pPr>
              <w:pStyle w:val="af0"/>
              <w:numPr>
                <w:ilvl w:val="0"/>
                <w:numId w:val="3"/>
              </w:numPr>
              <w:spacing w:line="180" w:lineRule="exact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8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98E8801" w14:textId="77777777" w:rsidR="0066689A" w:rsidRPr="00A635B4" w:rsidRDefault="0066689A" w:rsidP="0066689A"/>
        </w:tc>
      </w:tr>
      <w:tr w:rsidR="0066689A" w:rsidRPr="00A635B4" w14:paraId="228FF5C7" w14:textId="77777777" w:rsidTr="00DF0F5D">
        <w:trPr>
          <w:trHeight w:val="53"/>
        </w:trPr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417FB" w14:textId="77777777" w:rsidR="0066689A" w:rsidRPr="00A635B4" w:rsidRDefault="0066689A" w:rsidP="0066689A">
            <w:pPr>
              <w:pStyle w:val="af0"/>
              <w:numPr>
                <w:ilvl w:val="0"/>
                <w:numId w:val="1"/>
              </w:numPr>
              <w:spacing w:line="180" w:lineRule="exact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8C030" w14:textId="0215812D" w:rsidR="0066689A" w:rsidRDefault="0066689A" w:rsidP="0066689A">
            <w:pPr>
              <w:spacing w:line="180" w:lineRule="exact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удаление 35м, тротуар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D1E0A1" w14:textId="77777777" w:rsidR="0066689A" w:rsidRPr="00A635B4" w:rsidRDefault="0066689A" w:rsidP="0066689A">
            <w:pPr>
              <w:pStyle w:val="af0"/>
              <w:numPr>
                <w:ilvl w:val="0"/>
                <w:numId w:val="2"/>
              </w:numPr>
              <w:spacing w:line="180" w:lineRule="exact"/>
              <w:jc w:val="center"/>
              <w:rPr>
                <w:sz w:val="16"/>
                <w:szCs w:val="16"/>
              </w:rPr>
            </w:pPr>
          </w:p>
        </w:tc>
        <w:tc>
          <w:tcPr>
            <w:tcW w:w="824" w:type="dxa"/>
            <w:tcBorders>
              <w:left w:val="single" w:sz="4" w:space="0" w:color="auto"/>
              <w:right w:val="single" w:sz="4" w:space="0" w:color="auto"/>
            </w:tcBorders>
          </w:tcPr>
          <w:p w14:paraId="34A36F9C" w14:textId="77777777" w:rsidR="0066689A" w:rsidRPr="00A635B4" w:rsidRDefault="0066689A" w:rsidP="0066689A">
            <w:pPr>
              <w:pStyle w:val="af0"/>
              <w:numPr>
                <w:ilvl w:val="0"/>
                <w:numId w:val="3"/>
              </w:numPr>
              <w:spacing w:line="180" w:lineRule="exact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8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CFD7575" w14:textId="77777777" w:rsidR="0066689A" w:rsidRPr="00A635B4" w:rsidRDefault="0066689A" w:rsidP="0066689A"/>
        </w:tc>
      </w:tr>
      <w:tr w:rsidR="0066689A" w:rsidRPr="00A635B4" w14:paraId="4B00EB27" w14:textId="77777777" w:rsidTr="00DF0F5D">
        <w:trPr>
          <w:trHeight w:val="53"/>
        </w:trPr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32A1A" w14:textId="77777777" w:rsidR="0066689A" w:rsidRPr="00A635B4" w:rsidRDefault="0066689A" w:rsidP="0066689A">
            <w:pPr>
              <w:pStyle w:val="af0"/>
              <w:numPr>
                <w:ilvl w:val="0"/>
                <w:numId w:val="1"/>
              </w:numPr>
              <w:spacing w:line="180" w:lineRule="exact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30315" w14:textId="11C7E246" w:rsidR="0066689A" w:rsidRDefault="0066689A" w:rsidP="0066689A">
            <w:pPr>
              <w:spacing w:line="180" w:lineRule="exact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удаление 50м, у входа в частный дом по ул.</w:t>
            </w:r>
            <w:r>
              <w:t xml:space="preserve"> </w:t>
            </w:r>
            <w:r w:rsidRPr="0066689A">
              <w:rPr>
                <w:b/>
                <w:sz w:val="16"/>
                <w:szCs w:val="16"/>
              </w:rPr>
              <w:t>Красного Октября, 60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9A1C16" w14:textId="77777777" w:rsidR="0066689A" w:rsidRPr="00A635B4" w:rsidRDefault="0066689A" w:rsidP="0066689A">
            <w:pPr>
              <w:pStyle w:val="af0"/>
              <w:numPr>
                <w:ilvl w:val="0"/>
                <w:numId w:val="2"/>
              </w:numPr>
              <w:spacing w:line="180" w:lineRule="exact"/>
              <w:jc w:val="center"/>
              <w:rPr>
                <w:sz w:val="16"/>
                <w:szCs w:val="16"/>
              </w:rPr>
            </w:pPr>
          </w:p>
        </w:tc>
        <w:tc>
          <w:tcPr>
            <w:tcW w:w="824" w:type="dxa"/>
            <w:tcBorders>
              <w:left w:val="single" w:sz="4" w:space="0" w:color="auto"/>
              <w:right w:val="single" w:sz="4" w:space="0" w:color="auto"/>
            </w:tcBorders>
          </w:tcPr>
          <w:p w14:paraId="07346192" w14:textId="77777777" w:rsidR="0066689A" w:rsidRPr="00A635B4" w:rsidRDefault="0066689A" w:rsidP="0066689A">
            <w:pPr>
              <w:pStyle w:val="af0"/>
              <w:numPr>
                <w:ilvl w:val="0"/>
                <w:numId w:val="3"/>
              </w:numPr>
              <w:spacing w:line="180" w:lineRule="exact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8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F8FCEE4" w14:textId="77777777" w:rsidR="0066689A" w:rsidRPr="00A635B4" w:rsidRDefault="0066689A" w:rsidP="0066689A"/>
        </w:tc>
      </w:tr>
      <w:tr w:rsidR="0066689A" w:rsidRPr="00A635B4" w14:paraId="4C693835" w14:textId="77777777" w:rsidTr="00DF0F5D">
        <w:trPr>
          <w:trHeight w:val="53"/>
        </w:trPr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352F9" w14:textId="77777777" w:rsidR="0066689A" w:rsidRPr="00A635B4" w:rsidRDefault="0066689A" w:rsidP="0066689A">
            <w:pPr>
              <w:pStyle w:val="af0"/>
              <w:numPr>
                <w:ilvl w:val="0"/>
                <w:numId w:val="1"/>
              </w:numPr>
              <w:spacing w:line="180" w:lineRule="exact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30261" w14:textId="2C2D7CB4" w:rsidR="0066689A" w:rsidRDefault="0066689A" w:rsidP="0066689A">
            <w:pPr>
              <w:spacing w:line="180" w:lineRule="exact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удаление 60м, тротуар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EF410C" w14:textId="77777777" w:rsidR="0066689A" w:rsidRPr="00A635B4" w:rsidRDefault="0066689A" w:rsidP="0066689A">
            <w:pPr>
              <w:pStyle w:val="af0"/>
              <w:numPr>
                <w:ilvl w:val="0"/>
                <w:numId w:val="2"/>
              </w:numPr>
              <w:spacing w:line="180" w:lineRule="exact"/>
              <w:jc w:val="center"/>
              <w:rPr>
                <w:sz w:val="16"/>
                <w:szCs w:val="16"/>
              </w:rPr>
            </w:pPr>
          </w:p>
        </w:tc>
        <w:tc>
          <w:tcPr>
            <w:tcW w:w="824" w:type="dxa"/>
            <w:tcBorders>
              <w:left w:val="single" w:sz="4" w:space="0" w:color="auto"/>
              <w:right w:val="single" w:sz="4" w:space="0" w:color="auto"/>
            </w:tcBorders>
          </w:tcPr>
          <w:p w14:paraId="239F1BF0" w14:textId="77777777" w:rsidR="0066689A" w:rsidRPr="00A635B4" w:rsidRDefault="0066689A" w:rsidP="0066689A">
            <w:pPr>
              <w:pStyle w:val="af0"/>
              <w:numPr>
                <w:ilvl w:val="0"/>
                <w:numId w:val="3"/>
              </w:numPr>
              <w:spacing w:line="180" w:lineRule="exact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8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9FF90F8" w14:textId="77777777" w:rsidR="0066689A" w:rsidRPr="00A635B4" w:rsidRDefault="0066689A" w:rsidP="0066689A"/>
        </w:tc>
      </w:tr>
      <w:tr w:rsidR="0066689A" w:rsidRPr="00A635B4" w14:paraId="5C7042A6" w14:textId="77777777" w:rsidTr="00DF0F5D">
        <w:trPr>
          <w:trHeight w:val="53"/>
        </w:trPr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008E3" w14:textId="77777777" w:rsidR="0066689A" w:rsidRPr="00A635B4" w:rsidRDefault="0066689A" w:rsidP="0066689A">
            <w:pPr>
              <w:pStyle w:val="af0"/>
              <w:numPr>
                <w:ilvl w:val="0"/>
                <w:numId w:val="1"/>
              </w:numPr>
              <w:spacing w:line="180" w:lineRule="exact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19740" w14:textId="15420F4A" w:rsidR="0066689A" w:rsidRDefault="0066689A" w:rsidP="0066689A">
            <w:pPr>
              <w:spacing w:line="180" w:lineRule="exact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удаление 75м, рядом с жилым домом по ул.</w:t>
            </w:r>
            <w:r>
              <w:t xml:space="preserve"> </w:t>
            </w:r>
            <w:r w:rsidR="006E54BF" w:rsidRPr="006E54BF">
              <w:rPr>
                <w:b/>
                <w:sz w:val="16"/>
                <w:szCs w:val="16"/>
              </w:rPr>
              <w:t>Красного Октября, 57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04413A" w14:textId="77777777" w:rsidR="0066689A" w:rsidRPr="00A635B4" w:rsidRDefault="0066689A" w:rsidP="0066689A">
            <w:pPr>
              <w:pStyle w:val="af0"/>
              <w:numPr>
                <w:ilvl w:val="0"/>
                <w:numId w:val="2"/>
              </w:numPr>
              <w:spacing w:line="180" w:lineRule="exact"/>
              <w:jc w:val="center"/>
              <w:rPr>
                <w:sz w:val="16"/>
                <w:szCs w:val="16"/>
              </w:rPr>
            </w:pPr>
          </w:p>
        </w:tc>
        <w:tc>
          <w:tcPr>
            <w:tcW w:w="824" w:type="dxa"/>
            <w:tcBorders>
              <w:left w:val="single" w:sz="4" w:space="0" w:color="auto"/>
              <w:right w:val="single" w:sz="4" w:space="0" w:color="auto"/>
            </w:tcBorders>
          </w:tcPr>
          <w:p w14:paraId="0C4712C8" w14:textId="77777777" w:rsidR="0066689A" w:rsidRPr="00A635B4" w:rsidRDefault="0066689A" w:rsidP="0066689A">
            <w:pPr>
              <w:pStyle w:val="af0"/>
              <w:numPr>
                <w:ilvl w:val="0"/>
                <w:numId w:val="3"/>
              </w:numPr>
              <w:spacing w:line="180" w:lineRule="exact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8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A84BCA" w14:textId="77777777" w:rsidR="0066689A" w:rsidRPr="00A635B4" w:rsidRDefault="0066689A" w:rsidP="0066689A"/>
        </w:tc>
      </w:tr>
      <w:tr w:rsidR="0066689A" w:rsidRPr="00A635B4" w14:paraId="1E48833E" w14:textId="77777777" w:rsidTr="00DF0F5D">
        <w:trPr>
          <w:trHeight w:val="53"/>
        </w:trPr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BAD97" w14:textId="77777777" w:rsidR="0066689A" w:rsidRPr="00A635B4" w:rsidRDefault="0066689A" w:rsidP="0066689A">
            <w:pPr>
              <w:pStyle w:val="af0"/>
              <w:numPr>
                <w:ilvl w:val="0"/>
                <w:numId w:val="1"/>
              </w:numPr>
              <w:spacing w:line="180" w:lineRule="exact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82B11" w14:textId="400747DF" w:rsidR="0066689A" w:rsidRDefault="0066689A" w:rsidP="0066689A">
            <w:pPr>
              <w:spacing w:line="180" w:lineRule="exact"/>
              <w:jc w:val="center"/>
              <w:rPr>
                <w:b/>
                <w:sz w:val="16"/>
                <w:szCs w:val="16"/>
              </w:rPr>
            </w:pPr>
            <w:r w:rsidRPr="00A635B4">
              <w:rPr>
                <w:b/>
                <w:sz w:val="16"/>
                <w:szCs w:val="16"/>
              </w:rPr>
              <w:t>в зоне действия диаграммы направленности антенн,</w:t>
            </w:r>
            <w:r>
              <w:rPr>
                <w:b/>
                <w:sz w:val="16"/>
                <w:szCs w:val="16"/>
              </w:rPr>
              <w:t xml:space="preserve"> жилой дом по ул.</w:t>
            </w:r>
            <w:r w:rsidR="006E54BF" w:rsidRPr="006E54BF">
              <w:rPr>
                <w:b/>
                <w:sz w:val="16"/>
                <w:szCs w:val="16"/>
              </w:rPr>
              <w:t xml:space="preserve"> Красного Октября, 57</w:t>
            </w:r>
            <w:r>
              <w:rPr>
                <w:b/>
                <w:sz w:val="16"/>
                <w:szCs w:val="16"/>
              </w:rPr>
              <w:t xml:space="preserve">, </w:t>
            </w:r>
          </w:p>
          <w:p w14:paraId="06DF7F28" w14:textId="55338448" w:rsidR="0066689A" w:rsidRDefault="0066689A" w:rsidP="0066689A">
            <w:pPr>
              <w:spacing w:line="180" w:lineRule="exact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1под., между </w:t>
            </w:r>
            <w:r w:rsidR="006E54BF">
              <w:rPr>
                <w:b/>
                <w:sz w:val="16"/>
                <w:szCs w:val="16"/>
              </w:rPr>
              <w:t>3</w:t>
            </w:r>
            <w:r>
              <w:rPr>
                <w:b/>
                <w:sz w:val="16"/>
                <w:szCs w:val="16"/>
              </w:rPr>
              <w:t xml:space="preserve"> и </w:t>
            </w:r>
            <w:r w:rsidR="006E54BF">
              <w:rPr>
                <w:b/>
                <w:sz w:val="16"/>
                <w:szCs w:val="16"/>
              </w:rPr>
              <w:t>4</w:t>
            </w:r>
            <w:r>
              <w:rPr>
                <w:b/>
                <w:sz w:val="16"/>
                <w:szCs w:val="16"/>
              </w:rPr>
              <w:t xml:space="preserve">эт., </w:t>
            </w:r>
            <w:proofErr w:type="spellStart"/>
            <w:r>
              <w:rPr>
                <w:b/>
                <w:sz w:val="16"/>
                <w:szCs w:val="16"/>
              </w:rPr>
              <w:t>лестн</w:t>
            </w:r>
            <w:proofErr w:type="spellEnd"/>
            <w:r>
              <w:rPr>
                <w:b/>
                <w:sz w:val="16"/>
                <w:szCs w:val="16"/>
              </w:rPr>
              <w:t>. площадка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1DDA67" w14:textId="77777777" w:rsidR="0066689A" w:rsidRPr="00A635B4" w:rsidRDefault="0066689A" w:rsidP="0066689A">
            <w:pPr>
              <w:pStyle w:val="af0"/>
              <w:numPr>
                <w:ilvl w:val="0"/>
                <w:numId w:val="2"/>
              </w:numPr>
              <w:spacing w:line="180" w:lineRule="exact"/>
              <w:jc w:val="center"/>
              <w:rPr>
                <w:sz w:val="16"/>
                <w:szCs w:val="16"/>
              </w:rPr>
            </w:pPr>
          </w:p>
        </w:tc>
        <w:tc>
          <w:tcPr>
            <w:tcW w:w="824" w:type="dxa"/>
            <w:tcBorders>
              <w:left w:val="single" w:sz="4" w:space="0" w:color="auto"/>
              <w:right w:val="single" w:sz="4" w:space="0" w:color="auto"/>
            </w:tcBorders>
          </w:tcPr>
          <w:p w14:paraId="5F507616" w14:textId="77777777" w:rsidR="0066689A" w:rsidRPr="00A635B4" w:rsidRDefault="0066689A" w:rsidP="0066689A">
            <w:pPr>
              <w:pStyle w:val="af0"/>
              <w:numPr>
                <w:ilvl w:val="0"/>
                <w:numId w:val="3"/>
              </w:numPr>
              <w:spacing w:line="180" w:lineRule="exact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8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CF0D93" w14:textId="77777777" w:rsidR="0066689A" w:rsidRPr="00A635B4" w:rsidRDefault="0066689A" w:rsidP="0066689A"/>
        </w:tc>
      </w:tr>
      <w:tr w:rsidR="006E54BF" w:rsidRPr="00A635B4" w14:paraId="50B20895" w14:textId="77777777" w:rsidTr="001D7BDD">
        <w:trPr>
          <w:trHeight w:val="102"/>
        </w:trPr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A9614" w14:textId="77777777" w:rsidR="006E54BF" w:rsidRPr="00A635B4" w:rsidRDefault="006E54BF" w:rsidP="006E54BF">
            <w:pPr>
              <w:pStyle w:val="af0"/>
              <w:numPr>
                <w:ilvl w:val="0"/>
                <w:numId w:val="1"/>
              </w:numPr>
              <w:spacing w:line="180" w:lineRule="exact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C81E4" w14:textId="6E5A372F" w:rsidR="006E54BF" w:rsidRDefault="006E54BF" w:rsidP="006E54BF">
            <w:pPr>
              <w:spacing w:line="180" w:lineRule="exact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удаление 80м, рядом с жилым домом по ул.</w:t>
            </w:r>
            <w:r>
              <w:t xml:space="preserve"> </w:t>
            </w:r>
            <w:r w:rsidRPr="006E54BF">
              <w:rPr>
                <w:b/>
                <w:sz w:val="16"/>
                <w:szCs w:val="16"/>
              </w:rPr>
              <w:t>Горская</w:t>
            </w:r>
            <w:r>
              <w:rPr>
                <w:b/>
                <w:sz w:val="16"/>
                <w:szCs w:val="16"/>
              </w:rPr>
              <w:t>, 44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DFCEC8" w14:textId="77777777" w:rsidR="006E54BF" w:rsidRPr="00A635B4" w:rsidRDefault="006E54BF" w:rsidP="006E54BF">
            <w:pPr>
              <w:pStyle w:val="af0"/>
              <w:numPr>
                <w:ilvl w:val="0"/>
                <w:numId w:val="2"/>
              </w:numPr>
              <w:spacing w:line="180" w:lineRule="exact"/>
              <w:jc w:val="center"/>
              <w:rPr>
                <w:sz w:val="16"/>
                <w:szCs w:val="16"/>
              </w:rPr>
            </w:pPr>
          </w:p>
        </w:tc>
        <w:tc>
          <w:tcPr>
            <w:tcW w:w="824" w:type="dxa"/>
            <w:tcBorders>
              <w:left w:val="single" w:sz="4" w:space="0" w:color="auto"/>
              <w:right w:val="single" w:sz="4" w:space="0" w:color="auto"/>
            </w:tcBorders>
          </w:tcPr>
          <w:p w14:paraId="260CCF63" w14:textId="77777777" w:rsidR="006E54BF" w:rsidRPr="00A635B4" w:rsidRDefault="006E54BF" w:rsidP="006E54BF">
            <w:pPr>
              <w:pStyle w:val="af0"/>
              <w:numPr>
                <w:ilvl w:val="0"/>
                <w:numId w:val="3"/>
              </w:numPr>
              <w:spacing w:line="180" w:lineRule="exact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8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7CBED6" w14:textId="77777777" w:rsidR="006E54BF" w:rsidRPr="00A635B4" w:rsidRDefault="006E54BF" w:rsidP="006E54BF"/>
        </w:tc>
      </w:tr>
      <w:tr w:rsidR="006E54BF" w:rsidRPr="00A635B4" w14:paraId="282419D8" w14:textId="77777777" w:rsidTr="00DF0F5D">
        <w:trPr>
          <w:trHeight w:val="53"/>
        </w:trPr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13791" w14:textId="77777777" w:rsidR="006E54BF" w:rsidRPr="00A635B4" w:rsidRDefault="006E54BF" w:rsidP="006E54BF">
            <w:pPr>
              <w:pStyle w:val="af0"/>
              <w:numPr>
                <w:ilvl w:val="0"/>
                <w:numId w:val="1"/>
              </w:numPr>
              <w:spacing w:line="180" w:lineRule="exact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87CA8" w14:textId="546C42A1" w:rsidR="006E54BF" w:rsidRDefault="006E54BF" w:rsidP="006E54BF">
            <w:pPr>
              <w:spacing w:line="180" w:lineRule="exact"/>
              <w:jc w:val="center"/>
              <w:rPr>
                <w:b/>
                <w:sz w:val="16"/>
                <w:szCs w:val="16"/>
              </w:rPr>
            </w:pPr>
            <w:r w:rsidRPr="00A635B4">
              <w:rPr>
                <w:b/>
                <w:sz w:val="16"/>
                <w:szCs w:val="16"/>
              </w:rPr>
              <w:t>в зоне действия диаграммы направленности антенн,</w:t>
            </w:r>
            <w:r>
              <w:rPr>
                <w:b/>
                <w:sz w:val="16"/>
                <w:szCs w:val="16"/>
              </w:rPr>
              <w:t xml:space="preserve"> жилой дом по ул.</w:t>
            </w:r>
            <w:r>
              <w:t xml:space="preserve"> </w:t>
            </w:r>
            <w:r w:rsidRPr="006E54BF">
              <w:rPr>
                <w:b/>
                <w:sz w:val="16"/>
                <w:szCs w:val="16"/>
              </w:rPr>
              <w:t>Горская</w:t>
            </w:r>
            <w:r>
              <w:rPr>
                <w:b/>
                <w:sz w:val="16"/>
                <w:szCs w:val="16"/>
              </w:rPr>
              <w:t xml:space="preserve">, 44, </w:t>
            </w:r>
          </w:p>
          <w:p w14:paraId="5DBD6EB2" w14:textId="7F8323A7" w:rsidR="006E54BF" w:rsidRPr="005B6075" w:rsidRDefault="006E54BF" w:rsidP="006E54BF">
            <w:pPr>
              <w:spacing w:line="180" w:lineRule="exact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1под., между 3 и 4эт., </w:t>
            </w:r>
            <w:proofErr w:type="spellStart"/>
            <w:r>
              <w:rPr>
                <w:b/>
                <w:sz w:val="16"/>
                <w:szCs w:val="16"/>
              </w:rPr>
              <w:t>лестн</w:t>
            </w:r>
            <w:proofErr w:type="spellEnd"/>
            <w:r>
              <w:rPr>
                <w:b/>
                <w:sz w:val="16"/>
                <w:szCs w:val="16"/>
              </w:rPr>
              <w:t>. площадка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4C8545" w14:textId="77777777" w:rsidR="006E54BF" w:rsidRPr="00A635B4" w:rsidRDefault="006E54BF" w:rsidP="006E54BF">
            <w:pPr>
              <w:pStyle w:val="af0"/>
              <w:numPr>
                <w:ilvl w:val="0"/>
                <w:numId w:val="2"/>
              </w:numPr>
              <w:spacing w:line="180" w:lineRule="exact"/>
              <w:jc w:val="center"/>
              <w:rPr>
                <w:sz w:val="16"/>
                <w:szCs w:val="16"/>
              </w:rPr>
            </w:pPr>
          </w:p>
        </w:tc>
        <w:tc>
          <w:tcPr>
            <w:tcW w:w="824" w:type="dxa"/>
            <w:tcBorders>
              <w:left w:val="single" w:sz="4" w:space="0" w:color="auto"/>
              <w:right w:val="single" w:sz="4" w:space="0" w:color="auto"/>
            </w:tcBorders>
          </w:tcPr>
          <w:p w14:paraId="5DA18367" w14:textId="77777777" w:rsidR="006E54BF" w:rsidRPr="00A635B4" w:rsidRDefault="006E54BF" w:rsidP="006E54BF">
            <w:pPr>
              <w:pStyle w:val="af0"/>
              <w:numPr>
                <w:ilvl w:val="0"/>
                <w:numId w:val="3"/>
              </w:numPr>
              <w:spacing w:line="180" w:lineRule="exact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8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83AF05F" w14:textId="77777777" w:rsidR="006E54BF" w:rsidRPr="00A635B4" w:rsidRDefault="006E54BF" w:rsidP="006E54BF"/>
        </w:tc>
      </w:tr>
    </w:tbl>
    <w:p w14:paraId="45B82D7C" w14:textId="6A59F8F7" w:rsidR="00D66EB4" w:rsidRPr="00077312" w:rsidRDefault="00870C6B" w:rsidP="00200227">
      <w:pPr>
        <w:rPr>
          <w:sz w:val="16"/>
          <w:szCs w:val="16"/>
        </w:rPr>
      </w:pPr>
      <w:r w:rsidRPr="005C6570">
        <w:rPr>
          <w:b/>
          <w:sz w:val="16"/>
          <w:szCs w:val="16"/>
          <w:u w:val="single"/>
        </w:rPr>
        <w:t>Примечание:</w:t>
      </w:r>
      <w:r w:rsidRPr="005C6570">
        <w:rPr>
          <w:sz w:val="16"/>
          <w:szCs w:val="16"/>
        </w:rPr>
        <w:t xml:space="preserve"> </w:t>
      </w:r>
      <w:r w:rsidR="008017A0" w:rsidRPr="00077312">
        <w:rPr>
          <w:sz w:val="16"/>
          <w:szCs w:val="16"/>
        </w:rPr>
        <w:t>со слов представителя организации базовая станция в момент измерения работала на максимальной мощности излучения,</w:t>
      </w:r>
      <w:r w:rsidR="008017A0" w:rsidRPr="00077312">
        <w:rPr>
          <w:b/>
          <w:sz w:val="16"/>
          <w:szCs w:val="16"/>
        </w:rPr>
        <w:t xml:space="preserve"> </w:t>
      </w:r>
      <w:r w:rsidR="008017A0" w:rsidRPr="00077312">
        <w:rPr>
          <w:sz w:val="16"/>
          <w:szCs w:val="16"/>
        </w:rPr>
        <w:t>измерения проводились</w:t>
      </w:r>
      <w:r w:rsidR="003950FB" w:rsidRPr="00077312">
        <w:rPr>
          <w:sz w:val="16"/>
          <w:szCs w:val="16"/>
        </w:rPr>
        <w:t xml:space="preserve"> </w:t>
      </w:r>
      <w:r w:rsidR="006F446E" w:rsidRPr="00077312">
        <w:rPr>
          <w:sz w:val="16"/>
          <w:szCs w:val="16"/>
        </w:rPr>
        <w:t xml:space="preserve">на </w:t>
      </w:r>
      <w:r w:rsidR="008017A0" w:rsidRPr="00077312">
        <w:rPr>
          <w:sz w:val="16"/>
          <w:szCs w:val="16"/>
        </w:rPr>
        <w:t xml:space="preserve">высоте от 0,5 до </w:t>
      </w:r>
      <w:smartTag w:uri="urn:schemas-microsoft-com:office:smarttags" w:element="metricconverter">
        <w:smartTagPr>
          <w:attr w:name="ProductID" w:val="2,0 метров"/>
        </w:smartTagPr>
        <w:r w:rsidR="008017A0" w:rsidRPr="00077312">
          <w:rPr>
            <w:sz w:val="16"/>
            <w:szCs w:val="16"/>
          </w:rPr>
          <w:t>2,0 метров</w:t>
        </w:r>
      </w:smartTag>
      <w:r w:rsidR="008017A0" w:rsidRPr="00077312">
        <w:rPr>
          <w:sz w:val="16"/>
          <w:szCs w:val="16"/>
        </w:rPr>
        <w:t xml:space="preserve"> над уровнем земли, крыши, в протоколе указаны максимальные величины из измеренных. </w:t>
      </w:r>
      <w:r w:rsidR="00CA45F4" w:rsidRPr="00077312">
        <w:rPr>
          <w:sz w:val="16"/>
          <w:szCs w:val="16"/>
        </w:rPr>
        <w:t>Фактические значения плотности потока энергии по всем измеренным высотам указаны в первичном протоколе измерений.</w:t>
      </w:r>
      <w:r w:rsidR="00602D7B" w:rsidRPr="00077312">
        <w:rPr>
          <w:sz w:val="16"/>
          <w:szCs w:val="16"/>
        </w:rPr>
        <w:t xml:space="preserve"> </w:t>
      </w:r>
      <w:r w:rsidR="00307CA4" w:rsidRPr="00077312">
        <w:rPr>
          <w:sz w:val="16"/>
          <w:szCs w:val="16"/>
        </w:rPr>
        <w:t>Сведения, указанные в строках «источники физических факторов» и «диапазон частот на передачу», предоставлены заказчиком из технической документации на объект. Испытательная лаборатория не несет ответственность за предоставленные данные заказчиком.</w:t>
      </w:r>
      <w:r w:rsidR="00643ED6" w:rsidRPr="00077312">
        <w:rPr>
          <w:sz w:val="16"/>
          <w:szCs w:val="16"/>
        </w:rPr>
        <w:t xml:space="preserve"> </w:t>
      </w:r>
      <w:r w:rsidR="00077312" w:rsidRPr="00077312">
        <w:rPr>
          <w:sz w:val="16"/>
          <w:szCs w:val="16"/>
        </w:rPr>
        <w:t>Расчет расширенной неопределенности приведен в приложении к первичному протоколу измерений.</w:t>
      </w:r>
    </w:p>
    <w:p w14:paraId="2FBCBD9C" w14:textId="6EBF8E04" w:rsidR="00D734BE" w:rsidRPr="00A635B4" w:rsidRDefault="000310D2" w:rsidP="00D734BE">
      <w:pPr>
        <w:outlineLvl w:val="0"/>
        <w:rPr>
          <w:b/>
          <w:sz w:val="16"/>
          <w:szCs w:val="16"/>
        </w:rPr>
      </w:pPr>
      <w:r w:rsidRPr="00A635B4">
        <w:rPr>
          <w:b/>
          <w:sz w:val="16"/>
          <w:szCs w:val="16"/>
        </w:rPr>
        <w:t xml:space="preserve">*: </w:t>
      </w:r>
      <w:r w:rsidRPr="00A635B4">
        <w:rPr>
          <w:b/>
          <w:sz w:val="16"/>
          <w:szCs w:val="16"/>
          <w:lang w:val="en-US"/>
        </w:rPr>
        <w:t>U</w:t>
      </w:r>
      <w:r w:rsidRPr="00A635B4">
        <w:rPr>
          <w:b/>
          <w:sz w:val="16"/>
          <w:szCs w:val="16"/>
        </w:rPr>
        <w:t>(</w:t>
      </w:r>
      <w:r w:rsidRPr="00A635B4">
        <w:rPr>
          <w:b/>
          <w:sz w:val="16"/>
          <w:szCs w:val="16"/>
          <w:lang w:val="en-US"/>
        </w:rPr>
        <w:t>p</w:t>
      </w:r>
      <w:r w:rsidRPr="00A635B4">
        <w:rPr>
          <w:b/>
          <w:sz w:val="16"/>
          <w:szCs w:val="16"/>
        </w:rPr>
        <w:t>) - расширенная неопределенность при доверительной вероятности-0,95, коэффициент охвата 2.</w:t>
      </w:r>
    </w:p>
    <w:p w14:paraId="20B82FC2" w14:textId="77777777" w:rsidR="00D66EB4" w:rsidRDefault="00D66EB4" w:rsidP="005B24D7">
      <w:pPr>
        <w:ind w:right="140"/>
        <w:rPr>
          <w:rFonts w:ascii="Calibri" w:hAnsi="Calibri"/>
          <w:b/>
          <w:i/>
          <w:sz w:val="20"/>
          <w:szCs w:val="20"/>
        </w:rPr>
      </w:pPr>
    </w:p>
    <w:p w14:paraId="7CBF6424" w14:textId="1A8EC2C3" w:rsidR="00330DE5" w:rsidRPr="00330DE5" w:rsidRDefault="00126186" w:rsidP="00330DE5">
      <w:pPr>
        <w:ind w:right="140"/>
        <w:rPr>
          <w:rFonts w:ascii="Calibri" w:hAnsi="Calibri"/>
          <w:i/>
          <w:sz w:val="19"/>
          <w:szCs w:val="19"/>
          <w:u w:val="single"/>
        </w:rPr>
      </w:pPr>
      <w:r w:rsidRPr="00835F63">
        <w:rPr>
          <w:rFonts w:ascii="Calibri" w:hAnsi="Calibri"/>
          <w:b/>
          <w:i/>
          <w:sz w:val="20"/>
          <w:szCs w:val="20"/>
        </w:rPr>
        <w:t>Вывод:</w:t>
      </w:r>
      <w:r w:rsidRPr="00835F63">
        <w:rPr>
          <w:b/>
          <w:sz w:val="20"/>
          <w:szCs w:val="20"/>
        </w:rPr>
        <w:t xml:space="preserve"> </w:t>
      </w:r>
      <w:r w:rsidRPr="00835F63">
        <w:rPr>
          <w:rFonts w:ascii="Calibri" w:hAnsi="Calibri"/>
          <w:i/>
          <w:sz w:val="19"/>
          <w:szCs w:val="19"/>
          <w:u w:val="single"/>
        </w:rPr>
        <w:t xml:space="preserve">в момент проведения измерений фактические значения плотности потока энергии (с учетом расширенной неопределенности) от базовой станции БС № </w:t>
      </w:r>
      <w:r w:rsidR="00330DE5" w:rsidRPr="00330DE5">
        <w:rPr>
          <w:rFonts w:ascii="Calibri" w:hAnsi="Calibri"/>
          <w:i/>
          <w:sz w:val="19"/>
          <w:szCs w:val="19"/>
          <w:u w:val="single"/>
        </w:rPr>
        <w:t>26-940ULl8L26, принадлежащ</w:t>
      </w:r>
      <w:r w:rsidR="00330DE5">
        <w:rPr>
          <w:rFonts w:ascii="Calibri" w:hAnsi="Calibri"/>
          <w:i/>
          <w:sz w:val="19"/>
          <w:szCs w:val="19"/>
          <w:u w:val="single"/>
        </w:rPr>
        <w:t>ей</w:t>
      </w:r>
      <w:r w:rsidR="00330DE5" w:rsidRPr="00330DE5">
        <w:rPr>
          <w:rFonts w:ascii="Calibri" w:hAnsi="Calibri"/>
          <w:i/>
          <w:sz w:val="19"/>
          <w:szCs w:val="19"/>
          <w:u w:val="single"/>
        </w:rPr>
        <w:t xml:space="preserve"> ПАО «МТС»</w:t>
      </w:r>
      <w:r w:rsidR="00330DE5">
        <w:rPr>
          <w:rFonts w:ascii="Calibri" w:hAnsi="Calibri"/>
          <w:i/>
          <w:sz w:val="19"/>
          <w:szCs w:val="19"/>
          <w:u w:val="single"/>
        </w:rPr>
        <w:t xml:space="preserve">, </w:t>
      </w:r>
      <w:r w:rsidR="00330DE5" w:rsidRPr="00330DE5">
        <w:rPr>
          <w:rFonts w:ascii="Calibri" w:hAnsi="Calibri"/>
          <w:i/>
          <w:sz w:val="19"/>
          <w:szCs w:val="19"/>
          <w:u w:val="single"/>
        </w:rPr>
        <w:t xml:space="preserve">Ставропольский край, г. Минеральные Воды, </w:t>
      </w:r>
      <w:proofErr w:type="spellStart"/>
      <w:r w:rsidR="00330DE5" w:rsidRPr="00330DE5">
        <w:rPr>
          <w:rFonts w:ascii="Calibri" w:hAnsi="Calibri"/>
          <w:i/>
          <w:sz w:val="19"/>
          <w:szCs w:val="19"/>
          <w:u w:val="single"/>
        </w:rPr>
        <w:t>пр-кт</w:t>
      </w:r>
      <w:proofErr w:type="spellEnd"/>
      <w:r w:rsidR="00330DE5" w:rsidRPr="00330DE5">
        <w:rPr>
          <w:rFonts w:ascii="Calibri" w:hAnsi="Calibri"/>
          <w:i/>
          <w:sz w:val="19"/>
          <w:szCs w:val="19"/>
          <w:u w:val="single"/>
        </w:rPr>
        <w:t xml:space="preserve">. XXII Партсъезда, д. 64, (адрес по проекту: Ставропольский край, г. Минеральные Воды, ул. XXII Партсъезда, д. 64), </w:t>
      </w:r>
    </w:p>
    <w:p w14:paraId="0A04C8EE" w14:textId="71D27E11" w:rsidR="00126186" w:rsidRPr="00835F63" w:rsidRDefault="00330DE5" w:rsidP="001D7BDD">
      <w:pPr>
        <w:ind w:right="140"/>
        <w:rPr>
          <w:rFonts w:ascii="Calibri" w:hAnsi="Calibri"/>
          <w:i/>
          <w:sz w:val="19"/>
          <w:szCs w:val="19"/>
          <w:u w:val="single"/>
        </w:rPr>
      </w:pPr>
      <w:r w:rsidRPr="00330DE5">
        <w:rPr>
          <w:rFonts w:ascii="Calibri" w:hAnsi="Calibri"/>
          <w:i/>
          <w:sz w:val="19"/>
          <w:szCs w:val="19"/>
          <w:u w:val="single"/>
        </w:rPr>
        <w:t>координаты: 44°12’15.75" С.Ш, 43°8’8.77" В.Д.</w:t>
      </w:r>
      <w:r w:rsidR="00126186" w:rsidRPr="00835F63">
        <w:rPr>
          <w:rFonts w:ascii="Calibri" w:hAnsi="Calibri"/>
          <w:i/>
          <w:sz w:val="19"/>
          <w:szCs w:val="19"/>
          <w:u w:val="single"/>
        </w:rPr>
        <w:t>, не превышают предельно допустимый уровень электромагнитного излучения и соответствуют СанПиН 2.1.8/2.2.4.1190-03, СанПиН 2.1.8/2.2.4.1383-03, СанПиН 2.1.8/2.2.4.2302-07.</w:t>
      </w:r>
    </w:p>
    <w:p w14:paraId="0A11BD88" w14:textId="77777777" w:rsidR="00945510" w:rsidRPr="00A635B4" w:rsidRDefault="00945510" w:rsidP="00842298">
      <w:pPr>
        <w:outlineLvl w:val="0"/>
        <w:rPr>
          <w:rFonts w:ascii="Calibri" w:hAnsi="Calibri"/>
          <w:i/>
          <w:sz w:val="22"/>
          <w:szCs w:val="22"/>
          <w:u w:val="single"/>
        </w:rPr>
      </w:pPr>
    </w:p>
    <w:tbl>
      <w:tblPr>
        <w:tblW w:w="11307" w:type="dxa"/>
        <w:tblInd w:w="-142" w:type="dxa"/>
        <w:tblLook w:val="01E0" w:firstRow="1" w:lastRow="1" w:firstColumn="1" w:lastColumn="1" w:noHBand="0" w:noVBand="0"/>
      </w:tblPr>
      <w:tblGrid>
        <w:gridCol w:w="7513"/>
        <w:gridCol w:w="3794"/>
      </w:tblGrid>
      <w:tr w:rsidR="003B6224" w:rsidRPr="00A635B4" w14:paraId="339D538E" w14:textId="77777777" w:rsidTr="007237ED">
        <w:trPr>
          <w:trHeight w:val="189"/>
        </w:trPr>
        <w:tc>
          <w:tcPr>
            <w:tcW w:w="7513" w:type="dxa"/>
            <w:hideMark/>
          </w:tcPr>
          <w:p w14:paraId="50754DC0" w14:textId="77777777" w:rsidR="003B6224" w:rsidRPr="00835F63" w:rsidRDefault="003B6224" w:rsidP="003B6224">
            <w:pPr>
              <w:rPr>
                <w:sz w:val="20"/>
                <w:szCs w:val="20"/>
              </w:rPr>
            </w:pPr>
            <w:r w:rsidRPr="00835F63">
              <w:rPr>
                <w:sz w:val="20"/>
                <w:szCs w:val="20"/>
              </w:rPr>
              <w:t xml:space="preserve">Специалист организации, проводивший измерения и оценку: </w:t>
            </w:r>
          </w:p>
          <w:p w14:paraId="44784524" w14:textId="031C390D" w:rsidR="003B6224" w:rsidRPr="00835F63" w:rsidRDefault="006F26FC" w:rsidP="003B62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Главный специалист</w:t>
            </w:r>
            <w:r w:rsidR="003B6224" w:rsidRPr="00835F63">
              <w:rPr>
                <w:sz w:val="20"/>
                <w:szCs w:val="20"/>
              </w:rPr>
              <w:t xml:space="preserve"> – эксперт-физик        </w:t>
            </w:r>
          </w:p>
        </w:tc>
        <w:tc>
          <w:tcPr>
            <w:tcW w:w="3794" w:type="dxa"/>
          </w:tcPr>
          <w:p w14:paraId="51907F2A" w14:textId="77777777" w:rsidR="003B6224" w:rsidRPr="00835F63" w:rsidRDefault="003B6224" w:rsidP="003B6224">
            <w:pPr>
              <w:jc w:val="right"/>
              <w:rPr>
                <w:sz w:val="20"/>
                <w:szCs w:val="20"/>
              </w:rPr>
            </w:pPr>
          </w:p>
          <w:p w14:paraId="2D586812" w14:textId="2D94AFBB" w:rsidR="003B6224" w:rsidRPr="00835F63" w:rsidRDefault="003B6224" w:rsidP="003B6224">
            <w:pPr>
              <w:spacing w:after="60"/>
              <w:rPr>
                <w:sz w:val="20"/>
                <w:szCs w:val="20"/>
              </w:rPr>
            </w:pPr>
            <w:r w:rsidRPr="00835F63">
              <w:rPr>
                <w:sz w:val="20"/>
                <w:szCs w:val="20"/>
              </w:rPr>
              <w:t xml:space="preserve">____________ </w:t>
            </w:r>
            <w:r w:rsidR="006F26FC">
              <w:rPr>
                <w:sz w:val="20"/>
                <w:szCs w:val="20"/>
              </w:rPr>
              <w:t>Т.А. Александрова</w:t>
            </w:r>
          </w:p>
        </w:tc>
      </w:tr>
    </w:tbl>
    <w:p w14:paraId="5755836C" w14:textId="33F5FA9C" w:rsidR="00274573" w:rsidRPr="00A635B4" w:rsidRDefault="00576EC8" w:rsidP="00274573">
      <w:pPr>
        <w:tabs>
          <w:tab w:val="left" w:pos="4515"/>
        </w:tabs>
        <w:rPr>
          <w:sz w:val="20"/>
          <w:szCs w:val="20"/>
        </w:rPr>
      </w:pPr>
      <w:r>
        <w:rPr>
          <w:sz w:val="20"/>
          <w:szCs w:val="20"/>
        </w:rPr>
        <w:t>_</w:t>
      </w:r>
      <w:r w:rsidR="00274573" w:rsidRPr="00A635B4">
        <w:rPr>
          <w:sz w:val="20"/>
          <w:szCs w:val="20"/>
        </w:rPr>
        <w:t>_____________________________________________________________________________________________</w:t>
      </w:r>
      <w:r w:rsidR="00394AE9" w:rsidRPr="00A635B4">
        <w:rPr>
          <w:sz w:val="20"/>
          <w:szCs w:val="20"/>
        </w:rPr>
        <w:t>__________</w:t>
      </w:r>
      <w:r w:rsidR="00274573" w:rsidRPr="00A635B4">
        <w:rPr>
          <w:sz w:val="20"/>
          <w:szCs w:val="20"/>
        </w:rPr>
        <w:t>______</w:t>
      </w:r>
    </w:p>
    <w:p w14:paraId="069FABD7" w14:textId="589CFB42" w:rsidR="00274573" w:rsidRPr="00274573" w:rsidRDefault="00274573" w:rsidP="0052469E">
      <w:pPr>
        <w:tabs>
          <w:tab w:val="left" w:pos="4515"/>
        </w:tabs>
        <w:rPr>
          <w:sz w:val="20"/>
          <w:szCs w:val="20"/>
        </w:rPr>
      </w:pPr>
      <w:r w:rsidRPr="00A635B4">
        <w:rPr>
          <w:sz w:val="20"/>
          <w:szCs w:val="20"/>
        </w:rPr>
        <w:t>Окончание протокола</w:t>
      </w:r>
    </w:p>
    <w:sectPr w:rsidR="00274573" w:rsidRPr="00274573" w:rsidSect="00BB021F">
      <w:footerReference w:type="even" r:id="rId8"/>
      <w:footerReference w:type="default" r:id="rId9"/>
      <w:pgSz w:w="11906" w:h="16838"/>
      <w:pgMar w:top="284" w:right="284" w:bottom="284" w:left="567" w:header="709" w:footer="13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BBC120" w14:textId="77777777" w:rsidR="00994675" w:rsidRDefault="00994675">
      <w:r>
        <w:separator/>
      </w:r>
    </w:p>
  </w:endnote>
  <w:endnote w:type="continuationSeparator" w:id="0">
    <w:p w14:paraId="15A28FC7" w14:textId="77777777" w:rsidR="00994675" w:rsidRDefault="009946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rbel">
    <w:panose1 w:val="020B0503020204020204"/>
    <w:charset w:val="CC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89D879" w14:textId="77777777" w:rsidR="00994675" w:rsidRDefault="00994675">
    <w:pPr>
      <w:pStyle w:val="a7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>
      <w:rPr>
        <w:rStyle w:val="a9"/>
        <w:noProof/>
      </w:rPr>
      <w:t>4</w:t>
    </w:r>
    <w:r>
      <w:rPr>
        <w:rStyle w:val="a9"/>
      </w:rPr>
      <w:fldChar w:fldCharType="end"/>
    </w:r>
  </w:p>
  <w:p w14:paraId="4F429D4E" w14:textId="77777777" w:rsidR="00994675" w:rsidRDefault="00994675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171B58" w14:textId="276557B0" w:rsidR="00994675" w:rsidRPr="00274573" w:rsidRDefault="00994675">
    <w:pPr>
      <w:pStyle w:val="a7"/>
      <w:ind w:right="360"/>
      <w:jc w:val="center"/>
      <w:rPr>
        <w:b/>
        <w:sz w:val="20"/>
        <w:szCs w:val="20"/>
      </w:rPr>
    </w:pPr>
    <w:r w:rsidRPr="00274573">
      <w:rPr>
        <w:b/>
        <w:sz w:val="20"/>
        <w:szCs w:val="20"/>
      </w:rPr>
      <w:t xml:space="preserve"> Данный протокол </w:t>
    </w:r>
    <w:r w:rsidRPr="00CF764E">
      <w:rPr>
        <w:b/>
        <w:sz w:val="20"/>
        <w:szCs w:val="20"/>
      </w:rPr>
      <w:t>№</w:t>
    </w:r>
    <w:r w:rsidR="00330DE5">
      <w:rPr>
        <w:b/>
        <w:sz w:val="20"/>
        <w:szCs w:val="20"/>
      </w:rPr>
      <w:t>2403</w:t>
    </w:r>
    <w:r w:rsidRPr="001053BD">
      <w:rPr>
        <w:b/>
        <w:sz w:val="20"/>
        <w:szCs w:val="20"/>
      </w:rPr>
      <w:t>/2</w:t>
    </w:r>
    <w:r w:rsidR="000A12D5">
      <w:rPr>
        <w:b/>
        <w:sz w:val="20"/>
        <w:szCs w:val="20"/>
      </w:rPr>
      <w:t>3</w:t>
    </w:r>
    <w:r w:rsidRPr="00274573">
      <w:rPr>
        <w:b/>
        <w:sz w:val="20"/>
        <w:szCs w:val="20"/>
      </w:rPr>
      <w:t xml:space="preserve"> частично воспроизводить без согласия Исполнителя запрещается. Страница </w:t>
    </w:r>
    <w:r w:rsidRPr="00274573">
      <w:rPr>
        <w:rStyle w:val="a9"/>
        <w:b/>
        <w:sz w:val="20"/>
        <w:szCs w:val="20"/>
      </w:rPr>
      <w:fldChar w:fldCharType="begin"/>
    </w:r>
    <w:r w:rsidRPr="00274573">
      <w:rPr>
        <w:rStyle w:val="a9"/>
        <w:b/>
        <w:sz w:val="20"/>
        <w:szCs w:val="20"/>
      </w:rPr>
      <w:instrText xml:space="preserve"> PAGE </w:instrText>
    </w:r>
    <w:r w:rsidRPr="00274573">
      <w:rPr>
        <w:rStyle w:val="a9"/>
        <w:b/>
        <w:sz w:val="20"/>
        <w:szCs w:val="20"/>
      </w:rPr>
      <w:fldChar w:fldCharType="separate"/>
    </w:r>
    <w:r w:rsidRPr="00274573">
      <w:rPr>
        <w:rStyle w:val="a9"/>
        <w:b/>
        <w:noProof/>
        <w:sz w:val="20"/>
        <w:szCs w:val="20"/>
      </w:rPr>
      <w:t>3</w:t>
    </w:r>
    <w:r w:rsidRPr="00274573">
      <w:rPr>
        <w:rStyle w:val="a9"/>
        <w:b/>
        <w:sz w:val="20"/>
        <w:szCs w:val="20"/>
      </w:rPr>
      <w:fldChar w:fldCharType="end"/>
    </w:r>
    <w:r w:rsidRPr="00274573">
      <w:rPr>
        <w:b/>
        <w:sz w:val="20"/>
        <w:szCs w:val="20"/>
      </w:rPr>
      <w:t xml:space="preserve"> из </w:t>
    </w:r>
    <w:r w:rsidRPr="00274573">
      <w:rPr>
        <w:rStyle w:val="a9"/>
        <w:b/>
        <w:sz w:val="20"/>
        <w:szCs w:val="20"/>
      </w:rPr>
      <w:fldChar w:fldCharType="begin"/>
    </w:r>
    <w:r w:rsidRPr="00274573">
      <w:rPr>
        <w:rStyle w:val="a9"/>
        <w:b/>
        <w:sz w:val="20"/>
        <w:szCs w:val="20"/>
      </w:rPr>
      <w:instrText xml:space="preserve"> NUMPAGES </w:instrText>
    </w:r>
    <w:r w:rsidRPr="00274573">
      <w:rPr>
        <w:rStyle w:val="a9"/>
        <w:b/>
        <w:sz w:val="20"/>
        <w:szCs w:val="20"/>
      </w:rPr>
      <w:fldChar w:fldCharType="separate"/>
    </w:r>
    <w:r w:rsidRPr="00274573">
      <w:rPr>
        <w:rStyle w:val="a9"/>
        <w:b/>
        <w:noProof/>
        <w:sz w:val="20"/>
        <w:szCs w:val="20"/>
      </w:rPr>
      <w:t>3</w:t>
    </w:r>
    <w:r w:rsidRPr="00274573">
      <w:rPr>
        <w:rStyle w:val="a9"/>
        <w:b/>
        <w:sz w:val="20"/>
        <w:szCs w:val="20"/>
      </w:rPr>
      <w:fldChar w:fldCharType="end"/>
    </w:r>
    <w:r w:rsidRPr="00274573">
      <w:rPr>
        <w:b/>
        <w:sz w:val="20"/>
        <w:szCs w:val="20"/>
      </w:rPr>
      <w:t>.</w:t>
    </w:r>
  </w:p>
  <w:p w14:paraId="5F80D8CE" w14:textId="77777777" w:rsidR="00994675" w:rsidRDefault="00994675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7DB714" w14:textId="77777777" w:rsidR="00994675" w:rsidRDefault="00994675">
      <w:r>
        <w:separator/>
      </w:r>
    </w:p>
  </w:footnote>
  <w:footnote w:type="continuationSeparator" w:id="0">
    <w:p w14:paraId="7E56DBC9" w14:textId="77777777" w:rsidR="00994675" w:rsidRDefault="009946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6" type="#_x0000_t75" style="width:741pt;height:522pt" o:bullet="t">
        <v:imagedata r:id="rId1" o:title="Снимок 3"/>
      </v:shape>
    </w:pict>
  </w:numPicBullet>
  <w:numPicBullet w:numPicBulletId="1">
    <w:pict>
      <v:shape id="_x0000_i1067" type="#_x0000_t75" style="width:1361.25pt;height:519.75pt" o:bullet="t">
        <v:imagedata r:id="rId2" o:title="Снимок"/>
      </v:shape>
    </w:pict>
  </w:numPicBullet>
  <w:abstractNum w:abstractNumId="0" w15:restartNumberingAfterBreak="0">
    <w:nsid w:val="FFFFFF88"/>
    <w:multiLevelType w:val="singleLevel"/>
    <w:tmpl w:val="B0846D1A"/>
    <w:lvl w:ilvl="0">
      <w:start w:val="1"/>
      <w:numFmt w:val="decimal"/>
      <w:pStyle w:val="a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</w:abstractNum>
  <w:abstractNum w:abstractNumId="1" w15:restartNumberingAfterBreak="0">
    <w:nsid w:val="FFFFFFFB"/>
    <w:multiLevelType w:val="multilevel"/>
    <w:tmpl w:val="58E263FA"/>
    <w:lvl w:ilvl="0">
      <w:start w:val="1"/>
      <w:numFmt w:val="decimal"/>
      <w:suff w:val="space"/>
      <w:lvlText w:val="%1"/>
      <w:lvlJc w:val="left"/>
      <w:pPr>
        <w:ind w:left="432" w:hanging="432"/>
      </w:pPr>
    </w:lvl>
    <w:lvl w:ilvl="1">
      <w:start w:val="1"/>
      <w:numFmt w:val="decimal"/>
      <w:suff w:val="space"/>
      <w:lvlText w:val="%1.%2"/>
      <w:lvlJc w:val="left"/>
      <w:pPr>
        <w:ind w:left="576" w:hanging="576"/>
      </w:pPr>
    </w:lvl>
    <w:lvl w:ilvl="2">
      <w:start w:val="1"/>
      <w:numFmt w:val="decimal"/>
      <w:suff w:val="space"/>
      <w:lvlText w:val="%1.%2.%3"/>
      <w:lvlJc w:val="left"/>
      <w:pPr>
        <w:ind w:left="720" w:hanging="720"/>
      </w:pPr>
    </w:lvl>
    <w:lvl w:ilvl="3">
      <w:start w:val="1"/>
      <w:numFmt w:val="decimal"/>
      <w:suff w:val="space"/>
      <w:lvlText w:val="%1.%2.%3.%4"/>
      <w:lvlJc w:val="left"/>
      <w:pPr>
        <w:ind w:left="864" w:hanging="864"/>
      </w:pPr>
    </w:lvl>
    <w:lvl w:ilvl="4">
      <w:start w:val="1"/>
      <w:numFmt w:val="none"/>
      <w:suff w:val="space"/>
      <w:lvlText w:val="Приложение 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1">
    <w:nsid w:val="FFFFFFFE"/>
    <w:multiLevelType w:val="singleLevel"/>
    <w:tmpl w:val="DEE826BA"/>
    <w:lvl w:ilvl="0">
      <w:numFmt w:val="bullet"/>
      <w:lvlText w:val="*"/>
      <w:lvlJc w:val="left"/>
    </w:lvl>
  </w:abstractNum>
  <w:abstractNum w:abstractNumId="3" w15:restartNumberingAfterBreak="0">
    <w:nsid w:val="00000402"/>
    <w:multiLevelType w:val="multilevel"/>
    <w:tmpl w:val="00000885"/>
    <w:lvl w:ilvl="0">
      <w:numFmt w:val="bullet"/>
      <w:lvlText w:val="-"/>
      <w:lvlJc w:val="left"/>
      <w:pPr>
        <w:ind w:left="117" w:hanging="128"/>
      </w:pPr>
      <w:rPr>
        <w:rFonts w:ascii="Calibri" w:hAnsi="Calibri" w:cs="Calibri"/>
        <w:b w:val="0"/>
        <w:bCs w:val="0"/>
        <w:w w:val="99"/>
        <w:sz w:val="24"/>
        <w:szCs w:val="24"/>
      </w:rPr>
    </w:lvl>
    <w:lvl w:ilvl="1">
      <w:numFmt w:val="bullet"/>
      <w:lvlText w:val="•"/>
      <w:lvlJc w:val="left"/>
      <w:pPr>
        <w:ind w:left="1143" w:hanging="128"/>
      </w:pPr>
    </w:lvl>
    <w:lvl w:ilvl="2">
      <w:numFmt w:val="bullet"/>
      <w:lvlText w:val="•"/>
      <w:lvlJc w:val="left"/>
      <w:pPr>
        <w:ind w:left="2170" w:hanging="128"/>
      </w:pPr>
    </w:lvl>
    <w:lvl w:ilvl="3">
      <w:numFmt w:val="bullet"/>
      <w:lvlText w:val="•"/>
      <w:lvlJc w:val="left"/>
      <w:pPr>
        <w:ind w:left="3196" w:hanging="128"/>
      </w:pPr>
    </w:lvl>
    <w:lvl w:ilvl="4">
      <w:numFmt w:val="bullet"/>
      <w:lvlText w:val="•"/>
      <w:lvlJc w:val="left"/>
      <w:pPr>
        <w:ind w:left="4222" w:hanging="128"/>
      </w:pPr>
    </w:lvl>
    <w:lvl w:ilvl="5">
      <w:numFmt w:val="bullet"/>
      <w:lvlText w:val="•"/>
      <w:lvlJc w:val="left"/>
      <w:pPr>
        <w:ind w:left="5248" w:hanging="128"/>
      </w:pPr>
    </w:lvl>
    <w:lvl w:ilvl="6">
      <w:numFmt w:val="bullet"/>
      <w:lvlText w:val="•"/>
      <w:lvlJc w:val="left"/>
      <w:pPr>
        <w:ind w:left="6275" w:hanging="128"/>
      </w:pPr>
    </w:lvl>
    <w:lvl w:ilvl="7">
      <w:numFmt w:val="bullet"/>
      <w:lvlText w:val="•"/>
      <w:lvlJc w:val="left"/>
      <w:pPr>
        <w:ind w:left="7301" w:hanging="128"/>
      </w:pPr>
    </w:lvl>
    <w:lvl w:ilvl="8">
      <w:numFmt w:val="bullet"/>
      <w:lvlText w:val="•"/>
      <w:lvlJc w:val="left"/>
      <w:pPr>
        <w:ind w:left="8327" w:hanging="128"/>
      </w:pPr>
    </w:lvl>
  </w:abstractNum>
  <w:abstractNum w:abstractNumId="4" w15:restartNumberingAfterBreak="0">
    <w:nsid w:val="00000403"/>
    <w:multiLevelType w:val="multilevel"/>
    <w:tmpl w:val="00000886"/>
    <w:lvl w:ilvl="0">
      <w:numFmt w:val="bullet"/>
      <w:lvlText w:val="-"/>
      <w:lvlJc w:val="left"/>
      <w:pPr>
        <w:ind w:left="115" w:hanging="118"/>
      </w:pPr>
      <w:rPr>
        <w:rFonts w:ascii="Calibri" w:hAnsi="Calibri" w:cs="Calibri"/>
        <w:b w:val="0"/>
        <w:bCs w:val="0"/>
        <w:sz w:val="22"/>
        <w:szCs w:val="22"/>
      </w:rPr>
    </w:lvl>
    <w:lvl w:ilvl="1">
      <w:numFmt w:val="bullet"/>
      <w:lvlText w:val="•"/>
      <w:lvlJc w:val="left"/>
      <w:pPr>
        <w:ind w:left="1115" w:hanging="118"/>
      </w:pPr>
    </w:lvl>
    <w:lvl w:ilvl="2">
      <w:numFmt w:val="bullet"/>
      <w:lvlText w:val="•"/>
      <w:lvlJc w:val="left"/>
      <w:pPr>
        <w:ind w:left="2116" w:hanging="118"/>
      </w:pPr>
    </w:lvl>
    <w:lvl w:ilvl="3">
      <w:numFmt w:val="bullet"/>
      <w:lvlText w:val="•"/>
      <w:lvlJc w:val="left"/>
      <w:pPr>
        <w:ind w:left="3116" w:hanging="118"/>
      </w:pPr>
    </w:lvl>
    <w:lvl w:ilvl="4">
      <w:numFmt w:val="bullet"/>
      <w:lvlText w:val="•"/>
      <w:lvlJc w:val="left"/>
      <w:pPr>
        <w:ind w:left="4117" w:hanging="118"/>
      </w:pPr>
    </w:lvl>
    <w:lvl w:ilvl="5">
      <w:numFmt w:val="bullet"/>
      <w:lvlText w:val="•"/>
      <w:lvlJc w:val="left"/>
      <w:pPr>
        <w:ind w:left="5117" w:hanging="118"/>
      </w:pPr>
    </w:lvl>
    <w:lvl w:ilvl="6">
      <w:numFmt w:val="bullet"/>
      <w:lvlText w:val="•"/>
      <w:lvlJc w:val="left"/>
      <w:pPr>
        <w:ind w:left="6118" w:hanging="118"/>
      </w:pPr>
    </w:lvl>
    <w:lvl w:ilvl="7">
      <w:numFmt w:val="bullet"/>
      <w:lvlText w:val="•"/>
      <w:lvlJc w:val="left"/>
      <w:pPr>
        <w:ind w:left="7118" w:hanging="118"/>
      </w:pPr>
    </w:lvl>
    <w:lvl w:ilvl="8">
      <w:numFmt w:val="bullet"/>
      <w:lvlText w:val="•"/>
      <w:lvlJc w:val="left"/>
      <w:pPr>
        <w:ind w:left="8119" w:hanging="118"/>
      </w:pPr>
    </w:lvl>
  </w:abstractNum>
  <w:abstractNum w:abstractNumId="5" w15:restartNumberingAfterBreak="0">
    <w:nsid w:val="00000404"/>
    <w:multiLevelType w:val="multilevel"/>
    <w:tmpl w:val="00000887"/>
    <w:lvl w:ilvl="0">
      <w:numFmt w:val="bullet"/>
      <w:lvlText w:val="-"/>
      <w:lvlJc w:val="left"/>
      <w:pPr>
        <w:ind w:left="115" w:hanging="118"/>
      </w:pPr>
      <w:rPr>
        <w:rFonts w:ascii="Calibri" w:hAnsi="Calibri" w:cs="Calibri"/>
        <w:b w:val="0"/>
        <w:bCs w:val="0"/>
        <w:sz w:val="22"/>
        <w:szCs w:val="22"/>
      </w:rPr>
    </w:lvl>
    <w:lvl w:ilvl="1">
      <w:numFmt w:val="bullet"/>
      <w:lvlText w:val="•"/>
      <w:lvlJc w:val="left"/>
      <w:pPr>
        <w:ind w:left="1115" w:hanging="118"/>
      </w:pPr>
    </w:lvl>
    <w:lvl w:ilvl="2">
      <w:numFmt w:val="bullet"/>
      <w:lvlText w:val="•"/>
      <w:lvlJc w:val="left"/>
      <w:pPr>
        <w:ind w:left="2116" w:hanging="118"/>
      </w:pPr>
    </w:lvl>
    <w:lvl w:ilvl="3">
      <w:numFmt w:val="bullet"/>
      <w:lvlText w:val="•"/>
      <w:lvlJc w:val="left"/>
      <w:pPr>
        <w:ind w:left="3116" w:hanging="118"/>
      </w:pPr>
    </w:lvl>
    <w:lvl w:ilvl="4">
      <w:numFmt w:val="bullet"/>
      <w:lvlText w:val="•"/>
      <w:lvlJc w:val="left"/>
      <w:pPr>
        <w:ind w:left="4117" w:hanging="118"/>
      </w:pPr>
    </w:lvl>
    <w:lvl w:ilvl="5">
      <w:numFmt w:val="bullet"/>
      <w:lvlText w:val="•"/>
      <w:lvlJc w:val="left"/>
      <w:pPr>
        <w:ind w:left="5117" w:hanging="118"/>
      </w:pPr>
    </w:lvl>
    <w:lvl w:ilvl="6">
      <w:numFmt w:val="bullet"/>
      <w:lvlText w:val="•"/>
      <w:lvlJc w:val="left"/>
      <w:pPr>
        <w:ind w:left="6118" w:hanging="118"/>
      </w:pPr>
    </w:lvl>
    <w:lvl w:ilvl="7">
      <w:numFmt w:val="bullet"/>
      <w:lvlText w:val="•"/>
      <w:lvlJc w:val="left"/>
      <w:pPr>
        <w:ind w:left="7118" w:hanging="118"/>
      </w:pPr>
    </w:lvl>
    <w:lvl w:ilvl="8">
      <w:numFmt w:val="bullet"/>
      <w:lvlText w:val="•"/>
      <w:lvlJc w:val="left"/>
      <w:pPr>
        <w:ind w:left="8119" w:hanging="118"/>
      </w:pPr>
    </w:lvl>
  </w:abstractNum>
  <w:abstractNum w:abstractNumId="6" w15:restartNumberingAfterBreak="0">
    <w:nsid w:val="00000405"/>
    <w:multiLevelType w:val="multilevel"/>
    <w:tmpl w:val="FFFFFFFF"/>
    <w:lvl w:ilvl="0">
      <w:numFmt w:val="bullet"/>
      <w:lvlText w:val="-"/>
      <w:lvlJc w:val="left"/>
      <w:pPr>
        <w:ind w:left="115" w:hanging="118"/>
      </w:pPr>
      <w:rPr>
        <w:rFonts w:ascii="Calibri" w:hAnsi="Calibri" w:cs="Calibri"/>
        <w:b w:val="0"/>
        <w:bCs w:val="0"/>
        <w:sz w:val="22"/>
        <w:szCs w:val="22"/>
      </w:rPr>
    </w:lvl>
    <w:lvl w:ilvl="1">
      <w:numFmt w:val="bullet"/>
      <w:lvlText w:val="•"/>
      <w:lvlJc w:val="left"/>
      <w:pPr>
        <w:ind w:left="1115" w:hanging="118"/>
      </w:pPr>
    </w:lvl>
    <w:lvl w:ilvl="2">
      <w:numFmt w:val="bullet"/>
      <w:lvlText w:val="•"/>
      <w:lvlJc w:val="left"/>
      <w:pPr>
        <w:ind w:left="2116" w:hanging="118"/>
      </w:pPr>
    </w:lvl>
    <w:lvl w:ilvl="3">
      <w:numFmt w:val="bullet"/>
      <w:lvlText w:val="•"/>
      <w:lvlJc w:val="left"/>
      <w:pPr>
        <w:ind w:left="3116" w:hanging="118"/>
      </w:pPr>
    </w:lvl>
    <w:lvl w:ilvl="4">
      <w:numFmt w:val="bullet"/>
      <w:lvlText w:val="•"/>
      <w:lvlJc w:val="left"/>
      <w:pPr>
        <w:ind w:left="4117" w:hanging="118"/>
      </w:pPr>
    </w:lvl>
    <w:lvl w:ilvl="5">
      <w:numFmt w:val="bullet"/>
      <w:lvlText w:val="•"/>
      <w:lvlJc w:val="left"/>
      <w:pPr>
        <w:ind w:left="5117" w:hanging="118"/>
      </w:pPr>
    </w:lvl>
    <w:lvl w:ilvl="6">
      <w:numFmt w:val="bullet"/>
      <w:lvlText w:val="•"/>
      <w:lvlJc w:val="left"/>
      <w:pPr>
        <w:ind w:left="6118" w:hanging="118"/>
      </w:pPr>
    </w:lvl>
    <w:lvl w:ilvl="7">
      <w:numFmt w:val="bullet"/>
      <w:lvlText w:val="•"/>
      <w:lvlJc w:val="left"/>
      <w:pPr>
        <w:ind w:left="7118" w:hanging="118"/>
      </w:pPr>
    </w:lvl>
    <w:lvl w:ilvl="8">
      <w:numFmt w:val="bullet"/>
      <w:lvlText w:val="•"/>
      <w:lvlJc w:val="left"/>
      <w:pPr>
        <w:ind w:left="8119" w:hanging="118"/>
      </w:pPr>
    </w:lvl>
  </w:abstractNum>
  <w:abstractNum w:abstractNumId="7" w15:restartNumberingAfterBreak="0">
    <w:nsid w:val="00000406"/>
    <w:multiLevelType w:val="multilevel"/>
    <w:tmpl w:val="FFFFFFFF"/>
    <w:lvl w:ilvl="0">
      <w:numFmt w:val="bullet"/>
      <w:lvlText w:val="-"/>
      <w:lvlJc w:val="left"/>
      <w:pPr>
        <w:ind w:left="115" w:hanging="118"/>
      </w:pPr>
      <w:rPr>
        <w:rFonts w:ascii="Calibri" w:hAnsi="Calibri" w:cs="Calibri"/>
        <w:b w:val="0"/>
        <w:bCs w:val="0"/>
        <w:sz w:val="22"/>
        <w:szCs w:val="22"/>
      </w:rPr>
    </w:lvl>
    <w:lvl w:ilvl="1">
      <w:numFmt w:val="bullet"/>
      <w:lvlText w:val="•"/>
      <w:lvlJc w:val="left"/>
      <w:pPr>
        <w:ind w:left="1115" w:hanging="118"/>
      </w:pPr>
    </w:lvl>
    <w:lvl w:ilvl="2">
      <w:numFmt w:val="bullet"/>
      <w:lvlText w:val="•"/>
      <w:lvlJc w:val="left"/>
      <w:pPr>
        <w:ind w:left="2116" w:hanging="118"/>
      </w:pPr>
    </w:lvl>
    <w:lvl w:ilvl="3">
      <w:numFmt w:val="bullet"/>
      <w:lvlText w:val="•"/>
      <w:lvlJc w:val="left"/>
      <w:pPr>
        <w:ind w:left="3116" w:hanging="118"/>
      </w:pPr>
    </w:lvl>
    <w:lvl w:ilvl="4">
      <w:numFmt w:val="bullet"/>
      <w:lvlText w:val="•"/>
      <w:lvlJc w:val="left"/>
      <w:pPr>
        <w:ind w:left="4117" w:hanging="118"/>
      </w:pPr>
    </w:lvl>
    <w:lvl w:ilvl="5">
      <w:numFmt w:val="bullet"/>
      <w:lvlText w:val="•"/>
      <w:lvlJc w:val="left"/>
      <w:pPr>
        <w:ind w:left="5117" w:hanging="118"/>
      </w:pPr>
    </w:lvl>
    <w:lvl w:ilvl="6">
      <w:numFmt w:val="bullet"/>
      <w:lvlText w:val="•"/>
      <w:lvlJc w:val="left"/>
      <w:pPr>
        <w:ind w:left="6118" w:hanging="118"/>
      </w:pPr>
    </w:lvl>
    <w:lvl w:ilvl="7">
      <w:numFmt w:val="bullet"/>
      <w:lvlText w:val="•"/>
      <w:lvlJc w:val="left"/>
      <w:pPr>
        <w:ind w:left="7118" w:hanging="118"/>
      </w:pPr>
    </w:lvl>
    <w:lvl w:ilvl="8">
      <w:numFmt w:val="bullet"/>
      <w:lvlText w:val="•"/>
      <w:lvlJc w:val="left"/>
      <w:pPr>
        <w:ind w:left="8119" w:hanging="118"/>
      </w:pPr>
    </w:lvl>
  </w:abstractNum>
  <w:abstractNum w:abstractNumId="8" w15:restartNumberingAfterBreak="0">
    <w:nsid w:val="04FF68FD"/>
    <w:multiLevelType w:val="hybridMultilevel"/>
    <w:tmpl w:val="E86875E4"/>
    <w:lvl w:ilvl="0" w:tplc="4038326E">
      <w:start w:val="14"/>
      <w:numFmt w:val="decimal"/>
      <w:lvlText w:val="%1"/>
      <w:lvlJc w:val="left"/>
      <w:pPr>
        <w:ind w:left="360" w:hanging="1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7C4516"/>
    <w:multiLevelType w:val="hybridMultilevel"/>
    <w:tmpl w:val="1D6E8D78"/>
    <w:lvl w:ilvl="0" w:tplc="A866C6D2">
      <w:start w:val="26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1C261674"/>
    <w:multiLevelType w:val="hybridMultilevel"/>
    <w:tmpl w:val="BF2A4908"/>
    <w:lvl w:ilvl="0" w:tplc="C4405C56">
      <w:start w:val="1"/>
      <w:numFmt w:val="bullet"/>
      <w:lvlText w:val="-"/>
      <w:lvlJc w:val="left"/>
      <w:pPr>
        <w:ind w:left="720" w:hanging="55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451A98"/>
    <w:multiLevelType w:val="hybridMultilevel"/>
    <w:tmpl w:val="03A8B46A"/>
    <w:lvl w:ilvl="0" w:tplc="86445B60">
      <w:start w:val="26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25A20096"/>
    <w:multiLevelType w:val="hybridMultilevel"/>
    <w:tmpl w:val="3E0A75DC"/>
    <w:lvl w:ilvl="0" w:tplc="7A84BF1C">
      <w:start w:val="1"/>
      <w:numFmt w:val="decimal"/>
      <w:suff w:val="nothing"/>
      <w:lvlText w:val="К.т.%1 "/>
      <w:lvlJc w:val="center"/>
      <w:pPr>
        <w:ind w:left="720" w:hanging="578"/>
      </w:pPr>
      <w:rPr>
        <w:rFonts w:ascii="Times New Roman" w:hAnsi="Times New Roman" w:hint="default"/>
        <w:b/>
        <w:i w:val="0"/>
        <w:kern w:val="16"/>
        <w:sz w:val="1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9E08A6"/>
    <w:multiLevelType w:val="hybridMultilevel"/>
    <w:tmpl w:val="EEC00094"/>
    <w:lvl w:ilvl="0" w:tplc="93CC92E4">
      <w:start w:val="1"/>
      <w:numFmt w:val="bullet"/>
      <w:lvlText w:val="-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292A70B5"/>
    <w:multiLevelType w:val="hybridMultilevel"/>
    <w:tmpl w:val="0B70247A"/>
    <w:lvl w:ilvl="0" w:tplc="92E85CF8">
      <w:start w:val="1"/>
      <w:numFmt w:val="decimal"/>
      <w:lvlText w:val="К.т.%1 "/>
      <w:lvlJc w:val="center"/>
      <w:pPr>
        <w:ind w:left="720" w:hanging="578"/>
      </w:pPr>
      <w:rPr>
        <w:rFonts w:ascii="Times New Roman" w:hAnsi="Times New Roman" w:hint="default"/>
        <w:b/>
        <w:i w:val="0"/>
        <w:sz w:val="1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891FD2"/>
    <w:multiLevelType w:val="hybridMultilevel"/>
    <w:tmpl w:val="D0981608"/>
    <w:lvl w:ilvl="0" w:tplc="06345996">
      <w:start w:val="13"/>
      <w:numFmt w:val="decimal"/>
      <w:lvlText w:val="%1"/>
      <w:lvlJc w:val="left"/>
      <w:pPr>
        <w:ind w:left="360" w:hanging="1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A10D84"/>
    <w:multiLevelType w:val="hybridMultilevel"/>
    <w:tmpl w:val="56F680B6"/>
    <w:lvl w:ilvl="0" w:tplc="439417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883D18"/>
    <w:multiLevelType w:val="hybridMultilevel"/>
    <w:tmpl w:val="E2BE5218"/>
    <w:lvl w:ilvl="0" w:tplc="439417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BB5290"/>
    <w:multiLevelType w:val="hybridMultilevel"/>
    <w:tmpl w:val="6AE089D4"/>
    <w:lvl w:ilvl="0" w:tplc="3E3AC19E">
      <w:start w:val="12"/>
      <w:numFmt w:val="decimal"/>
      <w:lvlText w:val="%1"/>
      <w:lvlJc w:val="left"/>
      <w:pPr>
        <w:ind w:left="360" w:hanging="1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DA6B25"/>
    <w:multiLevelType w:val="hybridMultilevel"/>
    <w:tmpl w:val="83F60702"/>
    <w:lvl w:ilvl="0" w:tplc="571C53CE">
      <w:start w:val="1"/>
      <w:numFmt w:val="decimal"/>
      <w:lvlText w:val="%1."/>
      <w:lvlJc w:val="left"/>
      <w:pPr>
        <w:ind w:left="644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0" w15:restartNumberingAfterBreak="0">
    <w:nsid w:val="42E051A4"/>
    <w:multiLevelType w:val="hybridMultilevel"/>
    <w:tmpl w:val="F9C8015E"/>
    <w:lvl w:ilvl="0" w:tplc="43941702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B15972"/>
    <w:multiLevelType w:val="hybridMultilevel"/>
    <w:tmpl w:val="78885430"/>
    <w:lvl w:ilvl="0" w:tplc="A148BD3E">
      <w:start w:val="20"/>
      <w:numFmt w:val="decimal"/>
      <w:lvlText w:val="%1"/>
      <w:lvlJc w:val="left"/>
      <w:pPr>
        <w:ind w:left="360" w:hanging="1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1203D6"/>
    <w:multiLevelType w:val="hybridMultilevel"/>
    <w:tmpl w:val="72C0BB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E77464"/>
    <w:multiLevelType w:val="hybridMultilevel"/>
    <w:tmpl w:val="E048D9AA"/>
    <w:lvl w:ilvl="0" w:tplc="C9F6910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0E76E9"/>
    <w:multiLevelType w:val="hybridMultilevel"/>
    <w:tmpl w:val="31249102"/>
    <w:lvl w:ilvl="0" w:tplc="93CC92E4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651ED8"/>
    <w:multiLevelType w:val="hybridMultilevel"/>
    <w:tmpl w:val="E8689F6C"/>
    <w:lvl w:ilvl="0" w:tplc="2200B55A">
      <w:start w:val="1"/>
      <w:numFmt w:val="decimal"/>
      <w:lvlText w:val="%1"/>
      <w:lvlJc w:val="center"/>
      <w:pPr>
        <w:ind w:left="720" w:hanging="578"/>
      </w:pPr>
      <w:rPr>
        <w:rFonts w:ascii="Times New Roman" w:hAnsi="Times New Roman" w:hint="default"/>
        <w:b/>
        <w:i w:val="0"/>
        <w:sz w:val="1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120127"/>
    <w:multiLevelType w:val="hybridMultilevel"/>
    <w:tmpl w:val="BB24F662"/>
    <w:lvl w:ilvl="0" w:tplc="ADFAC68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F9E0DC6"/>
    <w:multiLevelType w:val="hybridMultilevel"/>
    <w:tmpl w:val="57DC24C8"/>
    <w:lvl w:ilvl="0" w:tplc="66E6E1B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2273551"/>
    <w:multiLevelType w:val="hybridMultilevel"/>
    <w:tmpl w:val="6A407DEE"/>
    <w:lvl w:ilvl="0" w:tplc="5550689C">
      <w:start w:val="15"/>
      <w:numFmt w:val="decimal"/>
      <w:lvlText w:val="%1"/>
      <w:lvlJc w:val="left"/>
      <w:pPr>
        <w:ind w:left="360" w:hanging="1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6187060"/>
    <w:multiLevelType w:val="hybridMultilevel"/>
    <w:tmpl w:val="B8B6A726"/>
    <w:lvl w:ilvl="0" w:tplc="31A60C9E">
      <w:start w:val="1"/>
      <w:numFmt w:val="bullet"/>
      <w:lvlText w:val=""/>
      <w:lvlPicBulletId w:val="0"/>
      <w:lvlJc w:val="center"/>
      <w:pPr>
        <w:ind w:left="720" w:hanging="493"/>
      </w:pPr>
      <w:rPr>
        <w:rFonts w:ascii="Symbol" w:hAnsi="Symbol" w:hint="default"/>
        <w:color w:val="auto"/>
        <w:sz w:val="16"/>
        <w:szCs w:val="1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BD1602"/>
    <w:multiLevelType w:val="hybridMultilevel"/>
    <w:tmpl w:val="E8EA02E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D732A97"/>
    <w:multiLevelType w:val="hybridMultilevel"/>
    <w:tmpl w:val="2E829372"/>
    <w:lvl w:ilvl="0" w:tplc="93CC92E4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 w15:restartNumberingAfterBreak="0">
    <w:nsid w:val="6FF0276A"/>
    <w:multiLevelType w:val="hybridMultilevel"/>
    <w:tmpl w:val="9E2A2DD4"/>
    <w:lvl w:ilvl="0" w:tplc="93CC92E4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D71E99"/>
    <w:multiLevelType w:val="hybridMultilevel"/>
    <w:tmpl w:val="F8B26D88"/>
    <w:lvl w:ilvl="0" w:tplc="93CC92E4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103DE8"/>
    <w:multiLevelType w:val="hybridMultilevel"/>
    <w:tmpl w:val="46023E9A"/>
    <w:lvl w:ilvl="0" w:tplc="0419000F">
      <w:start w:val="1"/>
      <w:numFmt w:val="decimal"/>
      <w:lvlText w:val="%1.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5" w15:restartNumberingAfterBreak="0">
    <w:nsid w:val="791C0662"/>
    <w:multiLevelType w:val="hybridMultilevel"/>
    <w:tmpl w:val="6644C408"/>
    <w:lvl w:ilvl="0" w:tplc="0332F146">
      <w:start w:val="1"/>
      <w:numFmt w:val="bullet"/>
      <w:lvlText w:val=""/>
      <w:lvlPicBulletId w:val="1"/>
      <w:lvlJc w:val="center"/>
      <w:pPr>
        <w:ind w:left="720" w:hanging="360"/>
      </w:pPr>
      <w:rPr>
        <w:rFonts w:ascii="Symbol" w:hAnsi="Symbol" w:hint="default"/>
        <w:color w:val="auto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E5089E"/>
    <w:multiLevelType w:val="hybridMultilevel"/>
    <w:tmpl w:val="E698DD64"/>
    <w:lvl w:ilvl="0" w:tplc="7A14C8EE">
      <w:start w:val="1"/>
      <w:numFmt w:val="decimal"/>
      <w:suff w:val="nothing"/>
      <w:lvlText w:val="К.т.%1 "/>
      <w:lvlJc w:val="center"/>
      <w:pPr>
        <w:ind w:left="720" w:hanging="578"/>
      </w:pPr>
      <w:rPr>
        <w:rFonts w:ascii="Times New Roman" w:hAnsi="Times New Roman" w:hint="default"/>
        <w:b/>
        <w:i w:val="0"/>
        <w:kern w:val="16"/>
        <w:sz w:val="1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29"/>
  </w:num>
  <w:num w:numId="3">
    <w:abstractNumId w:val="10"/>
  </w:num>
  <w:num w:numId="4">
    <w:abstractNumId w:val="14"/>
  </w:num>
  <w:num w:numId="5">
    <w:abstractNumId w:val="36"/>
  </w:num>
  <w:num w:numId="6">
    <w:abstractNumId w:val="12"/>
  </w:num>
  <w:num w:numId="7">
    <w:abstractNumId w:val="35"/>
  </w:num>
  <w:num w:numId="8">
    <w:abstractNumId w:val="30"/>
  </w:num>
  <w:num w:numId="9">
    <w:abstractNumId w:val="19"/>
  </w:num>
  <w:num w:numId="10">
    <w:abstractNumId w:val="22"/>
  </w:num>
  <w:num w:numId="11">
    <w:abstractNumId w:val="34"/>
  </w:num>
  <w:num w:numId="12">
    <w:abstractNumId w:val="20"/>
  </w:num>
  <w:num w:numId="13">
    <w:abstractNumId w:val="17"/>
  </w:num>
  <w:num w:numId="14">
    <w:abstractNumId w:val="23"/>
  </w:num>
  <w:num w:numId="15">
    <w:abstractNumId w:val="26"/>
  </w:num>
  <w:num w:numId="16">
    <w:abstractNumId w:val="3"/>
  </w:num>
  <w:num w:numId="17">
    <w:abstractNumId w:val="5"/>
  </w:num>
  <w:num w:numId="18">
    <w:abstractNumId w:val="4"/>
  </w:num>
  <w:num w:numId="19">
    <w:abstractNumId w:val="0"/>
  </w:num>
  <w:num w:numId="20">
    <w:abstractNumId w:val="1"/>
  </w:num>
  <w:num w:numId="21">
    <w:abstractNumId w:val="21"/>
  </w:num>
  <w:num w:numId="22">
    <w:abstractNumId w:val="28"/>
  </w:num>
  <w:num w:numId="23">
    <w:abstractNumId w:val="15"/>
  </w:num>
  <w:num w:numId="24">
    <w:abstractNumId w:val="8"/>
  </w:num>
  <w:num w:numId="25">
    <w:abstractNumId w:val="18"/>
  </w:num>
  <w:num w:numId="26">
    <w:abstractNumId w:val="27"/>
  </w:num>
  <w:num w:numId="27">
    <w:abstractNumId w:val="16"/>
  </w:num>
  <w:num w:numId="28">
    <w:abstractNumId w:val="31"/>
  </w:num>
  <w:num w:numId="29">
    <w:abstractNumId w:val="13"/>
  </w:num>
  <w:num w:numId="30">
    <w:abstractNumId w:val="33"/>
  </w:num>
  <w:num w:numId="31">
    <w:abstractNumId w:val="2"/>
    <w:lvlOverride w:ilvl="0">
      <w:lvl w:ilvl="0">
        <w:numFmt w:val="bullet"/>
        <w:lvlText w:val="—"/>
        <w:legacy w:legacy="1" w:legacySpace="0" w:legacyIndent="221"/>
        <w:lvlJc w:val="left"/>
        <w:rPr>
          <w:rFonts w:ascii="Times New Roman" w:hAnsi="Times New Roman" w:hint="default"/>
        </w:rPr>
      </w:lvl>
    </w:lvlOverride>
  </w:num>
  <w:num w:numId="32">
    <w:abstractNumId w:val="2"/>
    <w:lvlOverride w:ilvl="0">
      <w:lvl w:ilvl="0">
        <w:numFmt w:val="bullet"/>
        <w:lvlText w:val="—"/>
        <w:legacy w:legacy="1" w:legacySpace="0" w:legacyIndent="220"/>
        <w:lvlJc w:val="left"/>
        <w:rPr>
          <w:rFonts w:ascii="Times New Roman" w:hAnsi="Times New Roman" w:hint="default"/>
        </w:rPr>
      </w:lvl>
    </w:lvlOverride>
  </w:num>
  <w:num w:numId="33">
    <w:abstractNumId w:val="9"/>
  </w:num>
  <w:num w:numId="34">
    <w:abstractNumId w:val="11"/>
  </w:num>
  <w:num w:numId="35">
    <w:abstractNumId w:val="32"/>
  </w:num>
  <w:num w:numId="36">
    <w:abstractNumId w:val="24"/>
  </w:num>
  <w:num w:numId="37">
    <w:abstractNumId w:val="7"/>
  </w:num>
  <w:num w:numId="3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envelopes"/>
    <w:dataType w:val="textFile"/>
    <w:activeRecord w:val="-1"/>
    <w:odso/>
  </w:mailMerge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C7F"/>
    <w:rsid w:val="000002E7"/>
    <w:rsid w:val="00000E70"/>
    <w:rsid w:val="00000FFB"/>
    <w:rsid w:val="00001407"/>
    <w:rsid w:val="0000284C"/>
    <w:rsid w:val="00002B11"/>
    <w:rsid w:val="00003F58"/>
    <w:rsid w:val="000047F7"/>
    <w:rsid w:val="000048C6"/>
    <w:rsid w:val="00004A19"/>
    <w:rsid w:val="00004AA5"/>
    <w:rsid w:val="000077CF"/>
    <w:rsid w:val="00007DA2"/>
    <w:rsid w:val="000103C1"/>
    <w:rsid w:val="000103CB"/>
    <w:rsid w:val="00010948"/>
    <w:rsid w:val="00010F5F"/>
    <w:rsid w:val="00011C02"/>
    <w:rsid w:val="0001213B"/>
    <w:rsid w:val="0001219E"/>
    <w:rsid w:val="00012E35"/>
    <w:rsid w:val="0001324B"/>
    <w:rsid w:val="00014C34"/>
    <w:rsid w:val="00015876"/>
    <w:rsid w:val="0001635D"/>
    <w:rsid w:val="000168A2"/>
    <w:rsid w:val="0001698A"/>
    <w:rsid w:val="00017952"/>
    <w:rsid w:val="00020E89"/>
    <w:rsid w:val="000217D4"/>
    <w:rsid w:val="00023B1B"/>
    <w:rsid w:val="000246B9"/>
    <w:rsid w:val="0002494F"/>
    <w:rsid w:val="00024A94"/>
    <w:rsid w:val="00024C71"/>
    <w:rsid w:val="00025F81"/>
    <w:rsid w:val="00025FEE"/>
    <w:rsid w:val="00026889"/>
    <w:rsid w:val="000310D2"/>
    <w:rsid w:val="00031860"/>
    <w:rsid w:val="000320F7"/>
    <w:rsid w:val="00032525"/>
    <w:rsid w:val="000327D0"/>
    <w:rsid w:val="000334D2"/>
    <w:rsid w:val="000334FC"/>
    <w:rsid w:val="000343B9"/>
    <w:rsid w:val="0003465C"/>
    <w:rsid w:val="000353CE"/>
    <w:rsid w:val="00035C84"/>
    <w:rsid w:val="00035FAF"/>
    <w:rsid w:val="00036E09"/>
    <w:rsid w:val="0003799D"/>
    <w:rsid w:val="00040114"/>
    <w:rsid w:val="0004025A"/>
    <w:rsid w:val="00040BDA"/>
    <w:rsid w:val="00041612"/>
    <w:rsid w:val="00042204"/>
    <w:rsid w:val="00042990"/>
    <w:rsid w:val="00042D48"/>
    <w:rsid w:val="00043211"/>
    <w:rsid w:val="000449D1"/>
    <w:rsid w:val="00044CF0"/>
    <w:rsid w:val="00044D13"/>
    <w:rsid w:val="00045115"/>
    <w:rsid w:val="00046DF0"/>
    <w:rsid w:val="00047CDE"/>
    <w:rsid w:val="00051511"/>
    <w:rsid w:val="00051549"/>
    <w:rsid w:val="00052435"/>
    <w:rsid w:val="000534C3"/>
    <w:rsid w:val="0005397B"/>
    <w:rsid w:val="0005478B"/>
    <w:rsid w:val="000547B3"/>
    <w:rsid w:val="000547C4"/>
    <w:rsid w:val="00054EBF"/>
    <w:rsid w:val="00055D09"/>
    <w:rsid w:val="0005673B"/>
    <w:rsid w:val="00057440"/>
    <w:rsid w:val="0006071E"/>
    <w:rsid w:val="00060A9E"/>
    <w:rsid w:val="00060CDE"/>
    <w:rsid w:val="0006110E"/>
    <w:rsid w:val="00061C86"/>
    <w:rsid w:val="00061CB5"/>
    <w:rsid w:val="0006237F"/>
    <w:rsid w:val="00062945"/>
    <w:rsid w:val="00063CAA"/>
    <w:rsid w:val="00064135"/>
    <w:rsid w:val="000648AA"/>
    <w:rsid w:val="000656ED"/>
    <w:rsid w:val="00065B4A"/>
    <w:rsid w:val="000660CF"/>
    <w:rsid w:val="00067903"/>
    <w:rsid w:val="0007014E"/>
    <w:rsid w:val="000702F3"/>
    <w:rsid w:val="000703EF"/>
    <w:rsid w:val="00070943"/>
    <w:rsid w:val="00070FF0"/>
    <w:rsid w:val="00071298"/>
    <w:rsid w:val="00071BF8"/>
    <w:rsid w:val="000725EF"/>
    <w:rsid w:val="000740AD"/>
    <w:rsid w:val="00074848"/>
    <w:rsid w:val="00075333"/>
    <w:rsid w:val="0007598A"/>
    <w:rsid w:val="00075C86"/>
    <w:rsid w:val="000761E5"/>
    <w:rsid w:val="000766E3"/>
    <w:rsid w:val="00077312"/>
    <w:rsid w:val="0007787D"/>
    <w:rsid w:val="000779AF"/>
    <w:rsid w:val="00077EAC"/>
    <w:rsid w:val="00077F37"/>
    <w:rsid w:val="00077F6A"/>
    <w:rsid w:val="000802F6"/>
    <w:rsid w:val="0008068A"/>
    <w:rsid w:val="0008093F"/>
    <w:rsid w:val="00080D5C"/>
    <w:rsid w:val="000828DC"/>
    <w:rsid w:val="00083F2D"/>
    <w:rsid w:val="00085611"/>
    <w:rsid w:val="00085C1A"/>
    <w:rsid w:val="000864B5"/>
    <w:rsid w:val="000867CD"/>
    <w:rsid w:val="00087002"/>
    <w:rsid w:val="000876DD"/>
    <w:rsid w:val="000878DB"/>
    <w:rsid w:val="00087F7B"/>
    <w:rsid w:val="00090A62"/>
    <w:rsid w:val="00090A99"/>
    <w:rsid w:val="000910D4"/>
    <w:rsid w:val="00092904"/>
    <w:rsid w:val="00092D2E"/>
    <w:rsid w:val="000930DF"/>
    <w:rsid w:val="000974E1"/>
    <w:rsid w:val="00097539"/>
    <w:rsid w:val="00097EE1"/>
    <w:rsid w:val="000A0897"/>
    <w:rsid w:val="000A12D5"/>
    <w:rsid w:val="000A132C"/>
    <w:rsid w:val="000A177F"/>
    <w:rsid w:val="000A3279"/>
    <w:rsid w:val="000A3A0B"/>
    <w:rsid w:val="000A3DFD"/>
    <w:rsid w:val="000A4147"/>
    <w:rsid w:val="000A6E66"/>
    <w:rsid w:val="000A7144"/>
    <w:rsid w:val="000A797F"/>
    <w:rsid w:val="000A7E38"/>
    <w:rsid w:val="000B04C7"/>
    <w:rsid w:val="000B22AC"/>
    <w:rsid w:val="000B316E"/>
    <w:rsid w:val="000B3601"/>
    <w:rsid w:val="000B390B"/>
    <w:rsid w:val="000B3C84"/>
    <w:rsid w:val="000B48D5"/>
    <w:rsid w:val="000B48F1"/>
    <w:rsid w:val="000B63FD"/>
    <w:rsid w:val="000B643D"/>
    <w:rsid w:val="000B6777"/>
    <w:rsid w:val="000C0B63"/>
    <w:rsid w:val="000C19DE"/>
    <w:rsid w:val="000C32FF"/>
    <w:rsid w:val="000C3891"/>
    <w:rsid w:val="000C44BD"/>
    <w:rsid w:val="000C56C3"/>
    <w:rsid w:val="000C5BBC"/>
    <w:rsid w:val="000C5EF1"/>
    <w:rsid w:val="000C5FFA"/>
    <w:rsid w:val="000C60D9"/>
    <w:rsid w:val="000D10AF"/>
    <w:rsid w:val="000D10D6"/>
    <w:rsid w:val="000D110A"/>
    <w:rsid w:val="000D11D1"/>
    <w:rsid w:val="000D1C3D"/>
    <w:rsid w:val="000D27EA"/>
    <w:rsid w:val="000D2C07"/>
    <w:rsid w:val="000D3463"/>
    <w:rsid w:val="000D4404"/>
    <w:rsid w:val="000D4763"/>
    <w:rsid w:val="000D4BCB"/>
    <w:rsid w:val="000D51B1"/>
    <w:rsid w:val="000D52DA"/>
    <w:rsid w:val="000D5B08"/>
    <w:rsid w:val="000D6351"/>
    <w:rsid w:val="000E0338"/>
    <w:rsid w:val="000E129E"/>
    <w:rsid w:val="000E1FBB"/>
    <w:rsid w:val="000E2198"/>
    <w:rsid w:val="000E2854"/>
    <w:rsid w:val="000E2CC1"/>
    <w:rsid w:val="000E363D"/>
    <w:rsid w:val="000E455E"/>
    <w:rsid w:val="000E4862"/>
    <w:rsid w:val="000E5408"/>
    <w:rsid w:val="000E5B83"/>
    <w:rsid w:val="000E6AFD"/>
    <w:rsid w:val="000E6D13"/>
    <w:rsid w:val="000F0FE9"/>
    <w:rsid w:val="000F1188"/>
    <w:rsid w:val="000F1B40"/>
    <w:rsid w:val="000F2C00"/>
    <w:rsid w:val="000F404D"/>
    <w:rsid w:val="000F4F39"/>
    <w:rsid w:val="000F53C9"/>
    <w:rsid w:val="000F5D0C"/>
    <w:rsid w:val="000F5D54"/>
    <w:rsid w:val="000F5F38"/>
    <w:rsid w:val="000F6B7D"/>
    <w:rsid w:val="000F6F81"/>
    <w:rsid w:val="000F787E"/>
    <w:rsid w:val="000F7943"/>
    <w:rsid w:val="000F79E7"/>
    <w:rsid w:val="000F7D3D"/>
    <w:rsid w:val="000F7E9B"/>
    <w:rsid w:val="000F7FC9"/>
    <w:rsid w:val="001001EE"/>
    <w:rsid w:val="001011FD"/>
    <w:rsid w:val="001017AE"/>
    <w:rsid w:val="00102E02"/>
    <w:rsid w:val="001046AB"/>
    <w:rsid w:val="00104A73"/>
    <w:rsid w:val="00104F01"/>
    <w:rsid w:val="001053BD"/>
    <w:rsid w:val="00105791"/>
    <w:rsid w:val="00105797"/>
    <w:rsid w:val="0010777B"/>
    <w:rsid w:val="00107AC0"/>
    <w:rsid w:val="00110716"/>
    <w:rsid w:val="001117FE"/>
    <w:rsid w:val="00111918"/>
    <w:rsid w:val="001133C4"/>
    <w:rsid w:val="00113D95"/>
    <w:rsid w:val="00114053"/>
    <w:rsid w:val="001141D5"/>
    <w:rsid w:val="0011459D"/>
    <w:rsid w:val="00114714"/>
    <w:rsid w:val="00115814"/>
    <w:rsid w:val="00115971"/>
    <w:rsid w:val="00115FAC"/>
    <w:rsid w:val="00116083"/>
    <w:rsid w:val="001167F8"/>
    <w:rsid w:val="001168E8"/>
    <w:rsid w:val="0011728F"/>
    <w:rsid w:val="00117339"/>
    <w:rsid w:val="00117F01"/>
    <w:rsid w:val="0012022C"/>
    <w:rsid w:val="001210F9"/>
    <w:rsid w:val="0012173E"/>
    <w:rsid w:val="0012191B"/>
    <w:rsid w:val="00121C60"/>
    <w:rsid w:val="00123E9A"/>
    <w:rsid w:val="00124180"/>
    <w:rsid w:val="001245FB"/>
    <w:rsid w:val="00124EF0"/>
    <w:rsid w:val="0012512A"/>
    <w:rsid w:val="001252CD"/>
    <w:rsid w:val="00126186"/>
    <w:rsid w:val="001267C8"/>
    <w:rsid w:val="001278F1"/>
    <w:rsid w:val="00127C18"/>
    <w:rsid w:val="00130A47"/>
    <w:rsid w:val="001331F0"/>
    <w:rsid w:val="00133D54"/>
    <w:rsid w:val="00133E76"/>
    <w:rsid w:val="001360DA"/>
    <w:rsid w:val="00137D4B"/>
    <w:rsid w:val="0014005E"/>
    <w:rsid w:val="00140139"/>
    <w:rsid w:val="001401DC"/>
    <w:rsid w:val="00140238"/>
    <w:rsid w:val="001408CC"/>
    <w:rsid w:val="00140E96"/>
    <w:rsid w:val="00141240"/>
    <w:rsid w:val="00144005"/>
    <w:rsid w:val="0014437B"/>
    <w:rsid w:val="00145E5B"/>
    <w:rsid w:val="00145E8B"/>
    <w:rsid w:val="001461B5"/>
    <w:rsid w:val="00146321"/>
    <w:rsid w:val="00146650"/>
    <w:rsid w:val="00146F39"/>
    <w:rsid w:val="00147296"/>
    <w:rsid w:val="00147317"/>
    <w:rsid w:val="001474AC"/>
    <w:rsid w:val="001478C3"/>
    <w:rsid w:val="00147A8A"/>
    <w:rsid w:val="00150583"/>
    <w:rsid w:val="001508EC"/>
    <w:rsid w:val="00151D38"/>
    <w:rsid w:val="0015255D"/>
    <w:rsid w:val="00152E30"/>
    <w:rsid w:val="00152F94"/>
    <w:rsid w:val="001537C7"/>
    <w:rsid w:val="00154312"/>
    <w:rsid w:val="00154352"/>
    <w:rsid w:val="00155266"/>
    <w:rsid w:val="00155572"/>
    <w:rsid w:val="00155FA1"/>
    <w:rsid w:val="0015607D"/>
    <w:rsid w:val="00156215"/>
    <w:rsid w:val="001563F7"/>
    <w:rsid w:val="00157300"/>
    <w:rsid w:val="00157570"/>
    <w:rsid w:val="0015780F"/>
    <w:rsid w:val="00157DBD"/>
    <w:rsid w:val="001604AF"/>
    <w:rsid w:val="0016124D"/>
    <w:rsid w:val="00161387"/>
    <w:rsid w:val="0016160B"/>
    <w:rsid w:val="00161706"/>
    <w:rsid w:val="001629E4"/>
    <w:rsid w:val="00162BF2"/>
    <w:rsid w:val="0016320A"/>
    <w:rsid w:val="001633EB"/>
    <w:rsid w:val="00164568"/>
    <w:rsid w:val="001652E9"/>
    <w:rsid w:val="00165677"/>
    <w:rsid w:val="00165798"/>
    <w:rsid w:val="00165A0A"/>
    <w:rsid w:val="00165DB7"/>
    <w:rsid w:val="00165E10"/>
    <w:rsid w:val="00166278"/>
    <w:rsid w:val="00166997"/>
    <w:rsid w:val="00166FE7"/>
    <w:rsid w:val="001678A1"/>
    <w:rsid w:val="001712DB"/>
    <w:rsid w:val="00171B3A"/>
    <w:rsid w:val="00173E2D"/>
    <w:rsid w:val="001741D7"/>
    <w:rsid w:val="00176658"/>
    <w:rsid w:val="00176979"/>
    <w:rsid w:val="0017790E"/>
    <w:rsid w:val="00177BC6"/>
    <w:rsid w:val="00181258"/>
    <w:rsid w:val="00182325"/>
    <w:rsid w:val="001826C0"/>
    <w:rsid w:val="00182F29"/>
    <w:rsid w:val="001830E4"/>
    <w:rsid w:val="0018379D"/>
    <w:rsid w:val="001842A3"/>
    <w:rsid w:val="00184D91"/>
    <w:rsid w:val="00186024"/>
    <w:rsid w:val="00187905"/>
    <w:rsid w:val="00190CBE"/>
    <w:rsid w:val="00191280"/>
    <w:rsid w:val="00191A0A"/>
    <w:rsid w:val="00191E4F"/>
    <w:rsid w:val="00192830"/>
    <w:rsid w:val="00192D5E"/>
    <w:rsid w:val="00193A92"/>
    <w:rsid w:val="00194041"/>
    <w:rsid w:val="00194135"/>
    <w:rsid w:val="00194626"/>
    <w:rsid w:val="00194696"/>
    <w:rsid w:val="00194874"/>
    <w:rsid w:val="00194DB1"/>
    <w:rsid w:val="00195393"/>
    <w:rsid w:val="00195463"/>
    <w:rsid w:val="001955D0"/>
    <w:rsid w:val="0019564A"/>
    <w:rsid w:val="001965B9"/>
    <w:rsid w:val="001966D1"/>
    <w:rsid w:val="0019690D"/>
    <w:rsid w:val="00196F9B"/>
    <w:rsid w:val="00197941"/>
    <w:rsid w:val="00197A96"/>
    <w:rsid w:val="001A05DC"/>
    <w:rsid w:val="001A0FDA"/>
    <w:rsid w:val="001A1481"/>
    <w:rsid w:val="001A1897"/>
    <w:rsid w:val="001A32EB"/>
    <w:rsid w:val="001A54C2"/>
    <w:rsid w:val="001A7298"/>
    <w:rsid w:val="001A7514"/>
    <w:rsid w:val="001A7A28"/>
    <w:rsid w:val="001A7CC3"/>
    <w:rsid w:val="001B0244"/>
    <w:rsid w:val="001B2E5A"/>
    <w:rsid w:val="001B31EF"/>
    <w:rsid w:val="001B3656"/>
    <w:rsid w:val="001B372A"/>
    <w:rsid w:val="001B3B16"/>
    <w:rsid w:val="001B407B"/>
    <w:rsid w:val="001B4346"/>
    <w:rsid w:val="001B5334"/>
    <w:rsid w:val="001B624F"/>
    <w:rsid w:val="001B7BB5"/>
    <w:rsid w:val="001C018C"/>
    <w:rsid w:val="001C07EA"/>
    <w:rsid w:val="001C0E2E"/>
    <w:rsid w:val="001C1572"/>
    <w:rsid w:val="001C1CC4"/>
    <w:rsid w:val="001C24BE"/>
    <w:rsid w:val="001C3ACD"/>
    <w:rsid w:val="001C4AAF"/>
    <w:rsid w:val="001C603F"/>
    <w:rsid w:val="001C66DB"/>
    <w:rsid w:val="001C7ADA"/>
    <w:rsid w:val="001C7C24"/>
    <w:rsid w:val="001D00F2"/>
    <w:rsid w:val="001D02C7"/>
    <w:rsid w:val="001D03DE"/>
    <w:rsid w:val="001D1A7F"/>
    <w:rsid w:val="001D22E2"/>
    <w:rsid w:val="001D2F7B"/>
    <w:rsid w:val="001D327B"/>
    <w:rsid w:val="001D4701"/>
    <w:rsid w:val="001D51BC"/>
    <w:rsid w:val="001D6083"/>
    <w:rsid w:val="001D692C"/>
    <w:rsid w:val="001D7726"/>
    <w:rsid w:val="001D7BDD"/>
    <w:rsid w:val="001E1D51"/>
    <w:rsid w:val="001E3767"/>
    <w:rsid w:val="001E45CB"/>
    <w:rsid w:val="001E50E5"/>
    <w:rsid w:val="001E51C5"/>
    <w:rsid w:val="001E5BB9"/>
    <w:rsid w:val="001E6C2B"/>
    <w:rsid w:val="001E71EC"/>
    <w:rsid w:val="001E7529"/>
    <w:rsid w:val="001F3030"/>
    <w:rsid w:val="001F46F0"/>
    <w:rsid w:val="001F4DC8"/>
    <w:rsid w:val="001F5221"/>
    <w:rsid w:val="001F5377"/>
    <w:rsid w:val="001F5569"/>
    <w:rsid w:val="001F56EA"/>
    <w:rsid w:val="001F5AAF"/>
    <w:rsid w:val="001F7071"/>
    <w:rsid w:val="001F78F9"/>
    <w:rsid w:val="00200227"/>
    <w:rsid w:val="002013FD"/>
    <w:rsid w:val="002017AF"/>
    <w:rsid w:val="002038F4"/>
    <w:rsid w:val="00204203"/>
    <w:rsid w:val="00204670"/>
    <w:rsid w:val="00204FCD"/>
    <w:rsid w:val="00205762"/>
    <w:rsid w:val="002059A0"/>
    <w:rsid w:val="00205DC9"/>
    <w:rsid w:val="00205E9B"/>
    <w:rsid w:val="00206382"/>
    <w:rsid w:val="00206937"/>
    <w:rsid w:val="00207303"/>
    <w:rsid w:val="00207427"/>
    <w:rsid w:val="00210CA1"/>
    <w:rsid w:val="00211814"/>
    <w:rsid w:val="00214226"/>
    <w:rsid w:val="002152FE"/>
    <w:rsid w:val="00215BAB"/>
    <w:rsid w:val="00216107"/>
    <w:rsid w:val="002166AF"/>
    <w:rsid w:val="00220BC7"/>
    <w:rsid w:val="0022130A"/>
    <w:rsid w:val="002217F3"/>
    <w:rsid w:val="0022191C"/>
    <w:rsid w:val="00222A07"/>
    <w:rsid w:val="00222B1E"/>
    <w:rsid w:val="00222F2B"/>
    <w:rsid w:val="00223378"/>
    <w:rsid w:val="00223671"/>
    <w:rsid w:val="002239FF"/>
    <w:rsid w:val="002242EF"/>
    <w:rsid w:val="00224441"/>
    <w:rsid w:val="00224E6F"/>
    <w:rsid w:val="00225E69"/>
    <w:rsid w:val="00227FC2"/>
    <w:rsid w:val="00230C94"/>
    <w:rsid w:val="00231BF3"/>
    <w:rsid w:val="002320D1"/>
    <w:rsid w:val="002323A6"/>
    <w:rsid w:val="00232C70"/>
    <w:rsid w:val="00233E69"/>
    <w:rsid w:val="002344D1"/>
    <w:rsid w:val="00234797"/>
    <w:rsid w:val="00234E04"/>
    <w:rsid w:val="00234F68"/>
    <w:rsid w:val="002361D8"/>
    <w:rsid w:val="00236705"/>
    <w:rsid w:val="002369BE"/>
    <w:rsid w:val="002369C1"/>
    <w:rsid w:val="00236AD8"/>
    <w:rsid w:val="002379B1"/>
    <w:rsid w:val="0024191A"/>
    <w:rsid w:val="00241AB1"/>
    <w:rsid w:val="002421C6"/>
    <w:rsid w:val="002421FD"/>
    <w:rsid w:val="00242308"/>
    <w:rsid w:val="0024291E"/>
    <w:rsid w:val="0024299E"/>
    <w:rsid w:val="00243243"/>
    <w:rsid w:val="002433D6"/>
    <w:rsid w:val="00243EFD"/>
    <w:rsid w:val="00243F25"/>
    <w:rsid w:val="0024497A"/>
    <w:rsid w:val="00245262"/>
    <w:rsid w:val="0024660A"/>
    <w:rsid w:val="00247803"/>
    <w:rsid w:val="00247E72"/>
    <w:rsid w:val="0025071A"/>
    <w:rsid w:val="002530A1"/>
    <w:rsid w:val="00253482"/>
    <w:rsid w:val="00253A2C"/>
    <w:rsid w:val="00253FD1"/>
    <w:rsid w:val="002544CC"/>
    <w:rsid w:val="00254895"/>
    <w:rsid w:val="0025508E"/>
    <w:rsid w:val="00257211"/>
    <w:rsid w:val="00257B9D"/>
    <w:rsid w:val="00260D6E"/>
    <w:rsid w:val="00261DCC"/>
    <w:rsid w:val="002628C9"/>
    <w:rsid w:val="00262A68"/>
    <w:rsid w:val="002631E5"/>
    <w:rsid w:val="00265493"/>
    <w:rsid w:val="0026601C"/>
    <w:rsid w:val="002662DE"/>
    <w:rsid w:val="002676F5"/>
    <w:rsid w:val="00267D9E"/>
    <w:rsid w:val="00271066"/>
    <w:rsid w:val="00271BDE"/>
    <w:rsid w:val="00271EB1"/>
    <w:rsid w:val="0027306D"/>
    <w:rsid w:val="00274573"/>
    <w:rsid w:val="002761F6"/>
    <w:rsid w:val="00276CCD"/>
    <w:rsid w:val="00277614"/>
    <w:rsid w:val="00277B2F"/>
    <w:rsid w:val="002803E2"/>
    <w:rsid w:val="00280B08"/>
    <w:rsid w:val="00281DA8"/>
    <w:rsid w:val="002828A7"/>
    <w:rsid w:val="0028298D"/>
    <w:rsid w:val="00284395"/>
    <w:rsid w:val="00284886"/>
    <w:rsid w:val="00284963"/>
    <w:rsid w:val="00284BC9"/>
    <w:rsid w:val="00285051"/>
    <w:rsid w:val="00285519"/>
    <w:rsid w:val="00285A02"/>
    <w:rsid w:val="00285BB9"/>
    <w:rsid w:val="00285CF1"/>
    <w:rsid w:val="00285F48"/>
    <w:rsid w:val="002863FD"/>
    <w:rsid w:val="002867AB"/>
    <w:rsid w:val="002870EB"/>
    <w:rsid w:val="002900AC"/>
    <w:rsid w:val="0029047A"/>
    <w:rsid w:val="00290570"/>
    <w:rsid w:val="002906C8"/>
    <w:rsid w:val="00290A3C"/>
    <w:rsid w:val="0029113D"/>
    <w:rsid w:val="00291A6D"/>
    <w:rsid w:val="00292129"/>
    <w:rsid w:val="0029217A"/>
    <w:rsid w:val="00292381"/>
    <w:rsid w:val="00292DB7"/>
    <w:rsid w:val="0029320C"/>
    <w:rsid w:val="002934E6"/>
    <w:rsid w:val="00293679"/>
    <w:rsid w:val="00293802"/>
    <w:rsid w:val="00293EC7"/>
    <w:rsid w:val="002947E0"/>
    <w:rsid w:val="0029585C"/>
    <w:rsid w:val="00295D1A"/>
    <w:rsid w:val="00295D2C"/>
    <w:rsid w:val="00296327"/>
    <w:rsid w:val="002A0108"/>
    <w:rsid w:val="002A09F1"/>
    <w:rsid w:val="002A0C93"/>
    <w:rsid w:val="002A1222"/>
    <w:rsid w:val="002A2400"/>
    <w:rsid w:val="002A2B54"/>
    <w:rsid w:val="002A2D11"/>
    <w:rsid w:val="002A35EC"/>
    <w:rsid w:val="002A390F"/>
    <w:rsid w:val="002A459E"/>
    <w:rsid w:val="002A4692"/>
    <w:rsid w:val="002A46D0"/>
    <w:rsid w:val="002A5552"/>
    <w:rsid w:val="002A6B82"/>
    <w:rsid w:val="002A6FC0"/>
    <w:rsid w:val="002A7DFC"/>
    <w:rsid w:val="002B0437"/>
    <w:rsid w:val="002B150A"/>
    <w:rsid w:val="002B1B7F"/>
    <w:rsid w:val="002B1EF6"/>
    <w:rsid w:val="002B1F6E"/>
    <w:rsid w:val="002B2AA7"/>
    <w:rsid w:val="002B36DB"/>
    <w:rsid w:val="002B3B21"/>
    <w:rsid w:val="002B3C3A"/>
    <w:rsid w:val="002B58A2"/>
    <w:rsid w:val="002B598D"/>
    <w:rsid w:val="002B6112"/>
    <w:rsid w:val="002B66A2"/>
    <w:rsid w:val="002B6AB0"/>
    <w:rsid w:val="002B70BA"/>
    <w:rsid w:val="002B719C"/>
    <w:rsid w:val="002B7699"/>
    <w:rsid w:val="002B77C8"/>
    <w:rsid w:val="002B7DBF"/>
    <w:rsid w:val="002C0B2D"/>
    <w:rsid w:val="002C113E"/>
    <w:rsid w:val="002C14AD"/>
    <w:rsid w:val="002C208F"/>
    <w:rsid w:val="002C2432"/>
    <w:rsid w:val="002C2919"/>
    <w:rsid w:val="002C32A2"/>
    <w:rsid w:val="002C34E3"/>
    <w:rsid w:val="002C36E1"/>
    <w:rsid w:val="002C37F1"/>
    <w:rsid w:val="002C4E5A"/>
    <w:rsid w:val="002C5427"/>
    <w:rsid w:val="002C57A3"/>
    <w:rsid w:val="002C635A"/>
    <w:rsid w:val="002D0032"/>
    <w:rsid w:val="002D1079"/>
    <w:rsid w:val="002D1FF2"/>
    <w:rsid w:val="002D21EF"/>
    <w:rsid w:val="002D23AF"/>
    <w:rsid w:val="002D273C"/>
    <w:rsid w:val="002D2763"/>
    <w:rsid w:val="002D27E1"/>
    <w:rsid w:val="002D2BD9"/>
    <w:rsid w:val="002D3CB2"/>
    <w:rsid w:val="002D3D6E"/>
    <w:rsid w:val="002D4720"/>
    <w:rsid w:val="002D53BB"/>
    <w:rsid w:val="002D53DB"/>
    <w:rsid w:val="002D73E7"/>
    <w:rsid w:val="002E24B9"/>
    <w:rsid w:val="002E38BA"/>
    <w:rsid w:val="002E3F75"/>
    <w:rsid w:val="002E3FA0"/>
    <w:rsid w:val="002E4952"/>
    <w:rsid w:val="002E5B43"/>
    <w:rsid w:val="002E6479"/>
    <w:rsid w:val="002E6C3D"/>
    <w:rsid w:val="002E7FAB"/>
    <w:rsid w:val="002F0671"/>
    <w:rsid w:val="002F07AF"/>
    <w:rsid w:val="002F1F64"/>
    <w:rsid w:val="002F2226"/>
    <w:rsid w:val="002F2F41"/>
    <w:rsid w:val="002F3AC4"/>
    <w:rsid w:val="002F3F15"/>
    <w:rsid w:val="002F4CF0"/>
    <w:rsid w:val="002F579D"/>
    <w:rsid w:val="002F5DDC"/>
    <w:rsid w:val="002F6E05"/>
    <w:rsid w:val="002F7DA4"/>
    <w:rsid w:val="00300FE3"/>
    <w:rsid w:val="003010A3"/>
    <w:rsid w:val="00301536"/>
    <w:rsid w:val="00301640"/>
    <w:rsid w:val="00301967"/>
    <w:rsid w:val="003028CD"/>
    <w:rsid w:val="00302AFB"/>
    <w:rsid w:val="00304C4F"/>
    <w:rsid w:val="003055EE"/>
    <w:rsid w:val="00305E06"/>
    <w:rsid w:val="003064BA"/>
    <w:rsid w:val="00307CA4"/>
    <w:rsid w:val="00310B8F"/>
    <w:rsid w:val="00310D0C"/>
    <w:rsid w:val="003115A5"/>
    <w:rsid w:val="00311882"/>
    <w:rsid w:val="00312747"/>
    <w:rsid w:val="00312783"/>
    <w:rsid w:val="00312F62"/>
    <w:rsid w:val="003139AE"/>
    <w:rsid w:val="00313F07"/>
    <w:rsid w:val="00314B8B"/>
    <w:rsid w:val="00316EC1"/>
    <w:rsid w:val="00317095"/>
    <w:rsid w:val="003175F9"/>
    <w:rsid w:val="003201DE"/>
    <w:rsid w:val="00320509"/>
    <w:rsid w:val="00322675"/>
    <w:rsid w:val="00323A2D"/>
    <w:rsid w:val="00323F9D"/>
    <w:rsid w:val="0032488A"/>
    <w:rsid w:val="0032652F"/>
    <w:rsid w:val="0032670F"/>
    <w:rsid w:val="003267D2"/>
    <w:rsid w:val="003267F7"/>
    <w:rsid w:val="00326B06"/>
    <w:rsid w:val="00330731"/>
    <w:rsid w:val="00330A88"/>
    <w:rsid w:val="00330B7B"/>
    <w:rsid w:val="00330DE5"/>
    <w:rsid w:val="003312EE"/>
    <w:rsid w:val="00331937"/>
    <w:rsid w:val="00331CF9"/>
    <w:rsid w:val="0033209A"/>
    <w:rsid w:val="00332AD7"/>
    <w:rsid w:val="003337A7"/>
    <w:rsid w:val="00333BB0"/>
    <w:rsid w:val="00333ECF"/>
    <w:rsid w:val="00333FFA"/>
    <w:rsid w:val="003342F7"/>
    <w:rsid w:val="00334318"/>
    <w:rsid w:val="003346C2"/>
    <w:rsid w:val="00335886"/>
    <w:rsid w:val="003358F7"/>
    <w:rsid w:val="00335CE7"/>
    <w:rsid w:val="00336764"/>
    <w:rsid w:val="0033777C"/>
    <w:rsid w:val="00337825"/>
    <w:rsid w:val="00337B4A"/>
    <w:rsid w:val="00337E0C"/>
    <w:rsid w:val="003411E9"/>
    <w:rsid w:val="00341980"/>
    <w:rsid w:val="00341A28"/>
    <w:rsid w:val="00341BD1"/>
    <w:rsid w:val="00341CC2"/>
    <w:rsid w:val="00342CA1"/>
    <w:rsid w:val="00344C32"/>
    <w:rsid w:val="0034552C"/>
    <w:rsid w:val="00345D5C"/>
    <w:rsid w:val="003466B5"/>
    <w:rsid w:val="00346832"/>
    <w:rsid w:val="00347595"/>
    <w:rsid w:val="003477C8"/>
    <w:rsid w:val="00350C41"/>
    <w:rsid w:val="00351BFC"/>
    <w:rsid w:val="00351F53"/>
    <w:rsid w:val="00352223"/>
    <w:rsid w:val="00352681"/>
    <w:rsid w:val="003526E2"/>
    <w:rsid w:val="0035338A"/>
    <w:rsid w:val="00354213"/>
    <w:rsid w:val="003554FE"/>
    <w:rsid w:val="00355906"/>
    <w:rsid w:val="00355C21"/>
    <w:rsid w:val="00355FDC"/>
    <w:rsid w:val="00356155"/>
    <w:rsid w:val="00356183"/>
    <w:rsid w:val="0035642F"/>
    <w:rsid w:val="0035685A"/>
    <w:rsid w:val="0035741C"/>
    <w:rsid w:val="003607BE"/>
    <w:rsid w:val="003610B2"/>
    <w:rsid w:val="003610E8"/>
    <w:rsid w:val="003624AB"/>
    <w:rsid w:val="003629EC"/>
    <w:rsid w:val="00364ADF"/>
    <w:rsid w:val="00364CFB"/>
    <w:rsid w:val="00365443"/>
    <w:rsid w:val="0036698A"/>
    <w:rsid w:val="003669A0"/>
    <w:rsid w:val="00367374"/>
    <w:rsid w:val="003678A2"/>
    <w:rsid w:val="00370F38"/>
    <w:rsid w:val="003712F7"/>
    <w:rsid w:val="00371A32"/>
    <w:rsid w:val="0037272E"/>
    <w:rsid w:val="00373885"/>
    <w:rsid w:val="0037431A"/>
    <w:rsid w:val="0037450A"/>
    <w:rsid w:val="00374AF8"/>
    <w:rsid w:val="003752B9"/>
    <w:rsid w:val="00375F59"/>
    <w:rsid w:val="00376B0D"/>
    <w:rsid w:val="003808F3"/>
    <w:rsid w:val="00380ECD"/>
    <w:rsid w:val="00381109"/>
    <w:rsid w:val="003813C4"/>
    <w:rsid w:val="003830D9"/>
    <w:rsid w:val="003836F5"/>
    <w:rsid w:val="0038371B"/>
    <w:rsid w:val="00383B4E"/>
    <w:rsid w:val="00383C8D"/>
    <w:rsid w:val="003841E1"/>
    <w:rsid w:val="0038547D"/>
    <w:rsid w:val="00385BE0"/>
    <w:rsid w:val="00387FC0"/>
    <w:rsid w:val="00390C51"/>
    <w:rsid w:val="00390E7A"/>
    <w:rsid w:val="0039195F"/>
    <w:rsid w:val="00392F45"/>
    <w:rsid w:val="00393CF8"/>
    <w:rsid w:val="00394AE9"/>
    <w:rsid w:val="00394D19"/>
    <w:rsid w:val="003950FB"/>
    <w:rsid w:val="00396AE1"/>
    <w:rsid w:val="00396FA1"/>
    <w:rsid w:val="0039701C"/>
    <w:rsid w:val="003A0648"/>
    <w:rsid w:val="003A0A06"/>
    <w:rsid w:val="003A0F13"/>
    <w:rsid w:val="003A19E6"/>
    <w:rsid w:val="003A21A6"/>
    <w:rsid w:val="003A4A18"/>
    <w:rsid w:val="003A51D5"/>
    <w:rsid w:val="003A5381"/>
    <w:rsid w:val="003A58E6"/>
    <w:rsid w:val="003A5AFB"/>
    <w:rsid w:val="003A646B"/>
    <w:rsid w:val="003A6A57"/>
    <w:rsid w:val="003B0D49"/>
    <w:rsid w:val="003B1458"/>
    <w:rsid w:val="003B1830"/>
    <w:rsid w:val="003B25BC"/>
    <w:rsid w:val="003B29E4"/>
    <w:rsid w:val="003B2BB0"/>
    <w:rsid w:val="003B414A"/>
    <w:rsid w:val="003B578E"/>
    <w:rsid w:val="003B5F7C"/>
    <w:rsid w:val="003B6069"/>
    <w:rsid w:val="003B615C"/>
    <w:rsid w:val="003B6224"/>
    <w:rsid w:val="003B6482"/>
    <w:rsid w:val="003B6FA6"/>
    <w:rsid w:val="003B6FE6"/>
    <w:rsid w:val="003B739F"/>
    <w:rsid w:val="003C0386"/>
    <w:rsid w:val="003C0427"/>
    <w:rsid w:val="003C0A10"/>
    <w:rsid w:val="003C0B5D"/>
    <w:rsid w:val="003C18C3"/>
    <w:rsid w:val="003C330F"/>
    <w:rsid w:val="003C408E"/>
    <w:rsid w:val="003C4486"/>
    <w:rsid w:val="003C44E5"/>
    <w:rsid w:val="003C4692"/>
    <w:rsid w:val="003C4C35"/>
    <w:rsid w:val="003C6AC1"/>
    <w:rsid w:val="003C6BC9"/>
    <w:rsid w:val="003C6D6D"/>
    <w:rsid w:val="003C7FF2"/>
    <w:rsid w:val="003D0B41"/>
    <w:rsid w:val="003D0C40"/>
    <w:rsid w:val="003D13B8"/>
    <w:rsid w:val="003D1744"/>
    <w:rsid w:val="003D18DA"/>
    <w:rsid w:val="003D1F3E"/>
    <w:rsid w:val="003D29E5"/>
    <w:rsid w:val="003D3329"/>
    <w:rsid w:val="003D382B"/>
    <w:rsid w:val="003D3F7F"/>
    <w:rsid w:val="003D479D"/>
    <w:rsid w:val="003D48FC"/>
    <w:rsid w:val="003D4C52"/>
    <w:rsid w:val="003D52F3"/>
    <w:rsid w:val="003D544E"/>
    <w:rsid w:val="003D5C83"/>
    <w:rsid w:val="003D6306"/>
    <w:rsid w:val="003D66EB"/>
    <w:rsid w:val="003D688C"/>
    <w:rsid w:val="003E0238"/>
    <w:rsid w:val="003E14F7"/>
    <w:rsid w:val="003E1E11"/>
    <w:rsid w:val="003E2888"/>
    <w:rsid w:val="003E44F8"/>
    <w:rsid w:val="003E4606"/>
    <w:rsid w:val="003E46CC"/>
    <w:rsid w:val="003E4928"/>
    <w:rsid w:val="003E5454"/>
    <w:rsid w:val="003E56F1"/>
    <w:rsid w:val="003E5FBB"/>
    <w:rsid w:val="003E64D5"/>
    <w:rsid w:val="003E653D"/>
    <w:rsid w:val="003E76A0"/>
    <w:rsid w:val="003F01C6"/>
    <w:rsid w:val="003F0884"/>
    <w:rsid w:val="003F0C29"/>
    <w:rsid w:val="003F0CF1"/>
    <w:rsid w:val="003F0E81"/>
    <w:rsid w:val="003F1285"/>
    <w:rsid w:val="003F1805"/>
    <w:rsid w:val="003F1F1E"/>
    <w:rsid w:val="003F21D1"/>
    <w:rsid w:val="003F24D8"/>
    <w:rsid w:val="003F38FD"/>
    <w:rsid w:val="003F46BD"/>
    <w:rsid w:val="003F48AE"/>
    <w:rsid w:val="003F5080"/>
    <w:rsid w:val="003F55CD"/>
    <w:rsid w:val="003F6E67"/>
    <w:rsid w:val="003F6FFF"/>
    <w:rsid w:val="003F775B"/>
    <w:rsid w:val="00400A12"/>
    <w:rsid w:val="00400DDD"/>
    <w:rsid w:val="004011B0"/>
    <w:rsid w:val="00401776"/>
    <w:rsid w:val="00402140"/>
    <w:rsid w:val="00402331"/>
    <w:rsid w:val="004030BE"/>
    <w:rsid w:val="00403430"/>
    <w:rsid w:val="00403DE4"/>
    <w:rsid w:val="00405DF6"/>
    <w:rsid w:val="0040613B"/>
    <w:rsid w:val="004063A7"/>
    <w:rsid w:val="00406660"/>
    <w:rsid w:val="00406FE3"/>
    <w:rsid w:val="0040700D"/>
    <w:rsid w:val="00407606"/>
    <w:rsid w:val="00410963"/>
    <w:rsid w:val="00412571"/>
    <w:rsid w:val="00412828"/>
    <w:rsid w:val="00412FE8"/>
    <w:rsid w:val="00413864"/>
    <w:rsid w:val="00413D56"/>
    <w:rsid w:val="0041432E"/>
    <w:rsid w:val="00414381"/>
    <w:rsid w:val="00414398"/>
    <w:rsid w:val="0041491D"/>
    <w:rsid w:val="00414A0B"/>
    <w:rsid w:val="00416B1C"/>
    <w:rsid w:val="00416D03"/>
    <w:rsid w:val="00417139"/>
    <w:rsid w:val="00417713"/>
    <w:rsid w:val="0041798A"/>
    <w:rsid w:val="00417C3A"/>
    <w:rsid w:val="00420531"/>
    <w:rsid w:val="004208C4"/>
    <w:rsid w:val="00421A83"/>
    <w:rsid w:val="00422BBD"/>
    <w:rsid w:val="00423829"/>
    <w:rsid w:val="004239AE"/>
    <w:rsid w:val="00423AF3"/>
    <w:rsid w:val="00423FA7"/>
    <w:rsid w:val="0042411A"/>
    <w:rsid w:val="00424275"/>
    <w:rsid w:val="00424B4D"/>
    <w:rsid w:val="00424B92"/>
    <w:rsid w:val="00424F06"/>
    <w:rsid w:val="00425A97"/>
    <w:rsid w:val="004265F2"/>
    <w:rsid w:val="00430BEC"/>
    <w:rsid w:val="004312F5"/>
    <w:rsid w:val="00431562"/>
    <w:rsid w:val="00431F09"/>
    <w:rsid w:val="00432D28"/>
    <w:rsid w:val="004331C2"/>
    <w:rsid w:val="00434CA4"/>
    <w:rsid w:val="00434E47"/>
    <w:rsid w:val="0043539B"/>
    <w:rsid w:val="0043564B"/>
    <w:rsid w:val="0043593C"/>
    <w:rsid w:val="00435A80"/>
    <w:rsid w:val="0043673A"/>
    <w:rsid w:val="00436ED6"/>
    <w:rsid w:val="00436FE9"/>
    <w:rsid w:val="004373B0"/>
    <w:rsid w:val="00437EAA"/>
    <w:rsid w:val="00437F50"/>
    <w:rsid w:val="00442B07"/>
    <w:rsid w:val="004430FE"/>
    <w:rsid w:val="00443B17"/>
    <w:rsid w:val="004441F9"/>
    <w:rsid w:val="0044430A"/>
    <w:rsid w:val="0044472F"/>
    <w:rsid w:val="0044585B"/>
    <w:rsid w:val="00445D43"/>
    <w:rsid w:val="004463D2"/>
    <w:rsid w:val="0044666F"/>
    <w:rsid w:val="00446F82"/>
    <w:rsid w:val="00447C7F"/>
    <w:rsid w:val="00450FF3"/>
    <w:rsid w:val="0045137C"/>
    <w:rsid w:val="004516E9"/>
    <w:rsid w:val="00451B75"/>
    <w:rsid w:val="0045215C"/>
    <w:rsid w:val="0045366C"/>
    <w:rsid w:val="00453EFB"/>
    <w:rsid w:val="0045411E"/>
    <w:rsid w:val="00454CF2"/>
    <w:rsid w:val="00455A8C"/>
    <w:rsid w:val="00455B5D"/>
    <w:rsid w:val="00456382"/>
    <w:rsid w:val="004568D1"/>
    <w:rsid w:val="00456982"/>
    <w:rsid w:val="00457007"/>
    <w:rsid w:val="00460917"/>
    <w:rsid w:val="00460E85"/>
    <w:rsid w:val="00461B71"/>
    <w:rsid w:val="00461F1D"/>
    <w:rsid w:val="00462685"/>
    <w:rsid w:val="00463075"/>
    <w:rsid w:val="00463078"/>
    <w:rsid w:val="00463F80"/>
    <w:rsid w:val="00464159"/>
    <w:rsid w:val="0046577B"/>
    <w:rsid w:val="004663E0"/>
    <w:rsid w:val="00466EC3"/>
    <w:rsid w:val="0046704B"/>
    <w:rsid w:val="0046715D"/>
    <w:rsid w:val="00467B33"/>
    <w:rsid w:val="00467E8F"/>
    <w:rsid w:val="004712F2"/>
    <w:rsid w:val="00471493"/>
    <w:rsid w:val="00471C15"/>
    <w:rsid w:val="0047250C"/>
    <w:rsid w:val="0047281A"/>
    <w:rsid w:val="00472854"/>
    <w:rsid w:val="00472A4C"/>
    <w:rsid w:val="00473073"/>
    <w:rsid w:val="00473FDE"/>
    <w:rsid w:val="00474D56"/>
    <w:rsid w:val="0047563C"/>
    <w:rsid w:val="0047587F"/>
    <w:rsid w:val="004762BF"/>
    <w:rsid w:val="0048606F"/>
    <w:rsid w:val="0048656E"/>
    <w:rsid w:val="0048697B"/>
    <w:rsid w:val="00486C18"/>
    <w:rsid w:val="00487498"/>
    <w:rsid w:val="00490A41"/>
    <w:rsid w:val="0049109A"/>
    <w:rsid w:val="00491CF7"/>
    <w:rsid w:val="00493241"/>
    <w:rsid w:val="004934FA"/>
    <w:rsid w:val="00493B0B"/>
    <w:rsid w:val="0049416C"/>
    <w:rsid w:val="00494F63"/>
    <w:rsid w:val="004957B1"/>
    <w:rsid w:val="00495ADC"/>
    <w:rsid w:val="00495AF3"/>
    <w:rsid w:val="00495BEC"/>
    <w:rsid w:val="00495F62"/>
    <w:rsid w:val="00496A95"/>
    <w:rsid w:val="00497317"/>
    <w:rsid w:val="004A06E8"/>
    <w:rsid w:val="004A0C0B"/>
    <w:rsid w:val="004A10D2"/>
    <w:rsid w:val="004A1295"/>
    <w:rsid w:val="004A1451"/>
    <w:rsid w:val="004A146C"/>
    <w:rsid w:val="004A1CB2"/>
    <w:rsid w:val="004A1ECF"/>
    <w:rsid w:val="004A1F3E"/>
    <w:rsid w:val="004A1FDD"/>
    <w:rsid w:val="004A28A1"/>
    <w:rsid w:val="004A2CF1"/>
    <w:rsid w:val="004A3C26"/>
    <w:rsid w:val="004A3E3B"/>
    <w:rsid w:val="004A41B9"/>
    <w:rsid w:val="004A56E7"/>
    <w:rsid w:val="004A5F0B"/>
    <w:rsid w:val="004A6AC4"/>
    <w:rsid w:val="004A6F3C"/>
    <w:rsid w:val="004A7156"/>
    <w:rsid w:val="004A7424"/>
    <w:rsid w:val="004A7905"/>
    <w:rsid w:val="004A7DA1"/>
    <w:rsid w:val="004A7EB7"/>
    <w:rsid w:val="004A7F2A"/>
    <w:rsid w:val="004B0504"/>
    <w:rsid w:val="004B0EA4"/>
    <w:rsid w:val="004B1133"/>
    <w:rsid w:val="004B118D"/>
    <w:rsid w:val="004B141C"/>
    <w:rsid w:val="004B2752"/>
    <w:rsid w:val="004B2B9A"/>
    <w:rsid w:val="004B4A12"/>
    <w:rsid w:val="004B4A6F"/>
    <w:rsid w:val="004B51EE"/>
    <w:rsid w:val="004B57BE"/>
    <w:rsid w:val="004B5F0F"/>
    <w:rsid w:val="004B6055"/>
    <w:rsid w:val="004B6D1E"/>
    <w:rsid w:val="004B7309"/>
    <w:rsid w:val="004B733D"/>
    <w:rsid w:val="004C08AD"/>
    <w:rsid w:val="004C0CF1"/>
    <w:rsid w:val="004C292A"/>
    <w:rsid w:val="004C3027"/>
    <w:rsid w:val="004C3458"/>
    <w:rsid w:val="004C3E31"/>
    <w:rsid w:val="004C41D2"/>
    <w:rsid w:val="004C4AC2"/>
    <w:rsid w:val="004C5084"/>
    <w:rsid w:val="004C50AB"/>
    <w:rsid w:val="004C57CB"/>
    <w:rsid w:val="004C5D0A"/>
    <w:rsid w:val="004C7697"/>
    <w:rsid w:val="004C79AA"/>
    <w:rsid w:val="004C7FAE"/>
    <w:rsid w:val="004D0801"/>
    <w:rsid w:val="004D159E"/>
    <w:rsid w:val="004D15F2"/>
    <w:rsid w:val="004D336E"/>
    <w:rsid w:val="004D3E62"/>
    <w:rsid w:val="004D492F"/>
    <w:rsid w:val="004D4C20"/>
    <w:rsid w:val="004D4C38"/>
    <w:rsid w:val="004D5584"/>
    <w:rsid w:val="004D6931"/>
    <w:rsid w:val="004D72B8"/>
    <w:rsid w:val="004D753B"/>
    <w:rsid w:val="004D7616"/>
    <w:rsid w:val="004D7A3F"/>
    <w:rsid w:val="004E0514"/>
    <w:rsid w:val="004E054B"/>
    <w:rsid w:val="004E05CF"/>
    <w:rsid w:val="004E0BF0"/>
    <w:rsid w:val="004E0E54"/>
    <w:rsid w:val="004E0EA2"/>
    <w:rsid w:val="004E1548"/>
    <w:rsid w:val="004E16F3"/>
    <w:rsid w:val="004E1B29"/>
    <w:rsid w:val="004E3E3C"/>
    <w:rsid w:val="004E43C9"/>
    <w:rsid w:val="004E4559"/>
    <w:rsid w:val="004E4E58"/>
    <w:rsid w:val="004E4E88"/>
    <w:rsid w:val="004E76F3"/>
    <w:rsid w:val="004F017E"/>
    <w:rsid w:val="004F089E"/>
    <w:rsid w:val="004F110D"/>
    <w:rsid w:val="004F14BE"/>
    <w:rsid w:val="004F2395"/>
    <w:rsid w:val="004F28AC"/>
    <w:rsid w:val="004F4529"/>
    <w:rsid w:val="004F4623"/>
    <w:rsid w:val="004F46BD"/>
    <w:rsid w:val="004F4ECF"/>
    <w:rsid w:val="004F5541"/>
    <w:rsid w:val="004F5E0A"/>
    <w:rsid w:val="004F61F8"/>
    <w:rsid w:val="004F6835"/>
    <w:rsid w:val="004F6DB1"/>
    <w:rsid w:val="00500DF1"/>
    <w:rsid w:val="0050254C"/>
    <w:rsid w:val="005027F1"/>
    <w:rsid w:val="00503784"/>
    <w:rsid w:val="00503B41"/>
    <w:rsid w:val="0050475F"/>
    <w:rsid w:val="00504E6F"/>
    <w:rsid w:val="00505E3D"/>
    <w:rsid w:val="0050613A"/>
    <w:rsid w:val="0050634A"/>
    <w:rsid w:val="00506612"/>
    <w:rsid w:val="005067E7"/>
    <w:rsid w:val="0050708A"/>
    <w:rsid w:val="005105E6"/>
    <w:rsid w:val="005114BA"/>
    <w:rsid w:val="00511D7C"/>
    <w:rsid w:val="00511FAA"/>
    <w:rsid w:val="00511FC1"/>
    <w:rsid w:val="005120DB"/>
    <w:rsid w:val="00512919"/>
    <w:rsid w:val="00512ECB"/>
    <w:rsid w:val="00513836"/>
    <w:rsid w:val="005144D5"/>
    <w:rsid w:val="005147F1"/>
    <w:rsid w:val="00514845"/>
    <w:rsid w:val="00515B4C"/>
    <w:rsid w:val="00516025"/>
    <w:rsid w:val="00516083"/>
    <w:rsid w:val="00516D97"/>
    <w:rsid w:val="0051756F"/>
    <w:rsid w:val="00517BFF"/>
    <w:rsid w:val="00520362"/>
    <w:rsid w:val="0052126E"/>
    <w:rsid w:val="00521909"/>
    <w:rsid w:val="00521A7C"/>
    <w:rsid w:val="00522A8D"/>
    <w:rsid w:val="00523A8C"/>
    <w:rsid w:val="00523DFE"/>
    <w:rsid w:val="0052469E"/>
    <w:rsid w:val="00524E54"/>
    <w:rsid w:val="00525BAC"/>
    <w:rsid w:val="00525E4F"/>
    <w:rsid w:val="00525ECB"/>
    <w:rsid w:val="00526349"/>
    <w:rsid w:val="00526944"/>
    <w:rsid w:val="00526AD3"/>
    <w:rsid w:val="005277F1"/>
    <w:rsid w:val="00527B3F"/>
    <w:rsid w:val="00527D89"/>
    <w:rsid w:val="0053108E"/>
    <w:rsid w:val="005312D8"/>
    <w:rsid w:val="0053135E"/>
    <w:rsid w:val="00532549"/>
    <w:rsid w:val="005327CF"/>
    <w:rsid w:val="00532C5B"/>
    <w:rsid w:val="00532D7A"/>
    <w:rsid w:val="0053445B"/>
    <w:rsid w:val="00534C90"/>
    <w:rsid w:val="0053523C"/>
    <w:rsid w:val="005352E0"/>
    <w:rsid w:val="00536AA8"/>
    <w:rsid w:val="0053754A"/>
    <w:rsid w:val="00537552"/>
    <w:rsid w:val="005378A6"/>
    <w:rsid w:val="00537F4B"/>
    <w:rsid w:val="005402C2"/>
    <w:rsid w:val="00540B56"/>
    <w:rsid w:val="0054133A"/>
    <w:rsid w:val="00541E43"/>
    <w:rsid w:val="00541F07"/>
    <w:rsid w:val="00544996"/>
    <w:rsid w:val="00544B83"/>
    <w:rsid w:val="00544C12"/>
    <w:rsid w:val="0054554D"/>
    <w:rsid w:val="00545A6B"/>
    <w:rsid w:val="00550055"/>
    <w:rsid w:val="00550763"/>
    <w:rsid w:val="005520AD"/>
    <w:rsid w:val="005549A5"/>
    <w:rsid w:val="00554C98"/>
    <w:rsid w:val="00557688"/>
    <w:rsid w:val="005579B6"/>
    <w:rsid w:val="005579EF"/>
    <w:rsid w:val="00560252"/>
    <w:rsid w:val="005605E6"/>
    <w:rsid w:val="005606D6"/>
    <w:rsid w:val="00560D86"/>
    <w:rsid w:val="00562AE7"/>
    <w:rsid w:val="00562B66"/>
    <w:rsid w:val="00562E96"/>
    <w:rsid w:val="0056324F"/>
    <w:rsid w:val="00563DD3"/>
    <w:rsid w:val="00563ECC"/>
    <w:rsid w:val="0056473F"/>
    <w:rsid w:val="0056486D"/>
    <w:rsid w:val="00564CAC"/>
    <w:rsid w:val="00565591"/>
    <w:rsid w:val="00565ECE"/>
    <w:rsid w:val="005669CC"/>
    <w:rsid w:val="00566A85"/>
    <w:rsid w:val="00567206"/>
    <w:rsid w:val="00567A71"/>
    <w:rsid w:val="00567D61"/>
    <w:rsid w:val="005713A5"/>
    <w:rsid w:val="005713F6"/>
    <w:rsid w:val="005715D3"/>
    <w:rsid w:val="00571D5B"/>
    <w:rsid w:val="005726A1"/>
    <w:rsid w:val="00573754"/>
    <w:rsid w:val="0057472B"/>
    <w:rsid w:val="00575117"/>
    <w:rsid w:val="00575839"/>
    <w:rsid w:val="00575D2C"/>
    <w:rsid w:val="00575D3C"/>
    <w:rsid w:val="005765C3"/>
    <w:rsid w:val="00576C61"/>
    <w:rsid w:val="00576EC8"/>
    <w:rsid w:val="00576F4F"/>
    <w:rsid w:val="0058006B"/>
    <w:rsid w:val="0058027A"/>
    <w:rsid w:val="00580CAB"/>
    <w:rsid w:val="0058113C"/>
    <w:rsid w:val="005817AD"/>
    <w:rsid w:val="00582415"/>
    <w:rsid w:val="005826B3"/>
    <w:rsid w:val="00582D05"/>
    <w:rsid w:val="00584147"/>
    <w:rsid w:val="005846F8"/>
    <w:rsid w:val="00584DF7"/>
    <w:rsid w:val="00585336"/>
    <w:rsid w:val="0058598E"/>
    <w:rsid w:val="00585B43"/>
    <w:rsid w:val="00585F2A"/>
    <w:rsid w:val="005860A4"/>
    <w:rsid w:val="0058633D"/>
    <w:rsid w:val="00586451"/>
    <w:rsid w:val="00590375"/>
    <w:rsid w:val="00590C26"/>
    <w:rsid w:val="00591483"/>
    <w:rsid w:val="00591545"/>
    <w:rsid w:val="005916DA"/>
    <w:rsid w:val="00592899"/>
    <w:rsid w:val="005928EE"/>
    <w:rsid w:val="00592D57"/>
    <w:rsid w:val="00593D47"/>
    <w:rsid w:val="005946F8"/>
    <w:rsid w:val="0059499B"/>
    <w:rsid w:val="00595109"/>
    <w:rsid w:val="005956A5"/>
    <w:rsid w:val="005961AA"/>
    <w:rsid w:val="00596BBC"/>
    <w:rsid w:val="005A0418"/>
    <w:rsid w:val="005A0492"/>
    <w:rsid w:val="005A1D24"/>
    <w:rsid w:val="005A31D3"/>
    <w:rsid w:val="005A34F7"/>
    <w:rsid w:val="005A3E85"/>
    <w:rsid w:val="005A4E83"/>
    <w:rsid w:val="005A6A6D"/>
    <w:rsid w:val="005A7F8E"/>
    <w:rsid w:val="005B020D"/>
    <w:rsid w:val="005B0CFB"/>
    <w:rsid w:val="005B104B"/>
    <w:rsid w:val="005B1064"/>
    <w:rsid w:val="005B1A9C"/>
    <w:rsid w:val="005B1D4F"/>
    <w:rsid w:val="005B20E1"/>
    <w:rsid w:val="005B24D7"/>
    <w:rsid w:val="005B2DF9"/>
    <w:rsid w:val="005B30C3"/>
    <w:rsid w:val="005B3709"/>
    <w:rsid w:val="005B3A52"/>
    <w:rsid w:val="005B3B39"/>
    <w:rsid w:val="005B4058"/>
    <w:rsid w:val="005B4FB2"/>
    <w:rsid w:val="005B4FF8"/>
    <w:rsid w:val="005B76B3"/>
    <w:rsid w:val="005B7888"/>
    <w:rsid w:val="005C0457"/>
    <w:rsid w:val="005C0705"/>
    <w:rsid w:val="005C071D"/>
    <w:rsid w:val="005C203B"/>
    <w:rsid w:val="005C24AF"/>
    <w:rsid w:val="005C2C3A"/>
    <w:rsid w:val="005C2F1D"/>
    <w:rsid w:val="005C3B4B"/>
    <w:rsid w:val="005C446E"/>
    <w:rsid w:val="005C4860"/>
    <w:rsid w:val="005C4C8F"/>
    <w:rsid w:val="005C4F0A"/>
    <w:rsid w:val="005C5376"/>
    <w:rsid w:val="005C5569"/>
    <w:rsid w:val="005C58D0"/>
    <w:rsid w:val="005C6570"/>
    <w:rsid w:val="005C713B"/>
    <w:rsid w:val="005C79E3"/>
    <w:rsid w:val="005D07D5"/>
    <w:rsid w:val="005D0A09"/>
    <w:rsid w:val="005D0E57"/>
    <w:rsid w:val="005D0FCB"/>
    <w:rsid w:val="005D157D"/>
    <w:rsid w:val="005D1DE8"/>
    <w:rsid w:val="005D271A"/>
    <w:rsid w:val="005D2B86"/>
    <w:rsid w:val="005D2C8B"/>
    <w:rsid w:val="005D2EA2"/>
    <w:rsid w:val="005D346D"/>
    <w:rsid w:val="005D4138"/>
    <w:rsid w:val="005D4EE3"/>
    <w:rsid w:val="005D5508"/>
    <w:rsid w:val="005D58AF"/>
    <w:rsid w:val="005D6338"/>
    <w:rsid w:val="005D65D1"/>
    <w:rsid w:val="005E0542"/>
    <w:rsid w:val="005E0907"/>
    <w:rsid w:val="005E0A2E"/>
    <w:rsid w:val="005E1017"/>
    <w:rsid w:val="005E14F6"/>
    <w:rsid w:val="005E17FF"/>
    <w:rsid w:val="005E1893"/>
    <w:rsid w:val="005E1B60"/>
    <w:rsid w:val="005E1D7C"/>
    <w:rsid w:val="005E241A"/>
    <w:rsid w:val="005E2B69"/>
    <w:rsid w:val="005E32CC"/>
    <w:rsid w:val="005E3FEA"/>
    <w:rsid w:val="005E4820"/>
    <w:rsid w:val="005E4B6C"/>
    <w:rsid w:val="005E569E"/>
    <w:rsid w:val="005E58B1"/>
    <w:rsid w:val="005E5BD1"/>
    <w:rsid w:val="005E5DEE"/>
    <w:rsid w:val="005E6A14"/>
    <w:rsid w:val="005E6C4F"/>
    <w:rsid w:val="005E6CE1"/>
    <w:rsid w:val="005E6FAA"/>
    <w:rsid w:val="005E7765"/>
    <w:rsid w:val="005F1771"/>
    <w:rsid w:val="005F1BD4"/>
    <w:rsid w:val="005F3E2D"/>
    <w:rsid w:val="005F4EAC"/>
    <w:rsid w:val="005F56F1"/>
    <w:rsid w:val="005F5E60"/>
    <w:rsid w:val="005F60A1"/>
    <w:rsid w:val="005F6499"/>
    <w:rsid w:val="006010DD"/>
    <w:rsid w:val="00601E3E"/>
    <w:rsid w:val="00602D7B"/>
    <w:rsid w:val="00602E38"/>
    <w:rsid w:val="00603C13"/>
    <w:rsid w:val="006042C4"/>
    <w:rsid w:val="006047C4"/>
    <w:rsid w:val="00604D8B"/>
    <w:rsid w:val="0060524F"/>
    <w:rsid w:val="00606A84"/>
    <w:rsid w:val="00606C29"/>
    <w:rsid w:val="00606D65"/>
    <w:rsid w:val="00606EEC"/>
    <w:rsid w:val="00607190"/>
    <w:rsid w:val="00607419"/>
    <w:rsid w:val="006104A3"/>
    <w:rsid w:val="00610929"/>
    <w:rsid w:val="006118F8"/>
    <w:rsid w:val="006119F7"/>
    <w:rsid w:val="00613BEB"/>
    <w:rsid w:val="006144D4"/>
    <w:rsid w:val="00614C5D"/>
    <w:rsid w:val="00615B04"/>
    <w:rsid w:val="00616992"/>
    <w:rsid w:val="006179B1"/>
    <w:rsid w:val="006203E3"/>
    <w:rsid w:val="00620AD5"/>
    <w:rsid w:val="00621C5D"/>
    <w:rsid w:val="00622373"/>
    <w:rsid w:val="00622A1D"/>
    <w:rsid w:val="00622D0E"/>
    <w:rsid w:val="006258C1"/>
    <w:rsid w:val="00625C57"/>
    <w:rsid w:val="00625D9A"/>
    <w:rsid w:val="00626113"/>
    <w:rsid w:val="00627C51"/>
    <w:rsid w:val="00630105"/>
    <w:rsid w:val="00630371"/>
    <w:rsid w:val="00630F2C"/>
    <w:rsid w:val="00631396"/>
    <w:rsid w:val="00632EC2"/>
    <w:rsid w:val="006330B9"/>
    <w:rsid w:val="00633302"/>
    <w:rsid w:val="0063611B"/>
    <w:rsid w:val="00636690"/>
    <w:rsid w:val="00636C13"/>
    <w:rsid w:val="00637176"/>
    <w:rsid w:val="00640142"/>
    <w:rsid w:val="00640979"/>
    <w:rsid w:val="00640A75"/>
    <w:rsid w:val="006415DD"/>
    <w:rsid w:val="006415EF"/>
    <w:rsid w:val="00641D20"/>
    <w:rsid w:val="0064246A"/>
    <w:rsid w:val="00642532"/>
    <w:rsid w:val="006431AD"/>
    <w:rsid w:val="0064392E"/>
    <w:rsid w:val="00643D75"/>
    <w:rsid w:val="00643ED6"/>
    <w:rsid w:val="006440A8"/>
    <w:rsid w:val="00644535"/>
    <w:rsid w:val="0064598A"/>
    <w:rsid w:val="00645C1B"/>
    <w:rsid w:val="00646DF1"/>
    <w:rsid w:val="00646FF5"/>
    <w:rsid w:val="00650010"/>
    <w:rsid w:val="006506A2"/>
    <w:rsid w:val="00650C7F"/>
    <w:rsid w:val="0065118A"/>
    <w:rsid w:val="0065270F"/>
    <w:rsid w:val="006536A4"/>
    <w:rsid w:val="006543E9"/>
    <w:rsid w:val="006565BC"/>
    <w:rsid w:val="00656BB5"/>
    <w:rsid w:val="00657D7C"/>
    <w:rsid w:val="00660C8F"/>
    <w:rsid w:val="00662247"/>
    <w:rsid w:val="0066231E"/>
    <w:rsid w:val="0066262B"/>
    <w:rsid w:val="00662CEC"/>
    <w:rsid w:val="00663F6F"/>
    <w:rsid w:val="00664EF4"/>
    <w:rsid w:val="00665D11"/>
    <w:rsid w:val="00665F3B"/>
    <w:rsid w:val="006664D7"/>
    <w:rsid w:val="0066689A"/>
    <w:rsid w:val="00666A65"/>
    <w:rsid w:val="00666ECA"/>
    <w:rsid w:val="00667917"/>
    <w:rsid w:val="00667F1E"/>
    <w:rsid w:val="00670108"/>
    <w:rsid w:val="006708B6"/>
    <w:rsid w:val="00670994"/>
    <w:rsid w:val="006713F9"/>
    <w:rsid w:val="006717F0"/>
    <w:rsid w:val="006720AA"/>
    <w:rsid w:val="006720FD"/>
    <w:rsid w:val="00672416"/>
    <w:rsid w:val="00672E1F"/>
    <w:rsid w:val="00673ADF"/>
    <w:rsid w:val="00680365"/>
    <w:rsid w:val="00680AD8"/>
    <w:rsid w:val="00680DE0"/>
    <w:rsid w:val="00681742"/>
    <w:rsid w:val="00681ACE"/>
    <w:rsid w:val="00682770"/>
    <w:rsid w:val="00683762"/>
    <w:rsid w:val="00683B60"/>
    <w:rsid w:val="00683D52"/>
    <w:rsid w:val="00683E66"/>
    <w:rsid w:val="006853A6"/>
    <w:rsid w:val="006859A3"/>
    <w:rsid w:val="00685EA2"/>
    <w:rsid w:val="00686A75"/>
    <w:rsid w:val="00686C79"/>
    <w:rsid w:val="00687040"/>
    <w:rsid w:val="00687B6A"/>
    <w:rsid w:val="00687E71"/>
    <w:rsid w:val="006904E7"/>
    <w:rsid w:val="00690BFA"/>
    <w:rsid w:val="00690EBC"/>
    <w:rsid w:val="00691A4E"/>
    <w:rsid w:val="00691ADC"/>
    <w:rsid w:val="00692011"/>
    <w:rsid w:val="0069258B"/>
    <w:rsid w:val="0069296F"/>
    <w:rsid w:val="00692B18"/>
    <w:rsid w:val="00694B74"/>
    <w:rsid w:val="00694DE6"/>
    <w:rsid w:val="0069672A"/>
    <w:rsid w:val="00696AE6"/>
    <w:rsid w:val="006A1538"/>
    <w:rsid w:val="006A27AB"/>
    <w:rsid w:val="006A2BDC"/>
    <w:rsid w:val="006A3D96"/>
    <w:rsid w:val="006A3F5B"/>
    <w:rsid w:val="006A4432"/>
    <w:rsid w:val="006A4806"/>
    <w:rsid w:val="006A64B1"/>
    <w:rsid w:val="006A6A74"/>
    <w:rsid w:val="006A7083"/>
    <w:rsid w:val="006A74B5"/>
    <w:rsid w:val="006B019D"/>
    <w:rsid w:val="006B06D2"/>
    <w:rsid w:val="006B0981"/>
    <w:rsid w:val="006B2DF7"/>
    <w:rsid w:val="006B3241"/>
    <w:rsid w:val="006B3323"/>
    <w:rsid w:val="006B3773"/>
    <w:rsid w:val="006B44A3"/>
    <w:rsid w:val="006B4FC9"/>
    <w:rsid w:val="006B57B5"/>
    <w:rsid w:val="006B5BE1"/>
    <w:rsid w:val="006B6CAC"/>
    <w:rsid w:val="006B6E47"/>
    <w:rsid w:val="006B6F21"/>
    <w:rsid w:val="006B740C"/>
    <w:rsid w:val="006B7E48"/>
    <w:rsid w:val="006C03B9"/>
    <w:rsid w:val="006C076C"/>
    <w:rsid w:val="006C098C"/>
    <w:rsid w:val="006C0DCB"/>
    <w:rsid w:val="006C1007"/>
    <w:rsid w:val="006C1CF9"/>
    <w:rsid w:val="006C2D75"/>
    <w:rsid w:val="006C4741"/>
    <w:rsid w:val="006C4F9E"/>
    <w:rsid w:val="006C506D"/>
    <w:rsid w:val="006C6659"/>
    <w:rsid w:val="006C6A51"/>
    <w:rsid w:val="006C74BB"/>
    <w:rsid w:val="006D00CC"/>
    <w:rsid w:val="006D0D33"/>
    <w:rsid w:val="006D1000"/>
    <w:rsid w:val="006D249A"/>
    <w:rsid w:val="006D24A3"/>
    <w:rsid w:val="006D326B"/>
    <w:rsid w:val="006D360E"/>
    <w:rsid w:val="006D37F5"/>
    <w:rsid w:val="006D452F"/>
    <w:rsid w:val="006D4FFF"/>
    <w:rsid w:val="006D6478"/>
    <w:rsid w:val="006D67DB"/>
    <w:rsid w:val="006D7347"/>
    <w:rsid w:val="006D7B98"/>
    <w:rsid w:val="006E02C2"/>
    <w:rsid w:val="006E0567"/>
    <w:rsid w:val="006E13BC"/>
    <w:rsid w:val="006E261E"/>
    <w:rsid w:val="006E2672"/>
    <w:rsid w:val="006E37DD"/>
    <w:rsid w:val="006E4147"/>
    <w:rsid w:val="006E494F"/>
    <w:rsid w:val="006E4B8C"/>
    <w:rsid w:val="006E4D70"/>
    <w:rsid w:val="006E4E8D"/>
    <w:rsid w:val="006E5011"/>
    <w:rsid w:val="006E512A"/>
    <w:rsid w:val="006E516D"/>
    <w:rsid w:val="006E54BF"/>
    <w:rsid w:val="006E5D30"/>
    <w:rsid w:val="006E6F44"/>
    <w:rsid w:val="006E7C95"/>
    <w:rsid w:val="006F09F2"/>
    <w:rsid w:val="006F113C"/>
    <w:rsid w:val="006F1A18"/>
    <w:rsid w:val="006F26FC"/>
    <w:rsid w:val="006F3016"/>
    <w:rsid w:val="006F3881"/>
    <w:rsid w:val="006F42C0"/>
    <w:rsid w:val="006F446E"/>
    <w:rsid w:val="006F4937"/>
    <w:rsid w:val="006F5287"/>
    <w:rsid w:val="006F62C7"/>
    <w:rsid w:val="006F7A5D"/>
    <w:rsid w:val="006F7FA0"/>
    <w:rsid w:val="0070003E"/>
    <w:rsid w:val="007001AB"/>
    <w:rsid w:val="007019D5"/>
    <w:rsid w:val="007023D7"/>
    <w:rsid w:val="00703543"/>
    <w:rsid w:val="00703953"/>
    <w:rsid w:val="00703EDD"/>
    <w:rsid w:val="00704D83"/>
    <w:rsid w:val="0070681B"/>
    <w:rsid w:val="00706A40"/>
    <w:rsid w:val="00706F33"/>
    <w:rsid w:val="0070707D"/>
    <w:rsid w:val="0070768C"/>
    <w:rsid w:val="00707C3E"/>
    <w:rsid w:val="007108C3"/>
    <w:rsid w:val="007108FD"/>
    <w:rsid w:val="00711853"/>
    <w:rsid w:val="00711BC1"/>
    <w:rsid w:val="00711C43"/>
    <w:rsid w:val="00711EDD"/>
    <w:rsid w:val="0071242D"/>
    <w:rsid w:val="00712AF9"/>
    <w:rsid w:val="007131B8"/>
    <w:rsid w:val="00713EC2"/>
    <w:rsid w:val="00714BF0"/>
    <w:rsid w:val="00714C1C"/>
    <w:rsid w:val="00716021"/>
    <w:rsid w:val="0071630F"/>
    <w:rsid w:val="007170F5"/>
    <w:rsid w:val="00720259"/>
    <w:rsid w:val="007220C7"/>
    <w:rsid w:val="00722F4C"/>
    <w:rsid w:val="007233D8"/>
    <w:rsid w:val="0072358E"/>
    <w:rsid w:val="007237ED"/>
    <w:rsid w:val="00723EB7"/>
    <w:rsid w:val="007247C1"/>
    <w:rsid w:val="00724A25"/>
    <w:rsid w:val="00724BB1"/>
    <w:rsid w:val="00725173"/>
    <w:rsid w:val="007259C4"/>
    <w:rsid w:val="00726133"/>
    <w:rsid w:val="00726881"/>
    <w:rsid w:val="00730FCD"/>
    <w:rsid w:val="007310B1"/>
    <w:rsid w:val="00731DBB"/>
    <w:rsid w:val="00733711"/>
    <w:rsid w:val="007348BD"/>
    <w:rsid w:val="007352AC"/>
    <w:rsid w:val="00736660"/>
    <w:rsid w:val="00736B5A"/>
    <w:rsid w:val="00736E46"/>
    <w:rsid w:val="00737733"/>
    <w:rsid w:val="00737764"/>
    <w:rsid w:val="00737F93"/>
    <w:rsid w:val="00740774"/>
    <w:rsid w:val="00741B03"/>
    <w:rsid w:val="00742C2B"/>
    <w:rsid w:val="00743347"/>
    <w:rsid w:val="00743F1C"/>
    <w:rsid w:val="00744DBF"/>
    <w:rsid w:val="007460CD"/>
    <w:rsid w:val="00746B0B"/>
    <w:rsid w:val="00746BA8"/>
    <w:rsid w:val="0075049E"/>
    <w:rsid w:val="0075268E"/>
    <w:rsid w:val="00753AC3"/>
    <w:rsid w:val="00755059"/>
    <w:rsid w:val="00755193"/>
    <w:rsid w:val="00756415"/>
    <w:rsid w:val="00757081"/>
    <w:rsid w:val="007571E0"/>
    <w:rsid w:val="00757E58"/>
    <w:rsid w:val="00760905"/>
    <w:rsid w:val="007613BA"/>
    <w:rsid w:val="007639CF"/>
    <w:rsid w:val="00763DF6"/>
    <w:rsid w:val="007646AD"/>
    <w:rsid w:val="00764C6B"/>
    <w:rsid w:val="00764CEB"/>
    <w:rsid w:val="00764D98"/>
    <w:rsid w:val="0076599B"/>
    <w:rsid w:val="00766217"/>
    <w:rsid w:val="00766D93"/>
    <w:rsid w:val="00766F08"/>
    <w:rsid w:val="00766F98"/>
    <w:rsid w:val="00767F4F"/>
    <w:rsid w:val="00770127"/>
    <w:rsid w:val="00770468"/>
    <w:rsid w:val="007705E5"/>
    <w:rsid w:val="0077061C"/>
    <w:rsid w:val="00771349"/>
    <w:rsid w:val="0077134F"/>
    <w:rsid w:val="0077170E"/>
    <w:rsid w:val="00771EE1"/>
    <w:rsid w:val="007721FF"/>
    <w:rsid w:val="007722A9"/>
    <w:rsid w:val="0077325F"/>
    <w:rsid w:val="0077368A"/>
    <w:rsid w:val="0077382D"/>
    <w:rsid w:val="00773E21"/>
    <w:rsid w:val="007746C0"/>
    <w:rsid w:val="00774CE3"/>
    <w:rsid w:val="00774F66"/>
    <w:rsid w:val="00774F9F"/>
    <w:rsid w:val="00775B82"/>
    <w:rsid w:val="00776288"/>
    <w:rsid w:val="007763E6"/>
    <w:rsid w:val="00776CDC"/>
    <w:rsid w:val="007817B8"/>
    <w:rsid w:val="007818C5"/>
    <w:rsid w:val="00782896"/>
    <w:rsid w:val="007829E1"/>
    <w:rsid w:val="00783926"/>
    <w:rsid w:val="007840F0"/>
    <w:rsid w:val="0078447F"/>
    <w:rsid w:val="00784660"/>
    <w:rsid w:val="00784885"/>
    <w:rsid w:val="007849B0"/>
    <w:rsid w:val="0078683B"/>
    <w:rsid w:val="007876EF"/>
    <w:rsid w:val="007900DE"/>
    <w:rsid w:val="0079170B"/>
    <w:rsid w:val="00792095"/>
    <w:rsid w:val="007921D4"/>
    <w:rsid w:val="00792493"/>
    <w:rsid w:val="00792504"/>
    <w:rsid w:val="00792701"/>
    <w:rsid w:val="00794375"/>
    <w:rsid w:val="00794974"/>
    <w:rsid w:val="00794A6A"/>
    <w:rsid w:val="00794ED6"/>
    <w:rsid w:val="007952A3"/>
    <w:rsid w:val="007954CA"/>
    <w:rsid w:val="00796474"/>
    <w:rsid w:val="0079753F"/>
    <w:rsid w:val="007975E9"/>
    <w:rsid w:val="007A05C0"/>
    <w:rsid w:val="007A0FF1"/>
    <w:rsid w:val="007A282F"/>
    <w:rsid w:val="007A2B5B"/>
    <w:rsid w:val="007A2F0F"/>
    <w:rsid w:val="007A33A0"/>
    <w:rsid w:val="007A33E8"/>
    <w:rsid w:val="007A3409"/>
    <w:rsid w:val="007A34D2"/>
    <w:rsid w:val="007A3A94"/>
    <w:rsid w:val="007A3F93"/>
    <w:rsid w:val="007A467B"/>
    <w:rsid w:val="007A47F9"/>
    <w:rsid w:val="007A5DFC"/>
    <w:rsid w:val="007A6AFE"/>
    <w:rsid w:val="007A700A"/>
    <w:rsid w:val="007A7536"/>
    <w:rsid w:val="007A7ED2"/>
    <w:rsid w:val="007B0BB5"/>
    <w:rsid w:val="007B0BE4"/>
    <w:rsid w:val="007B1225"/>
    <w:rsid w:val="007B19BA"/>
    <w:rsid w:val="007B235D"/>
    <w:rsid w:val="007B27BE"/>
    <w:rsid w:val="007B2CA0"/>
    <w:rsid w:val="007B2E61"/>
    <w:rsid w:val="007B38D2"/>
    <w:rsid w:val="007B3C44"/>
    <w:rsid w:val="007B444E"/>
    <w:rsid w:val="007B47FF"/>
    <w:rsid w:val="007B55AA"/>
    <w:rsid w:val="007B7F5D"/>
    <w:rsid w:val="007C0642"/>
    <w:rsid w:val="007C09CE"/>
    <w:rsid w:val="007C10DF"/>
    <w:rsid w:val="007C1E52"/>
    <w:rsid w:val="007C20E0"/>
    <w:rsid w:val="007C3350"/>
    <w:rsid w:val="007C3585"/>
    <w:rsid w:val="007C3AC0"/>
    <w:rsid w:val="007C41B5"/>
    <w:rsid w:val="007C45F1"/>
    <w:rsid w:val="007C49EE"/>
    <w:rsid w:val="007C4BA2"/>
    <w:rsid w:val="007C54CA"/>
    <w:rsid w:val="007C599C"/>
    <w:rsid w:val="007C5D5C"/>
    <w:rsid w:val="007C7027"/>
    <w:rsid w:val="007C7F1E"/>
    <w:rsid w:val="007D1DC3"/>
    <w:rsid w:val="007D2972"/>
    <w:rsid w:val="007D3036"/>
    <w:rsid w:val="007D4243"/>
    <w:rsid w:val="007D4CA3"/>
    <w:rsid w:val="007D4EFA"/>
    <w:rsid w:val="007D5445"/>
    <w:rsid w:val="007D5E97"/>
    <w:rsid w:val="007D5FFD"/>
    <w:rsid w:val="007D6933"/>
    <w:rsid w:val="007D6A3B"/>
    <w:rsid w:val="007D745C"/>
    <w:rsid w:val="007D7902"/>
    <w:rsid w:val="007E030C"/>
    <w:rsid w:val="007E03B3"/>
    <w:rsid w:val="007E082E"/>
    <w:rsid w:val="007E08C3"/>
    <w:rsid w:val="007E09F1"/>
    <w:rsid w:val="007E1B68"/>
    <w:rsid w:val="007E2EA0"/>
    <w:rsid w:val="007E486F"/>
    <w:rsid w:val="007E523F"/>
    <w:rsid w:val="007E67DA"/>
    <w:rsid w:val="007F053A"/>
    <w:rsid w:val="007F073B"/>
    <w:rsid w:val="007F26C0"/>
    <w:rsid w:val="007F3077"/>
    <w:rsid w:val="007F36FF"/>
    <w:rsid w:val="007F39AB"/>
    <w:rsid w:val="007F524B"/>
    <w:rsid w:val="007F5664"/>
    <w:rsid w:val="007F6281"/>
    <w:rsid w:val="007F6588"/>
    <w:rsid w:val="007F6E0A"/>
    <w:rsid w:val="007F76B4"/>
    <w:rsid w:val="007F7EE0"/>
    <w:rsid w:val="0080077A"/>
    <w:rsid w:val="008017A0"/>
    <w:rsid w:val="00801C55"/>
    <w:rsid w:val="00801E80"/>
    <w:rsid w:val="00802475"/>
    <w:rsid w:val="008026A4"/>
    <w:rsid w:val="00803999"/>
    <w:rsid w:val="00804182"/>
    <w:rsid w:val="00804198"/>
    <w:rsid w:val="008055EF"/>
    <w:rsid w:val="00805635"/>
    <w:rsid w:val="0080598C"/>
    <w:rsid w:val="00805FE7"/>
    <w:rsid w:val="00806492"/>
    <w:rsid w:val="00806744"/>
    <w:rsid w:val="00806A73"/>
    <w:rsid w:val="00806FFE"/>
    <w:rsid w:val="00807070"/>
    <w:rsid w:val="008070B5"/>
    <w:rsid w:val="00807291"/>
    <w:rsid w:val="0081115B"/>
    <w:rsid w:val="00811B14"/>
    <w:rsid w:val="00812363"/>
    <w:rsid w:val="00812445"/>
    <w:rsid w:val="00812F0B"/>
    <w:rsid w:val="008135F7"/>
    <w:rsid w:val="0081365C"/>
    <w:rsid w:val="00814A3F"/>
    <w:rsid w:val="00815106"/>
    <w:rsid w:val="0081535F"/>
    <w:rsid w:val="00815528"/>
    <w:rsid w:val="008161D4"/>
    <w:rsid w:val="00816359"/>
    <w:rsid w:val="00816E1D"/>
    <w:rsid w:val="00817285"/>
    <w:rsid w:val="00817C33"/>
    <w:rsid w:val="0082111E"/>
    <w:rsid w:val="00821595"/>
    <w:rsid w:val="00822ADF"/>
    <w:rsid w:val="00822F1C"/>
    <w:rsid w:val="00823081"/>
    <w:rsid w:val="00824F98"/>
    <w:rsid w:val="00825472"/>
    <w:rsid w:val="00825C0E"/>
    <w:rsid w:val="00825D30"/>
    <w:rsid w:val="008269E7"/>
    <w:rsid w:val="00826D65"/>
    <w:rsid w:val="008270B7"/>
    <w:rsid w:val="00827159"/>
    <w:rsid w:val="0083059D"/>
    <w:rsid w:val="00830679"/>
    <w:rsid w:val="00831630"/>
    <w:rsid w:val="008320BA"/>
    <w:rsid w:val="0083241C"/>
    <w:rsid w:val="00834AB9"/>
    <w:rsid w:val="00835F63"/>
    <w:rsid w:val="008361BF"/>
    <w:rsid w:val="00841036"/>
    <w:rsid w:val="008417DA"/>
    <w:rsid w:val="00841BA3"/>
    <w:rsid w:val="00842298"/>
    <w:rsid w:val="00842B6A"/>
    <w:rsid w:val="00842CB1"/>
    <w:rsid w:val="0084330F"/>
    <w:rsid w:val="00844AF6"/>
    <w:rsid w:val="00845436"/>
    <w:rsid w:val="00845D10"/>
    <w:rsid w:val="00846580"/>
    <w:rsid w:val="00846988"/>
    <w:rsid w:val="0084752D"/>
    <w:rsid w:val="008479D8"/>
    <w:rsid w:val="00847CBA"/>
    <w:rsid w:val="0085113F"/>
    <w:rsid w:val="00851D89"/>
    <w:rsid w:val="008534ED"/>
    <w:rsid w:val="008536FA"/>
    <w:rsid w:val="00854236"/>
    <w:rsid w:val="00854476"/>
    <w:rsid w:val="00854CE0"/>
    <w:rsid w:val="008572A3"/>
    <w:rsid w:val="00861404"/>
    <w:rsid w:val="00862314"/>
    <w:rsid w:val="00862C2C"/>
    <w:rsid w:val="00862D06"/>
    <w:rsid w:val="00862E75"/>
    <w:rsid w:val="00863A1B"/>
    <w:rsid w:val="00864028"/>
    <w:rsid w:val="00864842"/>
    <w:rsid w:val="00865023"/>
    <w:rsid w:val="0086535E"/>
    <w:rsid w:val="008653AD"/>
    <w:rsid w:val="00865D95"/>
    <w:rsid w:val="008672F6"/>
    <w:rsid w:val="00867609"/>
    <w:rsid w:val="00867844"/>
    <w:rsid w:val="00867FF0"/>
    <w:rsid w:val="008702E5"/>
    <w:rsid w:val="00870C6B"/>
    <w:rsid w:val="008711F9"/>
    <w:rsid w:val="00871481"/>
    <w:rsid w:val="0087190B"/>
    <w:rsid w:val="00871D75"/>
    <w:rsid w:val="00872B39"/>
    <w:rsid w:val="00873026"/>
    <w:rsid w:val="0087330E"/>
    <w:rsid w:val="0087538E"/>
    <w:rsid w:val="00875B6C"/>
    <w:rsid w:val="00875F24"/>
    <w:rsid w:val="00876DCB"/>
    <w:rsid w:val="00877042"/>
    <w:rsid w:val="0087734E"/>
    <w:rsid w:val="00877BE9"/>
    <w:rsid w:val="00877D80"/>
    <w:rsid w:val="00880E0D"/>
    <w:rsid w:val="00880E2F"/>
    <w:rsid w:val="00882321"/>
    <w:rsid w:val="00882A2C"/>
    <w:rsid w:val="008831CF"/>
    <w:rsid w:val="00883260"/>
    <w:rsid w:val="0088356E"/>
    <w:rsid w:val="0088407B"/>
    <w:rsid w:val="008848A7"/>
    <w:rsid w:val="00886747"/>
    <w:rsid w:val="00886A09"/>
    <w:rsid w:val="0089046D"/>
    <w:rsid w:val="0089064B"/>
    <w:rsid w:val="00891D7D"/>
    <w:rsid w:val="00891E1A"/>
    <w:rsid w:val="00893DFA"/>
    <w:rsid w:val="00894B96"/>
    <w:rsid w:val="00895277"/>
    <w:rsid w:val="0089532E"/>
    <w:rsid w:val="00895913"/>
    <w:rsid w:val="00897060"/>
    <w:rsid w:val="008976AA"/>
    <w:rsid w:val="00897BC8"/>
    <w:rsid w:val="008A1A3A"/>
    <w:rsid w:val="008A1E7E"/>
    <w:rsid w:val="008A220F"/>
    <w:rsid w:val="008A29F8"/>
    <w:rsid w:val="008A3B5D"/>
    <w:rsid w:val="008A3C88"/>
    <w:rsid w:val="008A41DD"/>
    <w:rsid w:val="008A4CBB"/>
    <w:rsid w:val="008A5C10"/>
    <w:rsid w:val="008A60F1"/>
    <w:rsid w:val="008A7C9A"/>
    <w:rsid w:val="008B1178"/>
    <w:rsid w:val="008B1C7E"/>
    <w:rsid w:val="008B2236"/>
    <w:rsid w:val="008B2CD4"/>
    <w:rsid w:val="008B3287"/>
    <w:rsid w:val="008B3290"/>
    <w:rsid w:val="008B334F"/>
    <w:rsid w:val="008B3D82"/>
    <w:rsid w:val="008B40B7"/>
    <w:rsid w:val="008B4897"/>
    <w:rsid w:val="008B551F"/>
    <w:rsid w:val="008B58EE"/>
    <w:rsid w:val="008B6592"/>
    <w:rsid w:val="008B6A68"/>
    <w:rsid w:val="008B70FC"/>
    <w:rsid w:val="008C0156"/>
    <w:rsid w:val="008C0462"/>
    <w:rsid w:val="008C0E6A"/>
    <w:rsid w:val="008C21AC"/>
    <w:rsid w:val="008C2652"/>
    <w:rsid w:val="008C266A"/>
    <w:rsid w:val="008C30E0"/>
    <w:rsid w:val="008C495A"/>
    <w:rsid w:val="008C5E37"/>
    <w:rsid w:val="008C5EB7"/>
    <w:rsid w:val="008C6559"/>
    <w:rsid w:val="008C655B"/>
    <w:rsid w:val="008C6BD3"/>
    <w:rsid w:val="008C7A49"/>
    <w:rsid w:val="008D058B"/>
    <w:rsid w:val="008D128B"/>
    <w:rsid w:val="008D1FFD"/>
    <w:rsid w:val="008D271B"/>
    <w:rsid w:val="008D344E"/>
    <w:rsid w:val="008D4C2A"/>
    <w:rsid w:val="008D4E8C"/>
    <w:rsid w:val="008D62A2"/>
    <w:rsid w:val="008D6972"/>
    <w:rsid w:val="008D6A0D"/>
    <w:rsid w:val="008D724C"/>
    <w:rsid w:val="008D7ACF"/>
    <w:rsid w:val="008E0BDB"/>
    <w:rsid w:val="008E14AD"/>
    <w:rsid w:val="008E185B"/>
    <w:rsid w:val="008E1B6D"/>
    <w:rsid w:val="008E1D89"/>
    <w:rsid w:val="008E21CE"/>
    <w:rsid w:val="008E4087"/>
    <w:rsid w:val="008E4A1B"/>
    <w:rsid w:val="008E6409"/>
    <w:rsid w:val="008F07C2"/>
    <w:rsid w:val="008F080E"/>
    <w:rsid w:val="008F08B1"/>
    <w:rsid w:val="008F0E3C"/>
    <w:rsid w:val="008F12AD"/>
    <w:rsid w:val="008F19C7"/>
    <w:rsid w:val="008F1BA4"/>
    <w:rsid w:val="008F2615"/>
    <w:rsid w:val="008F2C78"/>
    <w:rsid w:val="008F32A1"/>
    <w:rsid w:val="008F3C89"/>
    <w:rsid w:val="008F3E1A"/>
    <w:rsid w:val="008F578C"/>
    <w:rsid w:val="008F58B6"/>
    <w:rsid w:val="008F6516"/>
    <w:rsid w:val="008F68A0"/>
    <w:rsid w:val="008F708E"/>
    <w:rsid w:val="008F7D4E"/>
    <w:rsid w:val="009014F5"/>
    <w:rsid w:val="00901B32"/>
    <w:rsid w:val="00902023"/>
    <w:rsid w:val="0090213B"/>
    <w:rsid w:val="0090261D"/>
    <w:rsid w:val="0090276E"/>
    <w:rsid w:val="009028DB"/>
    <w:rsid w:val="009037FC"/>
    <w:rsid w:val="00905DBC"/>
    <w:rsid w:val="00906780"/>
    <w:rsid w:val="00906804"/>
    <w:rsid w:val="00907037"/>
    <w:rsid w:val="00907C50"/>
    <w:rsid w:val="009104DD"/>
    <w:rsid w:val="00910775"/>
    <w:rsid w:val="0091086D"/>
    <w:rsid w:val="00911A00"/>
    <w:rsid w:val="00914247"/>
    <w:rsid w:val="00914FC6"/>
    <w:rsid w:val="009150C0"/>
    <w:rsid w:val="009169AE"/>
    <w:rsid w:val="00917A0A"/>
    <w:rsid w:val="00917C67"/>
    <w:rsid w:val="009206ED"/>
    <w:rsid w:val="00920B20"/>
    <w:rsid w:val="00920D67"/>
    <w:rsid w:val="00922252"/>
    <w:rsid w:val="0092255B"/>
    <w:rsid w:val="00923400"/>
    <w:rsid w:val="00923515"/>
    <w:rsid w:val="00924069"/>
    <w:rsid w:val="009243BF"/>
    <w:rsid w:val="00924BB5"/>
    <w:rsid w:val="009260D7"/>
    <w:rsid w:val="009273D8"/>
    <w:rsid w:val="009300CD"/>
    <w:rsid w:val="009306DC"/>
    <w:rsid w:val="00930A32"/>
    <w:rsid w:val="009312E0"/>
    <w:rsid w:val="00931B92"/>
    <w:rsid w:val="0093277A"/>
    <w:rsid w:val="009331EB"/>
    <w:rsid w:val="00934168"/>
    <w:rsid w:val="009343F1"/>
    <w:rsid w:val="0093661C"/>
    <w:rsid w:val="0093682F"/>
    <w:rsid w:val="00936B47"/>
    <w:rsid w:val="009374B4"/>
    <w:rsid w:val="00937A17"/>
    <w:rsid w:val="00941E2A"/>
    <w:rsid w:val="00942DBD"/>
    <w:rsid w:val="009437A7"/>
    <w:rsid w:val="00943B47"/>
    <w:rsid w:val="00943CBF"/>
    <w:rsid w:val="00943DAB"/>
    <w:rsid w:val="00944A61"/>
    <w:rsid w:val="00944CF2"/>
    <w:rsid w:val="00945510"/>
    <w:rsid w:val="00945762"/>
    <w:rsid w:val="00945D20"/>
    <w:rsid w:val="00945D26"/>
    <w:rsid w:val="00946F80"/>
    <w:rsid w:val="009471F7"/>
    <w:rsid w:val="00947817"/>
    <w:rsid w:val="009478FB"/>
    <w:rsid w:val="0095019A"/>
    <w:rsid w:val="0095074D"/>
    <w:rsid w:val="009507CE"/>
    <w:rsid w:val="0095092B"/>
    <w:rsid w:val="00950F0F"/>
    <w:rsid w:val="00951753"/>
    <w:rsid w:val="00951DBE"/>
    <w:rsid w:val="00952154"/>
    <w:rsid w:val="00953F8B"/>
    <w:rsid w:val="00954183"/>
    <w:rsid w:val="0095468B"/>
    <w:rsid w:val="00955D7B"/>
    <w:rsid w:val="00956610"/>
    <w:rsid w:val="00956951"/>
    <w:rsid w:val="0095696E"/>
    <w:rsid w:val="00956C89"/>
    <w:rsid w:val="0095719A"/>
    <w:rsid w:val="00957289"/>
    <w:rsid w:val="009574A3"/>
    <w:rsid w:val="00960044"/>
    <w:rsid w:val="009607C4"/>
    <w:rsid w:val="0096083E"/>
    <w:rsid w:val="009616B6"/>
    <w:rsid w:val="00962156"/>
    <w:rsid w:val="00962934"/>
    <w:rsid w:val="00962A01"/>
    <w:rsid w:val="00962B82"/>
    <w:rsid w:val="0096390A"/>
    <w:rsid w:val="00965257"/>
    <w:rsid w:val="00965F33"/>
    <w:rsid w:val="0096672A"/>
    <w:rsid w:val="00966FE7"/>
    <w:rsid w:val="0096722D"/>
    <w:rsid w:val="00967EDB"/>
    <w:rsid w:val="00970CE4"/>
    <w:rsid w:val="00970D81"/>
    <w:rsid w:val="0097124B"/>
    <w:rsid w:val="00971C0F"/>
    <w:rsid w:val="00971EB9"/>
    <w:rsid w:val="00972108"/>
    <w:rsid w:val="00973CCC"/>
    <w:rsid w:val="009743CB"/>
    <w:rsid w:val="00975388"/>
    <w:rsid w:val="00975ABF"/>
    <w:rsid w:val="0097602E"/>
    <w:rsid w:val="009760E7"/>
    <w:rsid w:val="009764E3"/>
    <w:rsid w:val="00977887"/>
    <w:rsid w:val="00980626"/>
    <w:rsid w:val="0098221C"/>
    <w:rsid w:val="009836BF"/>
    <w:rsid w:val="009837DE"/>
    <w:rsid w:val="00983F0B"/>
    <w:rsid w:val="0098455A"/>
    <w:rsid w:val="00984823"/>
    <w:rsid w:val="00985B23"/>
    <w:rsid w:val="00985EEB"/>
    <w:rsid w:val="009865A8"/>
    <w:rsid w:val="00986F13"/>
    <w:rsid w:val="00990C2F"/>
    <w:rsid w:val="00991281"/>
    <w:rsid w:val="00991534"/>
    <w:rsid w:val="00991B15"/>
    <w:rsid w:val="00992342"/>
    <w:rsid w:val="00992F92"/>
    <w:rsid w:val="00993021"/>
    <w:rsid w:val="00994675"/>
    <w:rsid w:val="00995187"/>
    <w:rsid w:val="00995DFC"/>
    <w:rsid w:val="00995E48"/>
    <w:rsid w:val="0099621A"/>
    <w:rsid w:val="0099667D"/>
    <w:rsid w:val="00996EA2"/>
    <w:rsid w:val="009970D8"/>
    <w:rsid w:val="009978A2"/>
    <w:rsid w:val="009A192E"/>
    <w:rsid w:val="009A1990"/>
    <w:rsid w:val="009A1F98"/>
    <w:rsid w:val="009A3E1F"/>
    <w:rsid w:val="009A3F6A"/>
    <w:rsid w:val="009A47E5"/>
    <w:rsid w:val="009A4E89"/>
    <w:rsid w:val="009A52E3"/>
    <w:rsid w:val="009A55A6"/>
    <w:rsid w:val="009A6577"/>
    <w:rsid w:val="009A6C90"/>
    <w:rsid w:val="009A72D1"/>
    <w:rsid w:val="009B02EA"/>
    <w:rsid w:val="009B11DF"/>
    <w:rsid w:val="009B20A7"/>
    <w:rsid w:val="009B227C"/>
    <w:rsid w:val="009B26AA"/>
    <w:rsid w:val="009B2E03"/>
    <w:rsid w:val="009B3015"/>
    <w:rsid w:val="009B305F"/>
    <w:rsid w:val="009B371F"/>
    <w:rsid w:val="009B38C2"/>
    <w:rsid w:val="009B3963"/>
    <w:rsid w:val="009B3E45"/>
    <w:rsid w:val="009B49F7"/>
    <w:rsid w:val="009B4EF6"/>
    <w:rsid w:val="009B55AB"/>
    <w:rsid w:val="009B563B"/>
    <w:rsid w:val="009B6B1B"/>
    <w:rsid w:val="009B6DBA"/>
    <w:rsid w:val="009B6ED6"/>
    <w:rsid w:val="009C3209"/>
    <w:rsid w:val="009C5409"/>
    <w:rsid w:val="009C54F3"/>
    <w:rsid w:val="009C6139"/>
    <w:rsid w:val="009D1756"/>
    <w:rsid w:val="009D194E"/>
    <w:rsid w:val="009D1C1B"/>
    <w:rsid w:val="009D2404"/>
    <w:rsid w:val="009D2959"/>
    <w:rsid w:val="009D2E60"/>
    <w:rsid w:val="009D32A7"/>
    <w:rsid w:val="009D3C0A"/>
    <w:rsid w:val="009D454F"/>
    <w:rsid w:val="009D5809"/>
    <w:rsid w:val="009D5DC3"/>
    <w:rsid w:val="009D6621"/>
    <w:rsid w:val="009D71D8"/>
    <w:rsid w:val="009D7801"/>
    <w:rsid w:val="009E0A38"/>
    <w:rsid w:val="009E0C73"/>
    <w:rsid w:val="009E1AD5"/>
    <w:rsid w:val="009E25D5"/>
    <w:rsid w:val="009E458E"/>
    <w:rsid w:val="009E46C4"/>
    <w:rsid w:val="009E5005"/>
    <w:rsid w:val="009E52C7"/>
    <w:rsid w:val="009E5AC0"/>
    <w:rsid w:val="009E5FFE"/>
    <w:rsid w:val="009E671F"/>
    <w:rsid w:val="009E682A"/>
    <w:rsid w:val="009E76FE"/>
    <w:rsid w:val="009F1181"/>
    <w:rsid w:val="009F130A"/>
    <w:rsid w:val="009F2036"/>
    <w:rsid w:val="009F3DDC"/>
    <w:rsid w:val="009F44CD"/>
    <w:rsid w:val="009F4B97"/>
    <w:rsid w:val="009F521B"/>
    <w:rsid w:val="009F61D8"/>
    <w:rsid w:val="009F6295"/>
    <w:rsid w:val="009F7833"/>
    <w:rsid w:val="009F7914"/>
    <w:rsid w:val="00A00617"/>
    <w:rsid w:val="00A014BF"/>
    <w:rsid w:val="00A02BF0"/>
    <w:rsid w:val="00A02CA6"/>
    <w:rsid w:val="00A03622"/>
    <w:rsid w:val="00A0459A"/>
    <w:rsid w:val="00A05D95"/>
    <w:rsid w:val="00A0673B"/>
    <w:rsid w:val="00A07456"/>
    <w:rsid w:val="00A07973"/>
    <w:rsid w:val="00A10576"/>
    <w:rsid w:val="00A1086F"/>
    <w:rsid w:val="00A10EAE"/>
    <w:rsid w:val="00A1134A"/>
    <w:rsid w:val="00A119FE"/>
    <w:rsid w:val="00A11DBC"/>
    <w:rsid w:val="00A125FF"/>
    <w:rsid w:val="00A129E3"/>
    <w:rsid w:val="00A12F22"/>
    <w:rsid w:val="00A13099"/>
    <w:rsid w:val="00A134C3"/>
    <w:rsid w:val="00A135CF"/>
    <w:rsid w:val="00A13B9B"/>
    <w:rsid w:val="00A143D7"/>
    <w:rsid w:val="00A14554"/>
    <w:rsid w:val="00A15607"/>
    <w:rsid w:val="00A16443"/>
    <w:rsid w:val="00A167B4"/>
    <w:rsid w:val="00A170D5"/>
    <w:rsid w:val="00A17A3E"/>
    <w:rsid w:val="00A17BA8"/>
    <w:rsid w:val="00A200EE"/>
    <w:rsid w:val="00A20A3B"/>
    <w:rsid w:val="00A2196F"/>
    <w:rsid w:val="00A21CD5"/>
    <w:rsid w:val="00A227AD"/>
    <w:rsid w:val="00A22EB2"/>
    <w:rsid w:val="00A234D3"/>
    <w:rsid w:val="00A23940"/>
    <w:rsid w:val="00A23A97"/>
    <w:rsid w:val="00A24141"/>
    <w:rsid w:val="00A24DCC"/>
    <w:rsid w:val="00A25292"/>
    <w:rsid w:val="00A2654D"/>
    <w:rsid w:val="00A26DB6"/>
    <w:rsid w:val="00A273C2"/>
    <w:rsid w:val="00A276E3"/>
    <w:rsid w:val="00A277AA"/>
    <w:rsid w:val="00A30368"/>
    <w:rsid w:val="00A32B68"/>
    <w:rsid w:val="00A32CB1"/>
    <w:rsid w:val="00A339E9"/>
    <w:rsid w:val="00A34B5D"/>
    <w:rsid w:val="00A3611B"/>
    <w:rsid w:val="00A365B6"/>
    <w:rsid w:val="00A36901"/>
    <w:rsid w:val="00A369BC"/>
    <w:rsid w:val="00A37965"/>
    <w:rsid w:val="00A37F9D"/>
    <w:rsid w:val="00A40108"/>
    <w:rsid w:val="00A4101E"/>
    <w:rsid w:val="00A41BC7"/>
    <w:rsid w:val="00A41CF8"/>
    <w:rsid w:val="00A41E2A"/>
    <w:rsid w:val="00A4330C"/>
    <w:rsid w:val="00A43B6C"/>
    <w:rsid w:val="00A44679"/>
    <w:rsid w:val="00A450FB"/>
    <w:rsid w:val="00A45233"/>
    <w:rsid w:val="00A45376"/>
    <w:rsid w:val="00A45874"/>
    <w:rsid w:val="00A45F48"/>
    <w:rsid w:val="00A46202"/>
    <w:rsid w:val="00A4723C"/>
    <w:rsid w:val="00A5029B"/>
    <w:rsid w:val="00A51666"/>
    <w:rsid w:val="00A51EAD"/>
    <w:rsid w:val="00A51F85"/>
    <w:rsid w:val="00A52013"/>
    <w:rsid w:val="00A5227D"/>
    <w:rsid w:val="00A5256F"/>
    <w:rsid w:val="00A53416"/>
    <w:rsid w:val="00A53482"/>
    <w:rsid w:val="00A547CC"/>
    <w:rsid w:val="00A54855"/>
    <w:rsid w:val="00A54FF7"/>
    <w:rsid w:val="00A55BF1"/>
    <w:rsid w:val="00A56FF5"/>
    <w:rsid w:val="00A5741C"/>
    <w:rsid w:val="00A575B8"/>
    <w:rsid w:val="00A578D2"/>
    <w:rsid w:val="00A61F30"/>
    <w:rsid w:val="00A62141"/>
    <w:rsid w:val="00A62B10"/>
    <w:rsid w:val="00A635B4"/>
    <w:rsid w:val="00A64CAB"/>
    <w:rsid w:val="00A65AF5"/>
    <w:rsid w:val="00A65FD3"/>
    <w:rsid w:val="00A66F32"/>
    <w:rsid w:val="00A67377"/>
    <w:rsid w:val="00A71A8D"/>
    <w:rsid w:val="00A7222E"/>
    <w:rsid w:val="00A72504"/>
    <w:rsid w:val="00A728B4"/>
    <w:rsid w:val="00A73EFD"/>
    <w:rsid w:val="00A74AAD"/>
    <w:rsid w:val="00A750A3"/>
    <w:rsid w:val="00A755B4"/>
    <w:rsid w:val="00A75F72"/>
    <w:rsid w:val="00A7678E"/>
    <w:rsid w:val="00A76C7E"/>
    <w:rsid w:val="00A76CBF"/>
    <w:rsid w:val="00A772D4"/>
    <w:rsid w:val="00A77F55"/>
    <w:rsid w:val="00A815F8"/>
    <w:rsid w:val="00A81AEA"/>
    <w:rsid w:val="00A8204C"/>
    <w:rsid w:val="00A8420F"/>
    <w:rsid w:val="00A84B44"/>
    <w:rsid w:val="00A856FF"/>
    <w:rsid w:val="00A86075"/>
    <w:rsid w:val="00A86609"/>
    <w:rsid w:val="00A86D4B"/>
    <w:rsid w:val="00A87046"/>
    <w:rsid w:val="00A8705F"/>
    <w:rsid w:val="00A90090"/>
    <w:rsid w:val="00A90A62"/>
    <w:rsid w:val="00A90E3A"/>
    <w:rsid w:val="00A910FB"/>
    <w:rsid w:val="00A91B34"/>
    <w:rsid w:val="00A91FAF"/>
    <w:rsid w:val="00A92627"/>
    <w:rsid w:val="00A92EDA"/>
    <w:rsid w:val="00A934BF"/>
    <w:rsid w:val="00A939DE"/>
    <w:rsid w:val="00A93C7D"/>
    <w:rsid w:val="00A9419E"/>
    <w:rsid w:val="00A9463A"/>
    <w:rsid w:val="00A946B4"/>
    <w:rsid w:val="00A94B44"/>
    <w:rsid w:val="00A962E3"/>
    <w:rsid w:val="00A97766"/>
    <w:rsid w:val="00A9786E"/>
    <w:rsid w:val="00A978AB"/>
    <w:rsid w:val="00AA011D"/>
    <w:rsid w:val="00AA07A2"/>
    <w:rsid w:val="00AA0DD0"/>
    <w:rsid w:val="00AA0E5C"/>
    <w:rsid w:val="00AA1682"/>
    <w:rsid w:val="00AA1771"/>
    <w:rsid w:val="00AA3C05"/>
    <w:rsid w:val="00AA5FDA"/>
    <w:rsid w:val="00AA7796"/>
    <w:rsid w:val="00AB0A35"/>
    <w:rsid w:val="00AB0AD5"/>
    <w:rsid w:val="00AB1320"/>
    <w:rsid w:val="00AB1881"/>
    <w:rsid w:val="00AB18E4"/>
    <w:rsid w:val="00AB23BC"/>
    <w:rsid w:val="00AB2791"/>
    <w:rsid w:val="00AB3136"/>
    <w:rsid w:val="00AB3660"/>
    <w:rsid w:val="00AB3EC5"/>
    <w:rsid w:val="00AB3FE4"/>
    <w:rsid w:val="00AB52C4"/>
    <w:rsid w:val="00AB58DE"/>
    <w:rsid w:val="00AB6950"/>
    <w:rsid w:val="00AB6B47"/>
    <w:rsid w:val="00AB6E98"/>
    <w:rsid w:val="00AB6EE0"/>
    <w:rsid w:val="00AB6FCB"/>
    <w:rsid w:val="00AB7984"/>
    <w:rsid w:val="00AB7EB7"/>
    <w:rsid w:val="00AC1283"/>
    <w:rsid w:val="00AC13A0"/>
    <w:rsid w:val="00AC1B11"/>
    <w:rsid w:val="00AC23FE"/>
    <w:rsid w:val="00AC375F"/>
    <w:rsid w:val="00AC4652"/>
    <w:rsid w:val="00AC4BA3"/>
    <w:rsid w:val="00AC4FC6"/>
    <w:rsid w:val="00AC555D"/>
    <w:rsid w:val="00AC5CAF"/>
    <w:rsid w:val="00AC5F91"/>
    <w:rsid w:val="00AC6198"/>
    <w:rsid w:val="00AC66D5"/>
    <w:rsid w:val="00AC6B57"/>
    <w:rsid w:val="00AC754C"/>
    <w:rsid w:val="00AD03D7"/>
    <w:rsid w:val="00AD0A1F"/>
    <w:rsid w:val="00AD0D88"/>
    <w:rsid w:val="00AD105F"/>
    <w:rsid w:val="00AD156B"/>
    <w:rsid w:val="00AD1D43"/>
    <w:rsid w:val="00AD1F77"/>
    <w:rsid w:val="00AD25CA"/>
    <w:rsid w:val="00AD524B"/>
    <w:rsid w:val="00AD54BF"/>
    <w:rsid w:val="00AD5DE0"/>
    <w:rsid w:val="00AD5FCF"/>
    <w:rsid w:val="00AD657C"/>
    <w:rsid w:val="00AD6828"/>
    <w:rsid w:val="00AD7BB3"/>
    <w:rsid w:val="00AD7C31"/>
    <w:rsid w:val="00AD7EAC"/>
    <w:rsid w:val="00AD7FD3"/>
    <w:rsid w:val="00AE076F"/>
    <w:rsid w:val="00AE0CB1"/>
    <w:rsid w:val="00AE0DCB"/>
    <w:rsid w:val="00AE10D0"/>
    <w:rsid w:val="00AE1E51"/>
    <w:rsid w:val="00AE1E6D"/>
    <w:rsid w:val="00AE2AF8"/>
    <w:rsid w:val="00AE2E4C"/>
    <w:rsid w:val="00AE3B5C"/>
    <w:rsid w:val="00AE6D8A"/>
    <w:rsid w:val="00AE7BE2"/>
    <w:rsid w:val="00AF009A"/>
    <w:rsid w:val="00AF180D"/>
    <w:rsid w:val="00AF2D79"/>
    <w:rsid w:val="00AF3CA2"/>
    <w:rsid w:val="00AF3D1A"/>
    <w:rsid w:val="00AF602E"/>
    <w:rsid w:val="00AF6477"/>
    <w:rsid w:val="00B0159E"/>
    <w:rsid w:val="00B028D5"/>
    <w:rsid w:val="00B0310E"/>
    <w:rsid w:val="00B0420F"/>
    <w:rsid w:val="00B043A3"/>
    <w:rsid w:val="00B04535"/>
    <w:rsid w:val="00B04845"/>
    <w:rsid w:val="00B04A0E"/>
    <w:rsid w:val="00B0523F"/>
    <w:rsid w:val="00B05BBB"/>
    <w:rsid w:val="00B05DE4"/>
    <w:rsid w:val="00B0675B"/>
    <w:rsid w:val="00B068F7"/>
    <w:rsid w:val="00B07F43"/>
    <w:rsid w:val="00B10BBC"/>
    <w:rsid w:val="00B110B1"/>
    <w:rsid w:val="00B1185F"/>
    <w:rsid w:val="00B1270A"/>
    <w:rsid w:val="00B1414A"/>
    <w:rsid w:val="00B1421A"/>
    <w:rsid w:val="00B14C5E"/>
    <w:rsid w:val="00B15CB1"/>
    <w:rsid w:val="00B15E64"/>
    <w:rsid w:val="00B17D4E"/>
    <w:rsid w:val="00B20001"/>
    <w:rsid w:val="00B20224"/>
    <w:rsid w:val="00B20D77"/>
    <w:rsid w:val="00B20E7C"/>
    <w:rsid w:val="00B2112E"/>
    <w:rsid w:val="00B21284"/>
    <w:rsid w:val="00B22999"/>
    <w:rsid w:val="00B231F3"/>
    <w:rsid w:val="00B23307"/>
    <w:rsid w:val="00B23A10"/>
    <w:rsid w:val="00B23FAA"/>
    <w:rsid w:val="00B24ED8"/>
    <w:rsid w:val="00B25365"/>
    <w:rsid w:val="00B25C12"/>
    <w:rsid w:val="00B26FAE"/>
    <w:rsid w:val="00B27DA6"/>
    <w:rsid w:val="00B27E3E"/>
    <w:rsid w:val="00B27FDE"/>
    <w:rsid w:val="00B30005"/>
    <w:rsid w:val="00B301F2"/>
    <w:rsid w:val="00B315AF"/>
    <w:rsid w:val="00B318E0"/>
    <w:rsid w:val="00B323BF"/>
    <w:rsid w:val="00B3276C"/>
    <w:rsid w:val="00B32EFE"/>
    <w:rsid w:val="00B32F73"/>
    <w:rsid w:val="00B33050"/>
    <w:rsid w:val="00B333BA"/>
    <w:rsid w:val="00B3358D"/>
    <w:rsid w:val="00B33AB4"/>
    <w:rsid w:val="00B33EC3"/>
    <w:rsid w:val="00B34A91"/>
    <w:rsid w:val="00B34E66"/>
    <w:rsid w:val="00B3544B"/>
    <w:rsid w:val="00B36904"/>
    <w:rsid w:val="00B40403"/>
    <w:rsid w:val="00B414D1"/>
    <w:rsid w:val="00B417E0"/>
    <w:rsid w:val="00B41F28"/>
    <w:rsid w:val="00B424E7"/>
    <w:rsid w:val="00B436AE"/>
    <w:rsid w:val="00B43704"/>
    <w:rsid w:val="00B43E7E"/>
    <w:rsid w:val="00B43F89"/>
    <w:rsid w:val="00B4402F"/>
    <w:rsid w:val="00B445F3"/>
    <w:rsid w:val="00B459F9"/>
    <w:rsid w:val="00B477FA"/>
    <w:rsid w:val="00B479DA"/>
    <w:rsid w:val="00B479E0"/>
    <w:rsid w:val="00B52068"/>
    <w:rsid w:val="00B52DCB"/>
    <w:rsid w:val="00B53617"/>
    <w:rsid w:val="00B53FF3"/>
    <w:rsid w:val="00B5402D"/>
    <w:rsid w:val="00B5487D"/>
    <w:rsid w:val="00B55306"/>
    <w:rsid w:val="00B55833"/>
    <w:rsid w:val="00B55BE9"/>
    <w:rsid w:val="00B55F00"/>
    <w:rsid w:val="00B56748"/>
    <w:rsid w:val="00B57074"/>
    <w:rsid w:val="00B6032F"/>
    <w:rsid w:val="00B60FB3"/>
    <w:rsid w:val="00B615D3"/>
    <w:rsid w:val="00B61BE8"/>
    <w:rsid w:val="00B61C68"/>
    <w:rsid w:val="00B63FB7"/>
    <w:rsid w:val="00B6460D"/>
    <w:rsid w:val="00B64833"/>
    <w:rsid w:val="00B65BDD"/>
    <w:rsid w:val="00B65F0E"/>
    <w:rsid w:val="00B66639"/>
    <w:rsid w:val="00B66C7F"/>
    <w:rsid w:val="00B66F8D"/>
    <w:rsid w:val="00B67558"/>
    <w:rsid w:val="00B6776F"/>
    <w:rsid w:val="00B67B4D"/>
    <w:rsid w:val="00B715A6"/>
    <w:rsid w:val="00B73655"/>
    <w:rsid w:val="00B73D8A"/>
    <w:rsid w:val="00B75B06"/>
    <w:rsid w:val="00B75EF4"/>
    <w:rsid w:val="00B7639F"/>
    <w:rsid w:val="00B76EA8"/>
    <w:rsid w:val="00B775D9"/>
    <w:rsid w:val="00B77D81"/>
    <w:rsid w:val="00B80478"/>
    <w:rsid w:val="00B8059C"/>
    <w:rsid w:val="00B805E9"/>
    <w:rsid w:val="00B80F23"/>
    <w:rsid w:val="00B81360"/>
    <w:rsid w:val="00B823C5"/>
    <w:rsid w:val="00B83358"/>
    <w:rsid w:val="00B83D1C"/>
    <w:rsid w:val="00B83FC7"/>
    <w:rsid w:val="00B847FE"/>
    <w:rsid w:val="00B8493C"/>
    <w:rsid w:val="00B85BB8"/>
    <w:rsid w:val="00B85C6A"/>
    <w:rsid w:val="00B85EE0"/>
    <w:rsid w:val="00B8717E"/>
    <w:rsid w:val="00B873C8"/>
    <w:rsid w:val="00B91451"/>
    <w:rsid w:val="00B91E06"/>
    <w:rsid w:val="00B923E2"/>
    <w:rsid w:val="00B92ADE"/>
    <w:rsid w:val="00B93283"/>
    <w:rsid w:val="00B93753"/>
    <w:rsid w:val="00B93872"/>
    <w:rsid w:val="00B93884"/>
    <w:rsid w:val="00B9490B"/>
    <w:rsid w:val="00B95123"/>
    <w:rsid w:val="00B955EE"/>
    <w:rsid w:val="00B9609C"/>
    <w:rsid w:val="00B967DB"/>
    <w:rsid w:val="00B968A7"/>
    <w:rsid w:val="00B96A62"/>
    <w:rsid w:val="00B974A8"/>
    <w:rsid w:val="00BA010C"/>
    <w:rsid w:val="00BA0232"/>
    <w:rsid w:val="00BA07D6"/>
    <w:rsid w:val="00BA090D"/>
    <w:rsid w:val="00BA1069"/>
    <w:rsid w:val="00BA1F49"/>
    <w:rsid w:val="00BA26A4"/>
    <w:rsid w:val="00BA2BF3"/>
    <w:rsid w:val="00BA45DD"/>
    <w:rsid w:val="00BA58A0"/>
    <w:rsid w:val="00BA5C9F"/>
    <w:rsid w:val="00BA63FE"/>
    <w:rsid w:val="00BA6AF4"/>
    <w:rsid w:val="00BA6CBA"/>
    <w:rsid w:val="00BA7E82"/>
    <w:rsid w:val="00BB0091"/>
    <w:rsid w:val="00BB021F"/>
    <w:rsid w:val="00BB089A"/>
    <w:rsid w:val="00BB0998"/>
    <w:rsid w:val="00BB0B5F"/>
    <w:rsid w:val="00BB0C31"/>
    <w:rsid w:val="00BB536A"/>
    <w:rsid w:val="00BB6BEF"/>
    <w:rsid w:val="00BB7677"/>
    <w:rsid w:val="00BB7D94"/>
    <w:rsid w:val="00BB7DF2"/>
    <w:rsid w:val="00BC053F"/>
    <w:rsid w:val="00BC0E96"/>
    <w:rsid w:val="00BC1099"/>
    <w:rsid w:val="00BC12A6"/>
    <w:rsid w:val="00BC1708"/>
    <w:rsid w:val="00BC1CE8"/>
    <w:rsid w:val="00BC38D3"/>
    <w:rsid w:val="00BC3F41"/>
    <w:rsid w:val="00BC4314"/>
    <w:rsid w:val="00BC441C"/>
    <w:rsid w:val="00BC4D68"/>
    <w:rsid w:val="00BC621F"/>
    <w:rsid w:val="00BC6585"/>
    <w:rsid w:val="00BC6815"/>
    <w:rsid w:val="00BC693D"/>
    <w:rsid w:val="00BC69A8"/>
    <w:rsid w:val="00BC7165"/>
    <w:rsid w:val="00BC738C"/>
    <w:rsid w:val="00BC7C6D"/>
    <w:rsid w:val="00BD03E4"/>
    <w:rsid w:val="00BD1814"/>
    <w:rsid w:val="00BD1E40"/>
    <w:rsid w:val="00BD3563"/>
    <w:rsid w:val="00BD3607"/>
    <w:rsid w:val="00BD3DD8"/>
    <w:rsid w:val="00BD4215"/>
    <w:rsid w:val="00BD4809"/>
    <w:rsid w:val="00BD62D9"/>
    <w:rsid w:val="00BD69A1"/>
    <w:rsid w:val="00BD69D1"/>
    <w:rsid w:val="00BD6B36"/>
    <w:rsid w:val="00BD6D56"/>
    <w:rsid w:val="00BD6DAA"/>
    <w:rsid w:val="00BD7D45"/>
    <w:rsid w:val="00BD7DE3"/>
    <w:rsid w:val="00BE00B9"/>
    <w:rsid w:val="00BE18F2"/>
    <w:rsid w:val="00BE1939"/>
    <w:rsid w:val="00BE1A8F"/>
    <w:rsid w:val="00BE23D0"/>
    <w:rsid w:val="00BE319A"/>
    <w:rsid w:val="00BE4B6E"/>
    <w:rsid w:val="00BE54DC"/>
    <w:rsid w:val="00BE6003"/>
    <w:rsid w:val="00BE6CBC"/>
    <w:rsid w:val="00BE7708"/>
    <w:rsid w:val="00BF0642"/>
    <w:rsid w:val="00BF1029"/>
    <w:rsid w:val="00BF1422"/>
    <w:rsid w:val="00BF14EE"/>
    <w:rsid w:val="00BF1545"/>
    <w:rsid w:val="00BF21DC"/>
    <w:rsid w:val="00BF2640"/>
    <w:rsid w:val="00BF3922"/>
    <w:rsid w:val="00BF3F9A"/>
    <w:rsid w:val="00BF40EC"/>
    <w:rsid w:val="00BF4464"/>
    <w:rsid w:val="00BF4ABF"/>
    <w:rsid w:val="00BF777E"/>
    <w:rsid w:val="00BF7ACA"/>
    <w:rsid w:val="00C00ABE"/>
    <w:rsid w:val="00C00D4B"/>
    <w:rsid w:val="00C01116"/>
    <w:rsid w:val="00C016A9"/>
    <w:rsid w:val="00C018F4"/>
    <w:rsid w:val="00C01A11"/>
    <w:rsid w:val="00C01BA5"/>
    <w:rsid w:val="00C0272C"/>
    <w:rsid w:val="00C040D0"/>
    <w:rsid w:val="00C04BF1"/>
    <w:rsid w:val="00C060B7"/>
    <w:rsid w:val="00C064DC"/>
    <w:rsid w:val="00C074F2"/>
    <w:rsid w:val="00C07B00"/>
    <w:rsid w:val="00C10A0F"/>
    <w:rsid w:val="00C12490"/>
    <w:rsid w:val="00C1273E"/>
    <w:rsid w:val="00C1367F"/>
    <w:rsid w:val="00C13C9A"/>
    <w:rsid w:val="00C14083"/>
    <w:rsid w:val="00C14C59"/>
    <w:rsid w:val="00C156A6"/>
    <w:rsid w:val="00C20611"/>
    <w:rsid w:val="00C20619"/>
    <w:rsid w:val="00C20FA0"/>
    <w:rsid w:val="00C20FE5"/>
    <w:rsid w:val="00C21017"/>
    <w:rsid w:val="00C21074"/>
    <w:rsid w:val="00C21284"/>
    <w:rsid w:val="00C21B3E"/>
    <w:rsid w:val="00C2204B"/>
    <w:rsid w:val="00C229BD"/>
    <w:rsid w:val="00C22E2F"/>
    <w:rsid w:val="00C2300F"/>
    <w:rsid w:val="00C23453"/>
    <w:rsid w:val="00C2391E"/>
    <w:rsid w:val="00C24069"/>
    <w:rsid w:val="00C24C48"/>
    <w:rsid w:val="00C24C81"/>
    <w:rsid w:val="00C24F0D"/>
    <w:rsid w:val="00C24FAA"/>
    <w:rsid w:val="00C2573A"/>
    <w:rsid w:val="00C26C72"/>
    <w:rsid w:val="00C277FA"/>
    <w:rsid w:val="00C27D50"/>
    <w:rsid w:val="00C27D7F"/>
    <w:rsid w:val="00C3003E"/>
    <w:rsid w:val="00C3104A"/>
    <w:rsid w:val="00C31337"/>
    <w:rsid w:val="00C334F8"/>
    <w:rsid w:val="00C33B1B"/>
    <w:rsid w:val="00C33B55"/>
    <w:rsid w:val="00C35219"/>
    <w:rsid w:val="00C357FA"/>
    <w:rsid w:val="00C361A2"/>
    <w:rsid w:val="00C361BD"/>
    <w:rsid w:val="00C363D0"/>
    <w:rsid w:val="00C363ED"/>
    <w:rsid w:val="00C36697"/>
    <w:rsid w:val="00C37430"/>
    <w:rsid w:val="00C3752B"/>
    <w:rsid w:val="00C379B4"/>
    <w:rsid w:val="00C37BA4"/>
    <w:rsid w:val="00C37BCE"/>
    <w:rsid w:val="00C40A18"/>
    <w:rsid w:val="00C40E2A"/>
    <w:rsid w:val="00C4176D"/>
    <w:rsid w:val="00C41F95"/>
    <w:rsid w:val="00C43838"/>
    <w:rsid w:val="00C43F52"/>
    <w:rsid w:val="00C443A6"/>
    <w:rsid w:val="00C4721F"/>
    <w:rsid w:val="00C4797C"/>
    <w:rsid w:val="00C500EB"/>
    <w:rsid w:val="00C5058A"/>
    <w:rsid w:val="00C50884"/>
    <w:rsid w:val="00C5201F"/>
    <w:rsid w:val="00C5285A"/>
    <w:rsid w:val="00C54152"/>
    <w:rsid w:val="00C557D6"/>
    <w:rsid w:val="00C57B6A"/>
    <w:rsid w:val="00C57CBD"/>
    <w:rsid w:val="00C601AA"/>
    <w:rsid w:val="00C60489"/>
    <w:rsid w:val="00C60F1E"/>
    <w:rsid w:val="00C6106E"/>
    <w:rsid w:val="00C6128C"/>
    <w:rsid w:val="00C61B1F"/>
    <w:rsid w:val="00C632F9"/>
    <w:rsid w:val="00C646F8"/>
    <w:rsid w:val="00C64B0A"/>
    <w:rsid w:val="00C64F10"/>
    <w:rsid w:val="00C656C7"/>
    <w:rsid w:val="00C6607C"/>
    <w:rsid w:val="00C66469"/>
    <w:rsid w:val="00C6723B"/>
    <w:rsid w:val="00C70197"/>
    <w:rsid w:val="00C701F1"/>
    <w:rsid w:val="00C70404"/>
    <w:rsid w:val="00C70B06"/>
    <w:rsid w:val="00C7137D"/>
    <w:rsid w:val="00C716FA"/>
    <w:rsid w:val="00C7257C"/>
    <w:rsid w:val="00C72891"/>
    <w:rsid w:val="00C743A7"/>
    <w:rsid w:val="00C7462C"/>
    <w:rsid w:val="00C7535C"/>
    <w:rsid w:val="00C757BE"/>
    <w:rsid w:val="00C75A14"/>
    <w:rsid w:val="00C767D5"/>
    <w:rsid w:val="00C775E1"/>
    <w:rsid w:val="00C77C2E"/>
    <w:rsid w:val="00C81300"/>
    <w:rsid w:val="00C81677"/>
    <w:rsid w:val="00C82E96"/>
    <w:rsid w:val="00C8336B"/>
    <w:rsid w:val="00C83517"/>
    <w:rsid w:val="00C83F23"/>
    <w:rsid w:val="00C8460B"/>
    <w:rsid w:val="00C8530F"/>
    <w:rsid w:val="00C8590E"/>
    <w:rsid w:val="00C86BB5"/>
    <w:rsid w:val="00C873E7"/>
    <w:rsid w:val="00C87850"/>
    <w:rsid w:val="00C90D58"/>
    <w:rsid w:val="00C90DFF"/>
    <w:rsid w:val="00C90F75"/>
    <w:rsid w:val="00C918C7"/>
    <w:rsid w:val="00C91C13"/>
    <w:rsid w:val="00C92AB1"/>
    <w:rsid w:val="00C92CE0"/>
    <w:rsid w:val="00C94365"/>
    <w:rsid w:val="00C956CE"/>
    <w:rsid w:val="00C957AA"/>
    <w:rsid w:val="00C9694C"/>
    <w:rsid w:val="00C96C2F"/>
    <w:rsid w:val="00C97130"/>
    <w:rsid w:val="00C97A8A"/>
    <w:rsid w:val="00C97B50"/>
    <w:rsid w:val="00C97BE0"/>
    <w:rsid w:val="00C97CC2"/>
    <w:rsid w:val="00CA1290"/>
    <w:rsid w:val="00CA249C"/>
    <w:rsid w:val="00CA3551"/>
    <w:rsid w:val="00CA372F"/>
    <w:rsid w:val="00CA3AB9"/>
    <w:rsid w:val="00CA3C1B"/>
    <w:rsid w:val="00CA45F4"/>
    <w:rsid w:val="00CA4635"/>
    <w:rsid w:val="00CA49D7"/>
    <w:rsid w:val="00CA50CB"/>
    <w:rsid w:val="00CA5382"/>
    <w:rsid w:val="00CA5464"/>
    <w:rsid w:val="00CA5681"/>
    <w:rsid w:val="00CA59CB"/>
    <w:rsid w:val="00CA68D8"/>
    <w:rsid w:val="00CA7445"/>
    <w:rsid w:val="00CB0212"/>
    <w:rsid w:val="00CB041C"/>
    <w:rsid w:val="00CB0A00"/>
    <w:rsid w:val="00CB0A57"/>
    <w:rsid w:val="00CB2816"/>
    <w:rsid w:val="00CB2A68"/>
    <w:rsid w:val="00CB2BD6"/>
    <w:rsid w:val="00CB2EC6"/>
    <w:rsid w:val="00CB2F54"/>
    <w:rsid w:val="00CB3DB9"/>
    <w:rsid w:val="00CB3F22"/>
    <w:rsid w:val="00CB4254"/>
    <w:rsid w:val="00CB44FB"/>
    <w:rsid w:val="00CB4B7D"/>
    <w:rsid w:val="00CB4D3C"/>
    <w:rsid w:val="00CB4EE2"/>
    <w:rsid w:val="00CB5041"/>
    <w:rsid w:val="00CB507D"/>
    <w:rsid w:val="00CB50F8"/>
    <w:rsid w:val="00CB541D"/>
    <w:rsid w:val="00CB572D"/>
    <w:rsid w:val="00CB611E"/>
    <w:rsid w:val="00CB6531"/>
    <w:rsid w:val="00CB670D"/>
    <w:rsid w:val="00CB6979"/>
    <w:rsid w:val="00CB74BF"/>
    <w:rsid w:val="00CC0095"/>
    <w:rsid w:val="00CC020C"/>
    <w:rsid w:val="00CC07B2"/>
    <w:rsid w:val="00CC1098"/>
    <w:rsid w:val="00CC2321"/>
    <w:rsid w:val="00CC2964"/>
    <w:rsid w:val="00CC2C35"/>
    <w:rsid w:val="00CC3D5F"/>
    <w:rsid w:val="00CC4391"/>
    <w:rsid w:val="00CC50B9"/>
    <w:rsid w:val="00CC5588"/>
    <w:rsid w:val="00CC5FF9"/>
    <w:rsid w:val="00CC76AF"/>
    <w:rsid w:val="00CD0BFB"/>
    <w:rsid w:val="00CD27E9"/>
    <w:rsid w:val="00CD3D69"/>
    <w:rsid w:val="00CD53F4"/>
    <w:rsid w:val="00CD5483"/>
    <w:rsid w:val="00CD60E4"/>
    <w:rsid w:val="00CD65CB"/>
    <w:rsid w:val="00CD73BF"/>
    <w:rsid w:val="00CE00F7"/>
    <w:rsid w:val="00CE09B4"/>
    <w:rsid w:val="00CE0E3A"/>
    <w:rsid w:val="00CE0EBA"/>
    <w:rsid w:val="00CE0F69"/>
    <w:rsid w:val="00CE17CF"/>
    <w:rsid w:val="00CE3E48"/>
    <w:rsid w:val="00CE44AF"/>
    <w:rsid w:val="00CE5571"/>
    <w:rsid w:val="00CE5FEA"/>
    <w:rsid w:val="00CE6417"/>
    <w:rsid w:val="00CE6677"/>
    <w:rsid w:val="00CE7E0D"/>
    <w:rsid w:val="00CF002F"/>
    <w:rsid w:val="00CF00E7"/>
    <w:rsid w:val="00CF02A8"/>
    <w:rsid w:val="00CF0779"/>
    <w:rsid w:val="00CF0EE9"/>
    <w:rsid w:val="00CF11A5"/>
    <w:rsid w:val="00CF18A4"/>
    <w:rsid w:val="00CF1BDB"/>
    <w:rsid w:val="00CF202C"/>
    <w:rsid w:val="00CF3573"/>
    <w:rsid w:val="00CF3712"/>
    <w:rsid w:val="00CF37A4"/>
    <w:rsid w:val="00CF3BE1"/>
    <w:rsid w:val="00CF3BE7"/>
    <w:rsid w:val="00CF3F9D"/>
    <w:rsid w:val="00CF5DD3"/>
    <w:rsid w:val="00CF608B"/>
    <w:rsid w:val="00CF60F5"/>
    <w:rsid w:val="00CF64FD"/>
    <w:rsid w:val="00CF65D4"/>
    <w:rsid w:val="00CF65F3"/>
    <w:rsid w:val="00CF6A26"/>
    <w:rsid w:val="00CF6E4E"/>
    <w:rsid w:val="00CF764E"/>
    <w:rsid w:val="00D006E0"/>
    <w:rsid w:val="00D007F1"/>
    <w:rsid w:val="00D00B2F"/>
    <w:rsid w:val="00D00D6D"/>
    <w:rsid w:val="00D023D5"/>
    <w:rsid w:val="00D0261E"/>
    <w:rsid w:val="00D02D90"/>
    <w:rsid w:val="00D02F26"/>
    <w:rsid w:val="00D0316F"/>
    <w:rsid w:val="00D03425"/>
    <w:rsid w:val="00D03CFB"/>
    <w:rsid w:val="00D03D37"/>
    <w:rsid w:val="00D05313"/>
    <w:rsid w:val="00D05402"/>
    <w:rsid w:val="00D05E96"/>
    <w:rsid w:val="00D071A5"/>
    <w:rsid w:val="00D07FF7"/>
    <w:rsid w:val="00D10557"/>
    <w:rsid w:val="00D1164B"/>
    <w:rsid w:val="00D11CDE"/>
    <w:rsid w:val="00D1211A"/>
    <w:rsid w:val="00D1296B"/>
    <w:rsid w:val="00D12D4F"/>
    <w:rsid w:val="00D13494"/>
    <w:rsid w:val="00D13775"/>
    <w:rsid w:val="00D14C72"/>
    <w:rsid w:val="00D14CD3"/>
    <w:rsid w:val="00D14F40"/>
    <w:rsid w:val="00D15CA9"/>
    <w:rsid w:val="00D16A3D"/>
    <w:rsid w:val="00D16F8A"/>
    <w:rsid w:val="00D17248"/>
    <w:rsid w:val="00D17772"/>
    <w:rsid w:val="00D17943"/>
    <w:rsid w:val="00D17ADE"/>
    <w:rsid w:val="00D201FD"/>
    <w:rsid w:val="00D20378"/>
    <w:rsid w:val="00D2052D"/>
    <w:rsid w:val="00D207D1"/>
    <w:rsid w:val="00D22D78"/>
    <w:rsid w:val="00D23064"/>
    <w:rsid w:val="00D253AC"/>
    <w:rsid w:val="00D25FBA"/>
    <w:rsid w:val="00D267C6"/>
    <w:rsid w:val="00D26E2C"/>
    <w:rsid w:val="00D27955"/>
    <w:rsid w:val="00D30A74"/>
    <w:rsid w:val="00D30E42"/>
    <w:rsid w:val="00D32310"/>
    <w:rsid w:val="00D33975"/>
    <w:rsid w:val="00D346F1"/>
    <w:rsid w:val="00D359D9"/>
    <w:rsid w:val="00D35D7E"/>
    <w:rsid w:val="00D36030"/>
    <w:rsid w:val="00D365CD"/>
    <w:rsid w:val="00D366C9"/>
    <w:rsid w:val="00D36A87"/>
    <w:rsid w:val="00D3749D"/>
    <w:rsid w:val="00D40979"/>
    <w:rsid w:val="00D43027"/>
    <w:rsid w:val="00D43591"/>
    <w:rsid w:val="00D44129"/>
    <w:rsid w:val="00D4463F"/>
    <w:rsid w:val="00D45122"/>
    <w:rsid w:val="00D46B3C"/>
    <w:rsid w:val="00D47D4C"/>
    <w:rsid w:val="00D50772"/>
    <w:rsid w:val="00D519ED"/>
    <w:rsid w:val="00D51C2D"/>
    <w:rsid w:val="00D52A0F"/>
    <w:rsid w:val="00D52E7F"/>
    <w:rsid w:val="00D5335B"/>
    <w:rsid w:val="00D53828"/>
    <w:rsid w:val="00D55AD6"/>
    <w:rsid w:val="00D5742A"/>
    <w:rsid w:val="00D57AF8"/>
    <w:rsid w:val="00D60597"/>
    <w:rsid w:val="00D61AA7"/>
    <w:rsid w:val="00D62016"/>
    <w:rsid w:val="00D62080"/>
    <w:rsid w:val="00D63450"/>
    <w:rsid w:val="00D63D74"/>
    <w:rsid w:val="00D648EA"/>
    <w:rsid w:val="00D6654E"/>
    <w:rsid w:val="00D66CF7"/>
    <w:rsid w:val="00D66EB4"/>
    <w:rsid w:val="00D672C0"/>
    <w:rsid w:val="00D67783"/>
    <w:rsid w:val="00D67873"/>
    <w:rsid w:val="00D67F9E"/>
    <w:rsid w:val="00D7078A"/>
    <w:rsid w:val="00D70D3D"/>
    <w:rsid w:val="00D70D4C"/>
    <w:rsid w:val="00D7182A"/>
    <w:rsid w:val="00D71EAB"/>
    <w:rsid w:val="00D72222"/>
    <w:rsid w:val="00D72343"/>
    <w:rsid w:val="00D72959"/>
    <w:rsid w:val="00D734BE"/>
    <w:rsid w:val="00D73788"/>
    <w:rsid w:val="00D75518"/>
    <w:rsid w:val="00D773D8"/>
    <w:rsid w:val="00D77DC9"/>
    <w:rsid w:val="00D8039C"/>
    <w:rsid w:val="00D82731"/>
    <w:rsid w:val="00D834B8"/>
    <w:rsid w:val="00D845B0"/>
    <w:rsid w:val="00D85288"/>
    <w:rsid w:val="00D86364"/>
    <w:rsid w:val="00D87FE6"/>
    <w:rsid w:val="00D90C70"/>
    <w:rsid w:val="00D91D5A"/>
    <w:rsid w:val="00D91E2E"/>
    <w:rsid w:val="00D9220D"/>
    <w:rsid w:val="00D93038"/>
    <w:rsid w:val="00D93046"/>
    <w:rsid w:val="00D930C4"/>
    <w:rsid w:val="00D93AFF"/>
    <w:rsid w:val="00D94EE2"/>
    <w:rsid w:val="00D95352"/>
    <w:rsid w:val="00D95357"/>
    <w:rsid w:val="00D9539F"/>
    <w:rsid w:val="00D96925"/>
    <w:rsid w:val="00D969D7"/>
    <w:rsid w:val="00D96B77"/>
    <w:rsid w:val="00D96FF7"/>
    <w:rsid w:val="00D97928"/>
    <w:rsid w:val="00DA088F"/>
    <w:rsid w:val="00DA0E7E"/>
    <w:rsid w:val="00DA2021"/>
    <w:rsid w:val="00DA35BC"/>
    <w:rsid w:val="00DA3F3F"/>
    <w:rsid w:val="00DA40C3"/>
    <w:rsid w:val="00DA664B"/>
    <w:rsid w:val="00DA688A"/>
    <w:rsid w:val="00DA73BF"/>
    <w:rsid w:val="00DA7610"/>
    <w:rsid w:val="00DA7667"/>
    <w:rsid w:val="00DA796D"/>
    <w:rsid w:val="00DB04AF"/>
    <w:rsid w:val="00DB0EA6"/>
    <w:rsid w:val="00DB161B"/>
    <w:rsid w:val="00DB1F6F"/>
    <w:rsid w:val="00DB331D"/>
    <w:rsid w:val="00DB4899"/>
    <w:rsid w:val="00DB5954"/>
    <w:rsid w:val="00DB59E0"/>
    <w:rsid w:val="00DB63DA"/>
    <w:rsid w:val="00DB6929"/>
    <w:rsid w:val="00DB6C25"/>
    <w:rsid w:val="00DB6CA4"/>
    <w:rsid w:val="00DB6D1F"/>
    <w:rsid w:val="00DB7221"/>
    <w:rsid w:val="00DB736B"/>
    <w:rsid w:val="00DC0685"/>
    <w:rsid w:val="00DC0C30"/>
    <w:rsid w:val="00DC112B"/>
    <w:rsid w:val="00DC135B"/>
    <w:rsid w:val="00DC264D"/>
    <w:rsid w:val="00DC32FA"/>
    <w:rsid w:val="00DC54A1"/>
    <w:rsid w:val="00DC55BF"/>
    <w:rsid w:val="00DC55D7"/>
    <w:rsid w:val="00DC579C"/>
    <w:rsid w:val="00DC5B45"/>
    <w:rsid w:val="00DC6214"/>
    <w:rsid w:val="00DC649D"/>
    <w:rsid w:val="00DC72EF"/>
    <w:rsid w:val="00DC72F2"/>
    <w:rsid w:val="00DD0535"/>
    <w:rsid w:val="00DD0974"/>
    <w:rsid w:val="00DD0D56"/>
    <w:rsid w:val="00DD112A"/>
    <w:rsid w:val="00DD1853"/>
    <w:rsid w:val="00DD1B29"/>
    <w:rsid w:val="00DD20AD"/>
    <w:rsid w:val="00DD295B"/>
    <w:rsid w:val="00DD440C"/>
    <w:rsid w:val="00DD644B"/>
    <w:rsid w:val="00DD6491"/>
    <w:rsid w:val="00DD67CB"/>
    <w:rsid w:val="00DD7676"/>
    <w:rsid w:val="00DE0141"/>
    <w:rsid w:val="00DE0240"/>
    <w:rsid w:val="00DE0579"/>
    <w:rsid w:val="00DE09EF"/>
    <w:rsid w:val="00DE0BA0"/>
    <w:rsid w:val="00DE1778"/>
    <w:rsid w:val="00DE17CC"/>
    <w:rsid w:val="00DE2DA2"/>
    <w:rsid w:val="00DE4B65"/>
    <w:rsid w:val="00DE4D70"/>
    <w:rsid w:val="00DE4F3E"/>
    <w:rsid w:val="00DE6F6E"/>
    <w:rsid w:val="00DE7291"/>
    <w:rsid w:val="00DF0770"/>
    <w:rsid w:val="00DF0F09"/>
    <w:rsid w:val="00DF1195"/>
    <w:rsid w:val="00DF1424"/>
    <w:rsid w:val="00DF2176"/>
    <w:rsid w:val="00DF21B4"/>
    <w:rsid w:val="00DF2FF7"/>
    <w:rsid w:val="00DF3A59"/>
    <w:rsid w:val="00DF514B"/>
    <w:rsid w:val="00DF7411"/>
    <w:rsid w:val="00E0107D"/>
    <w:rsid w:val="00E019D2"/>
    <w:rsid w:val="00E0329B"/>
    <w:rsid w:val="00E0443D"/>
    <w:rsid w:val="00E045AB"/>
    <w:rsid w:val="00E04BD0"/>
    <w:rsid w:val="00E04C64"/>
    <w:rsid w:val="00E04EA3"/>
    <w:rsid w:val="00E054C2"/>
    <w:rsid w:val="00E06AA9"/>
    <w:rsid w:val="00E06F1C"/>
    <w:rsid w:val="00E06FD7"/>
    <w:rsid w:val="00E073A9"/>
    <w:rsid w:val="00E074ED"/>
    <w:rsid w:val="00E078FF"/>
    <w:rsid w:val="00E07A12"/>
    <w:rsid w:val="00E07BA5"/>
    <w:rsid w:val="00E10A78"/>
    <w:rsid w:val="00E11563"/>
    <w:rsid w:val="00E11610"/>
    <w:rsid w:val="00E11652"/>
    <w:rsid w:val="00E11844"/>
    <w:rsid w:val="00E12CCE"/>
    <w:rsid w:val="00E134DC"/>
    <w:rsid w:val="00E1371A"/>
    <w:rsid w:val="00E13B73"/>
    <w:rsid w:val="00E13D16"/>
    <w:rsid w:val="00E1478B"/>
    <w:rsid w:val="00E1482F"/>
    <w:rsid w:val="00E14F4E"/>
    <w:rsid w:val="00E1546E"/>
    <w:rsid w:val="00E158C5"/>
    <w:rsid w:val="00E15936"/>
    <w:rsid w:val="00E16A59"/>
    <w:rsid w:val="00E16CD1"/>
    <w:rsid w:val="00E20551"/>
    <w:rsid w:val="00E212CA"/>
    <w:rsid w:val="00E226DE"/>
    <w:rsid w:val="00E22BFC"/>
    <w:rsid w:val="00E22CEE"/>
    <w:rsid w:val="00E2333A"/>
    <w:rsid w:val="00E2499E"/>
    <w:rsid w:val="00E24B2C"/>
    <w:rsid w:val="00E24DA2"/>
    <w:rsid w:val="00E255A7"/>
    <w:rsid w:val="00E274BA"/>
    <w:rsid w:val="00E27B5F"/>
    <w:rsid w:val="00E27D25"/>
    <w:rsid w:val="00E3003D"/>
    <w:rsid w:val="00E3116B"/>
    <w:rsid w:val="00E318D3"/>
    <w:rsid w:val="00E31A0C"/>
    <w:rsid w:val="00E31B33"/>
    <w:rsid w:val="00E31D53"/>
    <w:rsid w:val="00E31D8E"/>
    <w:rsid w:val="00E32135"/>
    <w:rsid w:val="00E325DC"/>
    <w:rsid w:val="00E32E1E"/>
    <w:rsid w:val="00E3304F"/>
    <w:rsid w:val="00E331EC"/>
    <w:rsid w:val="00E33CEE"/>
    <w:rsid w:val="00E34A89"/>
    <w:rsid w:val="00E35DB0"/>
    <w:rsid w:val="00E363B0"/>
    <w:rsid w:val="00E36EF6"/>
    <w:rsid w:val="00E37716"/>
    <w:rsid w:val="00E379CF"/>
    <w:rsid w:val="00E4003A"/>
    <w:rsid w:val="00E40430"/>
    <w:rsid w:val="00E404A5"/>
    <w:rsid w:val="00E40AA6"/>
    <w:rsid w:val="00E40C01"/>
    <w:rsid w:val="00E41489"/>
    <w:rsid w:val="00E419F9"/>
    <w:rsid w:val="00E41BB2"/>
    <w:rsid w:val="00E42DFD"/>
    <w:rsid w:val="00E43B11"/>
    <w:rsid w:val="00E44AF4"/>
    <w:rsid w:val="00E44AFC"/>
    <w:rsid w:val="00E44E78"/>
    <w:rsid w:val="00E454F9"/>
    <w:rsid w:val="00E45A37"/>
    <w:rsid w:val="00E46097"/>
    <w:rsid w:val="00E46CCC"/>
    <w:rsid w:val="00E46D4E"/>
    <w:rsid w:val="00E46E2B"/>
    <w:rsid w:val="00E47011"/>
    <w:rsid w:val="00E475B1"/>
    <w:rsid w:val="00E5277B"/>
    <w:rsid w:val="00E52CC0"/>
    <w:rsid w:val="00E542D8"/>
    <w:rsid w:val="00E5474C"/>
    <w:rsid w:val="00E54CD5"/>
    <w:rsid w:val="00E5528F"/>
    <w:rsid w:val="00E55ECE"/>
    <w:rsid w:val="00E57499"/>
    <w:rsid w:val="00E57E6A"/>
    <w:rsid w:val="00E6102F"/>
    <w:rsid w:val="00E61211"/>
    <w:rsid w:val="00E614C9"/>
    <w:rsid w:val="00E61C08"/>
    <w:rsid w:val="00E61CA9"/>
    <w:rsid w:val="00E61E28"/>
    <w:rsid w:val="00E62827"/>
    <w:rsid w:val="00E62E7F"/>
    <w:rsid w:val="00E63540"/>
    <w:rsid w:val="00E63A06"/>
    <w:rsid w:val="00E63BE7"/>
    <w:rsid w:val="00E65321"/>
    <w:rsid w:val="00E65A5E"/>
    <w:rsid w:val="00E66256"/>
    <w:rsid w:val="00E66822"/>
    <w:rsid w:val="00E668ED"/>
    <w:rsid w:val="00E669C9"/>
    <w:rsid w:val="00E678F9"/>
    <w:rsid w:val="00E703B3"/>
    <w:rsid w:val="00E70478"/>
    <w:rsid w:val="00E7081A"/>
    <w:rsid w:val="00E70FA1"/>
    <w:rsid w:val="00E71456"/>
    <w:rsid w:val="00E71B2C"/>
    <w:rsid w:val="00E728E1"/>
    <w:rsid w:val="00E72DE4"/>
    <w:rsid w:val="00E735A2"/>
    <w:rsid w:val="00E7395B"/>
    <w:rsid w:val="00E74B25"/>
    <w:rsid w:val="00E75370"/>
    <w:rsid w:val="00E75DA9"/>
    <w:rsid w:val="00E75DCB"/>
    <w:rsid w:val="00E76409"/>
    <w:rsid w:val="00E766E4"/>
    <w:rsid w:val="00E76920"/>
    <w:rsid w:val="00E76DFC"/>
    <w:rsid w:val="00E77236"/>
    <w:rsid w:val="00E772B0"/>
    <w:rsid w:val="00E77B17"/>
    <w:rsid w:val="00E80EE2"/>
    <w:rsid w:val="00E813A0"/>
    <w:rsid w:val="00E8150D"/>
    <w:rsid w:val="00E81795"/>
    <w:rsid w:val="00E8223A"/>
    <w:rsid w:val="00E82432"/>
    <w:rsid w:val="00E834BC"/>
    <w:rsid w:val="00E84050"/>
    <w:rsid w:val="00E840B6"/>
    <w:rsid w:val="00E84254"/>
    <w:rsid w:val="00E8540E"/>
    <w:rsid w:val="00E90675"/>
    <w:rsid w:val="00E9181E"/>
    <w:rsid w:val="00E91A2B"/>
    <w:rsid w:val="00E9389C"/>
    <w:rsid w:val="00E93CDC"/>
    <w:rsid w:val="00E94087"/>
    <w:rsid w:val="00E949D1"/>
    <w:rsid w:val="00E9627E"/>
    <w:rsid w:val="00E96448"/>
    <w:rsid w:val="00E96C5E"/>
    <w:rsid w:val="00EA0428"/>
    <w:rsid w:val="00EA13EC"/>
    <w:rsid w:val="00EA1AE5"/>
    <w:rsid w:val="00EA2A1B"/>
    <w:rsid w:val="00EA349C"/>
    <w:rsid w:val="00EA3632"/>
    <w:rsid w:val="00EA3E3E"/>
    <w:rsid w:val="00EA3EE8"/>
    <w:rsid w:val="00EA4DA1"/>
    <w:rsid w:val="00EA5A6C"/>
    <w:rsid w:val="00EA5C31"/>
    <w:rsid w:val="00EA64B5"/>
    <w:rsid w:val="00EA6832"/>
    <w:rsid w:val="00EA6EB6"/>
    <w:rsid w:val="00EA75DB"/>
    <w:rsid w:val="00EB066D"/>
    <w:rsid w:val="00EB0897"/>
    <w:rsid w:val="00EB0D29"/>
    <w:rsid w:val="00EB12A7"/>
    <w:rsid w:val="00EB1473"/>
    <w:rsid w:val="00EB2FB6"/>
    <w:rsid w:val="00EB390C"/>
    <w:rsid w:val="00EB4338"/>
    <w:rsid w:val="00EB4529"/>
    <w:rsid w:val="00EB4916"/>
    <w:rsid w:val="00EB531B"/>
    <w:rsid w:val="00EB5CC6"/>
    <w:rsid w:val="00EB69B4"/>
    <w:rsid w:val="00EB7419"/>
    <w:rsid w:val="00EB7469"/>
    <w:rsid w:val="00EB77D4"/>
    <w:rsid w:val="00EC0875"/>
    <w:rsid w:val="00EC0A1E"/>
    <w:rsid w:val="00EC1397"/>
    <w:rsid w:val="00EC1DE2"/>
    <w:rsid w:val="00EC1EBB"/>
    <w:rsid w:val="00EC2BFC"/>
    <w:rsid w:val="00EC36CA"/>
    <w:rsid w:val="00EC385B"/>
    <w:rsid w:val="00EC43AA"/>
    <w:rsid w:val="00EC464F"/>
    <w:rsid w:val="00EC4F6C"/>
    <w:rsid w:val="00EC564B"/>
    <w:rsid w:val="00EC58B6"/>
    <w:rsid w:val="00EC5C9D"/>
    <w:rsid w:val="00EC5CAE"/>
    <w:rsid w:val="00EC62AA"/>
    <w:rsid w:val="00EC689A"/>
    <w:rsid w:val="00EC7220"/>
    <w:rsid w:val="00EC7847"/>
    <w:rsid w:val="00EC7CA6"/>
    <w:rsid w:val="00EC7F2B"/>
    <w:rsid w:val="00ED0798"/>
    <w:rsid w:val="00ED0C27"/>
    <w:rsid w:val="00ED0D83"/>
    <w:rsid w:val="00ED0E31"/>
    <w:rsid w:val="00ED1500"/>
    <w:rsid w:val="00ED1BF6"/>
    <w:rsid w:val="00ED21F0"/>
    <w:rsid w:val="00ED4971"/>
    <w:rsid w:val="00ED546D"/>
    <w:rsid w:val="00ED5EE0"/>
    <w:rsid w:val="00ED60AE"/>
    <w:rsid w:val="00ED6F2D"/>
    <w:rsid w:val="00ED7309"/>
    <w:rsid w:val="00ED735A"/>
    <w:rsid w:val="00ED73AC"/>
    <w:rsid w:val="00ED7437"/>
    <w:rsid w:val="00ED7BD4"/>
    <w:rsid w:val="00ED7C33"/>
    <w:rsid w:val="00ED7DC5"/>
    <w:rsid w:val="00EE10EE"/>
    <w:rsid w:val="00EE1241"/>
    <w:rsid w:val="00EE12C6"/>
    <w:rsid w:val="00EE1356"/>
    <w:rsid w:val="00EE1976"/>
    <w:rsid w:val="00EE1C3C"/>
    <w:rsid w:val="00EE1E78"/>
    <w:rsid w:val="00EE23C7"/>
    <w:rsid w:val="00EE2CE5"/>
    <w:rsid w:val="00EE3CE7"/>
    <w:rsid w:val="00EE4004"/>
    <w:rsid w:val="00EE434E"/>
    <w:rsid w:val="00EE4733"/>
    <w:rsid w:val="00EE60EC"/>
    <w:rsid w:val="00EE6172"/>
    <w:rsid w:val="00EE63D1"/>
    <w:rsid w:val="00EE67CB"/>
    <w:rsid w:val="00EE7467"/>
    <w:rsid w:val="00EE764B"/>
    <w:rsid w:val="00EE7BC2"/>
    <w:rsid w:val="00EF015E"/>
    <w:rsid w:val="00EF0CB9"/>
    <w:rsid w:val="00EF1417"/>
    <w:rsid w:val="00EF180A"/>
    <w:rsid w:val="00EF262C"/>
    <w:rsid w:val="00EF266B"/>
    <w:rsid w:val="00EF2D52"/>
    <w:rsid w:val="00EF2E1C"/>
    <w:rsid w:val="00EF3029"/>
    <w:rsid w:val="00EF4035"/>
    <w:rsid w:val="00EF49F4"/>
    <w:rsid w:val="00EF539B"/>
    <w:rsid w:val="00EF55D7"/>
    <w:rsid w:val="00EF5C80"/>
    <w:rsid w:val="00EF6A23"/>
    <w:rsid w:val="00EF6CB6"/>
    <w:rsid w:val="00EF72CC"/>
    <w:rsid w:val="00EF753F"/>
    <w:rsid w:val="00EF7795"/>
    <w:rsid w:val="00EF7E66"/>
    <w:rsid w:val="00F00629"/>
    <w:rsid w:val="00F010C9"/>
    <w:rsid w:val="00F011B2"/>
    <w:rsid w:val="00F01760"/>
    <w:rsid w:val="00F0202E"/>
    <w:rsid w:val="00F02955"/>
    <w:rsid w:val="00F02B0B"/>
    <w:rsid w:val="00F03C76"/>
    <w:rsid w:val="00F04915"/>
    <w:rsid w:val="00F049C8"/>
    <w:rsid w:val="00F0535F"/>
    <w:rsid w:val="00F059AB"/>
    <w:rsid w:val="00F07265"/>
    <w:rsid w:val="00F07C74"/>
    <w:rsid w:val="00F1134B"/>
    <w:rsid w:val="00F1191F"/>
    <w:rsid w:val="00F12622"/>
    <w:rsid w:val="00F127B9"/>
    <w:rsid w:val="00F142AD"/>
    <w:rsid w:val="00F1434E"/>
    <w:rsid w:val="00F147B1"/>
    <w:rsid w:val="00F14B88"/>
    <w:rsid w:val="00F15316"/>
    <w:rsid w:val="00F159DF"/>
    <w:rsid w:val="00F15C8C"/>
    <w:rsid w:val="00F15F20"/>
    <w:rsid w:val="00F16400"/>
    <w:rsid w:val="00F16416"/>
    <w:rsid w:val="00F16B35"/>
    <w:rsid w:val="00F17043"/>
    <w:rsid w:val="00F17165"/>
    <w:rsid w:val="00F17B3B"/>
    <w:rsid w:val="00F200BC"/>
    <w:rsid w:val="00F206ED"/>
    <w:rsid w:val="00F214D0"/>
    <w:rsid w:val="00F22759"/>
    <w:rsid w:val="00F22867"/>
    <w:rsid w:val="00F22A7B"/>
    <w:rsid w:val="00F22D04"/>
    <w:rsid w:val="00F2335F"/>
    <w:rsid w:val="00F2376E"/>
    <w:rsid w:val="00F23EA4"/>
    <w:rsid w:val="00F247D4"/>
    <w:rsid w:val="00F24F60"/>
    <w:rsid w:val="00F25A44"/>
    <w:rsid w:val="00F25D51"/>
    <w:rsid w:val="00F2637D"/>
    <w:rsid w:val="00F26D7E"/>
    <w:rsid w:val="00F26DE9"/>
    <w:rsid w:val="00F2721A"/>
    <w:rsid w:val="00F30155"/>
    <w:rsid w:val="00F30EC7"/>
    <w:rsid w:val="00F3263A"/>
    <w:rsid w:val="00F33BD9"/>
    <w:rsid w:val="00F345D6"/>
    <w:rsid w:val="00F35691"/>
    <w:rsid w:val="00F35E4B"/>
    <w:rsid w:val="00F366A3"/>
    <w:rsid w:val="00F36FAA"/>
    <w:rsid w:val="00F3785E"/>
    <w:rsid w:val="00F37A96"/>
    <w:rsid w:val="00F4005A"/>
    <w:rsid w:val="00F402EC"/>
    <w:rsid w:val="00F4034C"/>
    <w:rsid w:val="00F404F9"/>
    <w:rsid w:val="00F40908"/>
    <w:rsid w:val="00F40926"/>
    <w:rsid w:val="00F41879"/>
    <w:rsid w:val="00F41C2E"/>
    <w:rsid w:val="00F41F86"/>
    <w:rsid w:val="00F4201F"/>
    <w:rsid w:val="00F42DDA"/>
    <w:rsid w:val="00F43768"/>
    <w:rsid w:val="00F4396A"/>
    <w:rsid w:val="00F43A64"/>
    <w:rsid w:val="00F43D71"/>
    <w:rsid w:val="00F44485"/>
    <w:rsid w:val="00F445C5"/>
    <w:rsid w:val="00F44723"/>
    <w:rsid w:val="00F44890"/>
    <w:rsid w:val="00F516D6"/>
    <w:rsid w:val="00F51916"/>
    <w:rsid w:val="00F51D57"/>
    <w:rsid w:val="00F522B8"/>
    <w:rsid w:val="00F5330A"/>
    <w:rsid w:val="00F53573"/>
    <w:rsid w:val="00F53D31"/>
    <w:rsid w:val="00F54034"/>
    <w:rsid w:val="00F54E07"/>
    <w:rsid w:val="00F5570D"/>
    <w:rsid w:val="00F568DF"/>
    <w:rsid w:val="00F56A22"/>
    <w:rsid w:val="00F5740E"/>
    <w:rsid w:val="00F57F3D"/>
    <w:rsid w:val="00F60035"/>
    <w:rsid w:val="00F61371"/>
    <w:rsid w:val="00F62493"/>
    <w:rsid w:val="00F62BA5"/>
    <w:rsid w:val="00F63417"/>
    <w:rsid w:val="00F637FE"/>
    <w:rsid w:val="00F639EE"/>
    <w:rsid w:val="00F63AF1"/>
    <w:rsid w:val="00F6533E"/>
    <w:rsid w:val="00F65C00"/>
    <w:rsid w:val="00F65CD2"/>
    <w:rsid w:val="00F65EB9"/>
    <w:rsid w:val="00F6627D"/>
    <w:rsid w:val="00F66542"/>
    <w:rsid w:val="00F66B92"/>
    <w:rsid w:val="00F673C7"/>
    <w:rsid w:val="00F71247"/>
    <w:rsid w:val="00F71450"/>
    <w:rsid w:val="00F717E8"/>
    <w:rsid w:val="00F719EC"/>
    <w:rsid w:val="00F71C5D"/>
    <w:rsid w:val="00F71E16"/>
    <w:rsid w:val="00F721F6"/>
    <w:rsid w:val="00F72559"/>
    <w:rsid w:val="00F73D38"/>
    <w:rsid w:val="00F74148"/>
    <w:rsid w:val="00F74842"/>
    <w:rsid w:val="00F75CF7"/>
    <w:rsid w:val="00F76536"/>
    <w:rsid w:val="00F765AD"/>
    <w:rsid w:val="00F77D6B"/>
    <w:rsid w:val="00F80073"/>
    <w:rsid w:val="00F801CC"/>
    <w:rsid w:val="00F807C7"/>
    <w:rsid w:val="00F80DDE"/>
    <w:rsid w:val="00F80EDB"/>
    <w:rsid w:val="00F8170B"/>
    <w:rsid w:val="00F81C93"/>
    <w:rsid w:val="00F824C2"/>
    <w:rsid w:val="00F83B9A"/>
    <w:rsid w:val="00F84C70"/>
    <w:rsid w:val="00F85419"/>
    <w:rsid w:val="00F864D9"/>
    <w:rsid w:val="00F87138"/>
    <w:rsid w:val="00F87667"/>
    <w:rsid w:val="00F904DD"/>
    <w:rsid w:val="00F915AB"/>
    <w:rsid w:val="00F91A42"/>
    <w:rsid w:val="00F935A5"/>
    <w:rsid w:val="00F93614"/>
    <w:rsid w:val="00F9382B"/>
    <w:rsid w:val="00F93E78"/>
    <w:rsid w:val="00F94D60"/>
    <w:rsid w:val="00F9556F"/>
    <w:rsid w:val="00F9623A"/>
    <w:rsid w:val="00F967EB"/>
    <w:rsid w:val="00F96AD8"/>
    <w:rsid w:val="00FA12D8"/>
    <w:rsid w:val="00FA12F2"/>
    <w:rsid w:val="00FA1493"/>
    <w:rsid w:val="00FA1540"/>
    <w:rsid w:val="00FA200A"/>
    <w:rsid w:val="00FA2297"/>
    <w:rsid w:val="00FA2625"/>
    <w:rsid w:val="00FA3C69"/>
    <w:rsid w:val="00FA3D78"/>
    <w:rsid w:val="00FA48A1"/>
    <w:rsid w:val="00FA4C24"/>
    <w:rsid w:val="00FA500A"/>
    <w:rsid w:val="00FA5073"/>
    <w:rsid w:val="00FA51CE"/>
    <w:rsid w:val="00FA5996"/>
    <w:rsid w:val="00FA6A2B"/>
    <w:rsid w:val="00FA6E5D"/>
    <w:rsid w:val="00FB02ED"/>
    <w:rsid w:val="00FB1432"/>
    <w:rsid w:val="00FB1B80"/>
    <w:rsid w:val="00FB1C2C"/>
    <w:rsid w:val="00FB1DF1"/>
    <w:rsid w:val="00FB21A6"/>
    <w:rsid w:val="00FB256D"/>
    <w:rsid w:val="00FB2653"/>
    <w:rsid w:val="00FB29DA"/>
    <w:rsid w:val="00FB35E1"/>
    <w:rsid w:val="00FB3727"/>
    <w:rsid w:val="00FB398B"/>
    <w:rsid w:val="00FB3FE6"/>
    <w:rsid w:val="00FB4056"/>
    <w:rsid w:val="00FB449A"/>
    <w:rsid w:val="00FB4851"/>
    <w:rsid w:val="00FB51C6"/>
    <w:rsid w:val="00FB52BF"/>
    <w:rsid w:val="00FB5A07"/>
    <w:rsid w:val="00FB6174"/>
    <w:rsid w:val="00FB6C2A"/>
    <w:rsid w:val="00FB6E52"/>
    <w:rsid w:val="00FB70F7"/>
    <w:rsid w:val="00FB72EE"/>
    <w:rsid w:val="00FB7572"/>
    <w:rsid w:val="00FB7668"/>
    <w:rsid w:val="00FC0BFF"/>
    <w:rsid w:val="00FC1215"/>
    <w:rsid w:val="00FC13B0"/>
    <w:rsid w:val="00FC1CBF"/>
    <w:rsid w:val="00FC23DE"/>
    <w:rsid w:val="00FC259B"/>
    <w:rsid w:val="00FC26CE"/>
    <w:rsid w:val="00FC2D55"/>
    <w:rsid w:val="00FC2E9F"/>
    <w:rsid w:val="00FC34E6"/>
    <w:rsid w:val="00FC3C20"/>
    <w:rsid w:val="00FC3DFF"/>
    <w:rsid w:val="00FC4041"/>
    <w:rsid w:val="00FC4776"/>
    <w:rsid w:val="00FC48DA"/>
    <w:rsid w:val="00FC685A"/>
    <w:rsid w:val="00FC69B9"/>
    <w:rsid w:val="00FC6A17"/>
    <w:rsid w:val="00FC6CEF"/>
    <w:rsid w:val="00FC7247"/>
    <w:rsid w:val="00FD03F3"/>
    <w:rsid w:val="00FD05ED"/>
    <w:rsid w:val="00FD241D"/>
    <w:rsid w:val="00FD248C"/>
    <w:rsid w:val="00FD30F1"/>
    <w:rsid w:val="00FD3445"/>
    <w:rsid w:val="00FD361F"/>
    <w:rsid w:val="00FD4E38"/>
    <w:rsid w:val="00FD4F50"/>
    <w:rsid w:val="00FD55A4"/>
    <w:rsid w:val="00FD5856"/>
    <w:rsid w:val="00FD70FC"/>
    <w:rsid w:val="00FD7710"/>
    <w:rsid w:val="00FD7776"/>
    <w:rsid w:val="00FD7FAF"/>
    <w:rsid w:val="00FE0807"/>
    <w:rsid w:val="00FE08AF"/>
    <w:rsid w:val="00FE12A4"/>
    <w:rsid w:val="00FE13BC"/>
    <w:rsid w:val="00FE23E4"/>
    <w:rsid w:val="00FE3608"/>
    <w:rsid w:val="00FE38A8"/>
    <w:rsid w:val="00FE3E15"/>
    <w:rsid w:val="00FE3EAD"/>
    <w:rsid w:val="00FE425E"/>
    <w:rsid w:val="00FE4473"/>
    <w:rsid w:val="00FE5902"/>
    <w:rsid w:val="00FE5D93"/>
    <w:rsid w:val="00FE5F9D"/>
    <w:rsid w:val="00FE66D1"/>
    <w:rsid w:val="00FE6922"/>
    <w:rsid w:val="00FE74C7"/>
    <w:rsid w:val="00FE772B"/>
    <w:rsid w:val="00FE7F2A"/>
    <w:rsid w:val="00FF1B65"/>
    <w:rsid w:val="00FF2501"/>
    <w:rsid w:val="00FF2972"/>
    <w:rsid w:val="00FF298B"/>
    <w:rsid w:val="00FF4C2D"/>
    <w:rsid w:val="00FF4EF1"/>
    <w:rsid w:val="00FF5B6C"/>
    <w:rsid w:val="00FF5D70"/>
    <w:rsid w:val="00FF6538"/>
    <w:rsid w:val="00FF68F0"/>
    <w:rsid w:val="00FF6EED"/>
    <w:rsid w:val="00FF7667"/>
    <w:rsid w:val="00FF7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,"/>
  <w:listSeparator w:val=";"/>
  <w14:docId w14:val="6090489C"/>
  <w15:chartTrackingRefBased/>
  <w15:docId w15:val="{8313D02D-A662-4BD4-895D-F884C7322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uiPriority="11" w:qFormat="1"/>
    <w:lsdException w:name="Body Text Indent 2" w:uiPriority="99"/>
    <w:lsdException w:name="Hyperlink" w:uiPriority="99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C21074"/>
    <w:rPr>
      <w:sz w:val="24"/>
      <w:szCs w:val="24"/>
    </w:rPr>
  </w:style>
  <w:style w:type="paragraph" w:styleId="1">
    <w:name w:val="heading 1"/>
    <w:basedOn w:val="a0"/>
    <w:next w:val="a0"/>
    <w:link w:val="10"/>
    <w:qFormat/>
    <w:rsid w:val="007019D5"/>
    <w:pPr>
      <w:keepNext/>
      <w:keepLines/>
      <w:suppressAutoHyphens/>
      <w:spacing w:before="120" w:after="120"/>
      <w:ind w:left="432" w:hanging="432"/>
      <w:outlineLvl w:val="0"/>
    </w:pPr>
    <w:rPr>
      <w:rFonts w:ascii="Arial" w:hAnsi="Arial" w:cs="Arial"/>
      <w:b/>
      <w:color w:val="FF0000"/>
      <w:kern w:val="32"/>
      <w:sz w:val="28"/>
      <w:szCs w:val="20"/>
    </w:rPr>
  </w:style>
  <w:style w:type="paragraph" w:styleId="2">
    <w:name w:val="heading 2"/>
    <w:basedOn w:val="a0"/>
    <w:next w:val="a0"/>
    <w:link w:val="20"/>
    <w:uiPriority w:val="9"/>
    <w:unhideWhenUsed/>
    <w:qFormat/>
    <w:rsid w:val="007019D5"/>
    <w:pPr>
      <w:keepNext/>
      <w:keepLines/>
      <w:widowControl w:val="0"/>
      <w:autoSpaceDE w:val="0"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ar-SA"/>
    </w:rPr>
  </w:style>
  <w:style w:type="paragraph" w:styleId="3">
    <w:name w:val="heading 3"/>
    <w:basedOn w:val="a0"/>
    <w:next w:val="a0"/>
    <w:link w:val="30"/>
    <w:qFormat/>
    <w:rsid w:val="007019D5"/>
    <w:pPr>
      <w:keepNext/>
      <w:keepLines/>
      <w:spacing w:before="120" w:after="120"/>
      <w:ind w:firstLine="567"/>
      <w:outlineLvl w:val="2"/>
    </w:pPr>
    <w:rPr>
      <w:rFonts w:ascii="Arial" w:hAnsi="Arial" w:cs="Arial"/>
      <w:b/>
      <w:color w:val="FF0000"/>
      <w:sz w:val="22"/>
      <w:szCs w:val="20"/>
    </w:rPr>
  </w:style>
  <w:style w:type="paragraph" w:styleId="4">
    <w:name w:val="heading 4"/>
    <w:basedOn w:val="a0"/>
    <w:next w:val="a0"/>
    <w:link w:val="40"/>
    <w:qFormat/>
    <w:rsid w:val="007019D5"/>
    <w:pPr>
      <w:keepNext/>
      <w:keepLines/>
      <w:spacing w:before="120" w:after="120"/>
      <w:ind w:firstLine="567"/>
      <w:outlineLvl w:val="3"/>
    </w:pPr>
    <w:rPr>
      <w:rFonts w:ascii="Arial" w:hAnsi="Arial" w:cs="Arial"/>
      <w:b/>
      <w:i/>
      <w:color w:val="FF0000"/>
      <w:sz w:val="22"/>
      <w:szCs w:val="20"/>
    </w:rPr>
  </w:style>
  <w:style w:type="paragraph" w:styleId="5">
    <w:name w:val="heading 5"/>
    <w:basedOn w:val="a0"/>
    <w:next w:val="a0"/>
    <w:link w:val="50"/>
    <w:qFormat/>
    <w:rsid w:val="007019D5"/>
    <w:pPr>
      <w:keepNext/>
      <w:keepLines/>
      <w:spacing w:before="120" w:after="120"/>
      <w:ind w:left="1009" w:hanging="1009"/>
      <w:jc w:val="center"/>
      <w:outlineLvl w:val="4"/>
    </w:pPr>
    <w:rPr>
      <w:rFonts w:ascii="Arial" w:hAnsi="Arial" w:cs="Arial"/>
      <w:b/>
      <w:color w:val="FF0000"/>
      <w:szCs w:val="20"/>
    </w:rPr>
  </w:style>
  <w:style w:type="paragraph" w:styleId="6">
    <w:name w:val="heading 6"/>
    <w:basedOn w:val="a0"/>
    <w:next w:val="a0"/>
    <w:link w:val="60"/>
    <w:qFormat/>
    <w:rsid w:val="007019D5"/>
    <w:pPr>
      <w:tabs>
        <w:tab w:val="num" w:pos="1152"/>
      </w:tabs>
      <w:spacing w:before="240" w:after="60"/>
      <w:ind w:left="1152" w:hanging="1152"/>
      <w:jc w:val="center"/>
      <w:outlineLvl w:val="5"/>
    </w:pPr>
    <w:rPr>
      <w:rFonts w:ascii="Arial" w:hAnsi="Arial" w:cs="Arial"/>
      <w:i/>
      <w:color w:val="FF0000"/>
      <w:sz w:val="22"/>
      <w:szCs w:val="20"/>
    </w:rPr>
  </w:style>
  <w:style w:type="paragraph" w:styleId="7">
    <w:name w:val="heading 7"/>
    <w:basedOn w:val="a0"/>
    <w:next w:val="a0"/>
    <w:link w:val="70"/>
    <w:qFormat/>
    <w:rsid w:val="007019D5"/>
    <w:pPr>
      <w:tabs>
        <w:tab w:val="num" w:pos="1296"/>
      </w:tabs>
      <w:spacing w:before="120" w:after="60"/>
      <w:ind w:left="1296" w:hanging="1296"/>
      <w:jc w:val="center"/>
      <w:outlineLvl w:val="6"/>
    </w:pPr>
    <w:rPr>
      <w:rFonts w:ascii="Arial" w:hAnsi="Arial" w:cs="Arial"/>
      <w:color w:val="FF0000"/>
      <w:sz w:val="22"/>
      <w:szCs w:val="20"/>
    </w:rPr>
  </w:style>
  <w:style w:type="paragraph" w:styleId="8">
    <w:name w:val="heading 8"/>
    <w:basedOn w:val="a0"/>
    <w:next w:val="a0"/>
    <w:link w:val="80"/>
    <w:qFormat/>
    <w:rsid w:val="007019D5"/>
    <w:pPr>
      <w:tabs>
        <w:tab w:val="num" w:pos="1440"/>
      </w:tabs>
      <w:spacing w:before="120" w:after="60"/>
      <w:ind w:left="1440" w:hanging="1440"/>
      <w:jc w:val="center"/>
      <w:outlineLvl w:val="7"/>
    </w:pPr>
    <w:rPr>
      <w:rFonts w:ascii="Arial" w:hAnsi="Arial" w:cs="Arial"/>
      <w:i/>
      <w:color w:val="FF0000"/>
      <w:sz w:val="22"/>
      <w:szCs w:val="20"/>
    </w:rPr>
  </w:style>
  <w:style w:type="paragraph" w:styleId="9">
    <w:name w:val="heading 9"/>
    <w:basedOn w:val="a0"/>
    <w:next w:val="a0"/>
    <w:link w:val="90"/>
    <w:qFormat/>
    <w:rsid w:val="007019D5"/>
    <w:pPr>
      <w:tabs>
        <w:tab w:val="num" w:pos="1584"/>
      </w:tabs>
      <w:spacing w:before="120" w:after="60"/>
      <w:ind w:left="1584" w:hanging="1584"/>
      <w:jc w:val="center"/>
      <w:outlineLvl w:val="8"/>
    </w:pPr>
    <w:rPr>
      <w:rFonts w:ascii="Arial" w:hAnsi="Arial" w:cs="Arial"/>
      <w:i/>
      <w:color w:val="FF000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Обычный (веб)"/>
    <w:basedOn w:val="a0"/>
    <w:pPr>
      <w:spacing w:before="100" w:beforeAutospacing="1" w:after="119"/>
    </w:pPr>
  </w:style>
  <w:style w:type="character" w:customStyle="1" w:styleId="a5">
    <w:name w:val="Основной текст с отступом Знак"/>
    <w:link w:val="a6"/>
    <w:uiPriority w:val="99"/>
    <w:locked/>
    <w:rPr>
      <w:sz w:val="24"/>
      <w:szCs w:val="24"/>
      <w:lang w:bidi="ar-SA"/>
    </w:rPr>
  </w:style>
  <w:style w:type="paragraph" w:styleId="a6">
    <w:name w:val="Body Text Indent"/>
    <w:basedOn w:val="a0"/>
    <w:link w:val="a5"/>
    <w:pPr>
      <w:spacing w:after="120"/>
      <w:ind w:left="283"/>
    </w:pPr>
  </w:style>
  <w:style w:type="paragraph" w:styleId="a7">
    <w:name w:val="footer"/>
    <w:basedOn w:val="a0"/>
    <w:link w:val="a8"/>
    <w:uiPriority w:val="99"/>
    <w:pPr>
      <w:tabs>
        <w:tab w:val="center" w:pos="4677"/>
        <w:tab w:val="right" w:pos="9355"/>
      </w:tabs>
    </w:pPr>
  </w:style>
  <w:style w:type="character" w:styleId="a9">
    <w:name w:val="page number"/>
    <w:basedOn w:val="a1"/>
  </w:style>
  <w:style w:type="paragraph" w:styleId="aa">
    <w:name w:val="header"/>
    <w:basedOn w:val="a0"/>
    <w:link w:val="ab"/>
    <w:uiPriority w:val="99"/>
    <w:pPr>
      <w:tabs>
        <w:tab w:val="center" w:pos="4677"/>
        <w:tab w:val="right" w:pos="9355"/>
      </w:tabs>
    </w:pPr>
  </w:style>
  <w:style w:type="paragraph" w:styleId="ac">
    <w:name w:val="Balloon Text"/>
    <w:basedOn w:val="a0"/>
    <w:link w:val="ad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link w:val="ac"/>
    <w:rPr>
      <w:rFonts w:ascii="Segoe UI" w:hAnsi="Segoe UI" w:cs="Segoe UI"/>
      <w:sz w:val="18"/>
      <w:szCs w:val="18"/>
    </w:rPr>
  </w:style>
  <w:style w:type="character" w:styleId="ae">
    <w:name w:val="Hyperlink"/>
    <w:uiPriority w:val="99"/>
    <w:rsid w:val="00B20D77"/>
    <w:rPr>
      <w:color w:val="0563C1"/>
      <w:u w:val="single"/>
    </w:rPr>
  </w:style>
  <w:style w:type="character" w:styleId="af">
    <w:name w:val="Unresolved Mention"/>
    <w:uiPriority w:val="99"/>
    <w:semiHidden/>
    <w:unhideWhenUsed/>
    <w:rsid w:val="00B20D77"/>
    <w:rPr>
      <w:color w:val="605E5C"/>
      <w:shd w:val="clear" w:color="auto" w:fill="E1DFDD"/>
    </w:rPr>
  </w:style>
  <w:style w:type="paragraph" w:styleId="af0">
    <w:name w:val="List Paragraph"/>
    <w:basedOn w:val="a0"/>
    <w:uiPriority w:val="1"/>
    <w:qFormat/>
    <w:rsid w:val="00C21074"/>
    <w:pPr>
      <w:ind w:left="720"/>
      <w:contextualSpacing/>
    </w:pPr>
  </w:style>
  <w:style w:type="paragraph" w:styleId="af1">
    <w:name w:val="Normal (Web)"/>
    <w:basedOn w:val="a0"/>
    <w:rsid w:val="00E3116B"/>
    <w:pPr>
      <w:spacing w:before="100" w:beforeAutospacing="1" w:after="119"/>
    </w:pPr>
  </w:style>
  <w:style w:type="character" w:customStyle="1" w:styleId="10">
    <w:name w:val="Заголовок 1 Знак"/>
    <w:basedOn w:val="a1"/>
    <w:link w:val="1"/>
    <w:rsid w:val="007019D5"/>
    <w:rPr>
      <w:rFonts w:ascii="Arial" w:hAnsi="Arial" w:cs="Arial"/>
      <w:b/>
      <w:color w:val="FF0000"/>
      <w:kern w:val="32"/>
      <w:sz w:val="28"/>
    </w:rPr>
  </w:style>
  <w:style w:type="character" w:customStyle="1" w:styleId="20">
    <w:name w:val="Заголовок 2 Знак"/>
    <w:basedOn w:val="a1"/>
    <w:link w:val="2"/>
    <w:uiPriority w:val="9"/>
    <w:rsid w:val="007019D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ar-SA"/>
    </w:rPr>
  </w:style>
  <w:style w:type="character" w:customStyle="1" w:styleId="30">
    <w:name w:val="Заголовок 3 Знак"/>
    <w:basedOn w:val="a1"/>
    <w:link w:val="3"/>
    <w:rsid w:val="007019D5"/>
    <w:rPr>
      <w:rFonts w:ascii="Arial" w:hAnsi="Arial" w:cs="Arial"/>
      <w:b/>
      <w:color w:val="FF0000"/>
      <w:sz w:val="22"/>
    </w:rPr>
  </w:style>
  <w:style w:type="character" w:customStyle="1" w:styleId="40">
    <w:name w:val="Заголовок 4 Знак"/>
    <w:basedOn w:val="a1"/>
    <w:link w:val="4"/>
    <w:rsid w:val="007019D5"/>
    <w:rPr>
      <w:rFonts w:ascii="Arial" w:hAnsi="Arial" w:cs="Arial"/>
      <w:b/>
      <w:i/>
      <w:color w:val="FF0000"/>
      <w:sz w:val="22"/>
    </w:rPr>
  </w:style>
  <w:style w:type="character" w:customStyle="1" w:styleId="50">
    <w:name w:val="Заголовок 5 Знак"/>
    <w:basedOn w:val="a1"/>
    <w:link w:val="5"/>
    <w:rsid w:val="007019D5"/>
    <w:rPr>
      <w:rFonts w:ascii="Arial" w:hAnsi="Arial" w:cs="Arial"/>
      <w:b/>
      <w:color w:val="FF0000"/>
      <w:sz w:val="24"/>
    </w:rPr>
  </w:style>
  <w:style w:type="character" w:customStyle="1" w:styleId="60">
    <w:name w:val="Заголовок 6 Знак"/>
    <w:basedOn w:val="a1"/>
    <w:link w:val="6"/>
    <w:rsid w:val="007019D5"/>
    <w:rPr>
      <w:rFonts w:ascii="Arial" w:hAnsi="Arial" w:cs="Arial"/>
      <w:i/>
      <w:color w:val="FF0000"/>
      <w:sz w:val="22"/>
    </w:rPr>
  </w:style>
  <w:style w:type="character" w:customStyle="1" w:styleId="70">
    <w:name w:val="Заголовок 7 Знак"/>
    <w:basedOn w:val="a1"/>
    <w:link w:val="7"/>
    <w:rsid w:val="007019D5"/>
    <w:rPr>
      <w:rFonts w:ascii="Arial" w:hAnsi="Arial" w:cs="Arial"/>
      <w:color w:val="FF0000"/>
      <w:sz w:val="22"/>
    </w:rPr>
  </w:style>
  <w:style w:type="character" w:customStyle="1" w:styleId="80">
    <w:name w:val="Заголовок 8 Знак"/>
    <w:basedOn w:val="a1"/>
    <w:link w:val="8"/>
    <w:rsid w:val="007019D5"/>
    <w:rPr>
      <w:rFonts w:ascii="Arial" w:hAnsi="Arial" w:cs="Arial"/>
      <w:i/>
      <w:color w:val="FF0000"/>
      <w:sz w:val="22"/>
    </w:rPr>
  </w:style>
  <w:style w:type="character" w:customStyle="1" w:styleId="90">
    <w:name w:val="Заголовок 9 Знак"/>
    <w:basedOn w:val="a1"/>
    <w:link w:val="9"/>
    <w:rsid w:val="007019D5"/>
    <w:rPr>
      <w:rFonts w:ascii="Arial" w:hAnsi="Arial" w:cs="Arial"/>
      <w:i/>
      <w:color w:val="FF0000"/>
      <w:sz w:val="24"/>
    </w:rPr>
  </w:style>
  <w:style w:type="character" w:customStyle="1" w:styleId="115pt">
    <w:name w:val="Основной текст + 11;5 pt"/>
    <w:rsid w:val="007019D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shd w:val="clear" w:color="auto" w:fill="FFFFFF"/>
      <w:lang w:val="ru-RU"/>
    </w:rPr>
  </w:style>
  <w:style w:type="character" w:customStyle="1" w:styleId="af2">
    <w:name w:val="Основной текст_"/>
    <w:link w:val="21"/>
    <w:rsid w:val="007019D5"/>
    <w:rPr>
      <w:spacing w:val="6"/>
      <w:sz w:val="17"/>
      <w:szCs w:val="17"/>
      <w:shd w:val="clear" w:color="auto" w:fill="FFFFFF"/>
    </w:rPr>
  </w:style>
  <w:style w:type="paragraph" w:customStyle="1" w:styleId="21">
    <w:name w:val="Основной текст2"/>
    <w:basedOn w:val="a0"/>
    <w:link w:val="af2"/>
    <w:rsid w:val="007019D5"/>
    <w:pPr>
      <w:widowControl w:val="0"/>
      <w:shd w:val="clear" w:color="auto" w:fill="FFFFFF"/>
      <w:spacing w:after="60" w:line="0" w:lineRule="atLeast"/>
      <w:ind w:hanging="160"/>
    </w:pPr>
    <w:rPr>
      <w:spacing w:val="6"/>
      <w:sz w:val="17"/>
      <w:szCs w:val="17"/>
    </w:rPr>
  </w:style>
  <w:style w:type="character" w:customStyle="1" w:styleId="ab">
    <w:name w:val="Верхний колонтитул Знак"/>
    <w:basedOn w:val="a1"/>
    <w:link w:val="aa"/>
    <w:uiPriority w:val="99"/>
    <w:rsid w:val="007019D5"/>
    <w:rPr>
      <w:sz w:val="24"/>
      <w:szCs w:val="24"/>
    </w:rPr>
  </w:style>
  <w:style w:type="character" w:customStyle="1" w:styleId="a8">
    <w:name w:val="Нижний колонтитул Знак"/>
    <w:basedOn w:val="a1"/>
    <w:link w:val="a7"/>
    <w:uiPriority w:val="99"/>
    <w:rsid w:val="007019D5"/>
    <w:rPr>
      <w:sz w:val="24"/>
      <w:szCs w:val="24"/>
    </w:rPr>
  </w:style>
  <w:style w:type="paragraph" w:customStyle="1" w:styleId="51">
    <w:name w:val="рк5"/>
    <w:basedOn w:val="a0"/>
    <w:link w:val="52"/>
    <w:qFormat/>
    <w:rsid w:val="007019D5"/>
    <w:pPr>
      <w:ind w:left="1306"/>
      <w:jc w:val="right"/>
    </w:pPr>
    <w:rPr>
      <w:b/>
      <w:lang w:eastAsia="ar-SA"/>
    </w:rPr>
  </w:style>
  <w:style w:type="character" w:customStyle="1" w:styleId="52">
    <w:name w:val="рк5 Знак"/>
    <w:link w:val="51"/>
    <w:rsid w:val="007019D5"/>
    <w:rPr>
      <w:b/>
      <w:sz w:val="24"/>
      <w:szCs w:val="24"/>
      <w:lang w:eastAsia="ar-SA"/>
    </w:rPr>
  </w:style>
  <w:style w:type="paragraph" w:styleId="af3">
    <w:name w:val="No Spacing"/>
    <w:aliases w:val="ТАБЛИЦЫ"/>
    <w:link w:val="af4"/>
    <w:uiPriority w:val="1"/>
    <w:qFormat/>
    <w:rsid w:val="007019D5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5Exact">
    <w:name w:val="Основной текст (5) Exact"/>
    <w:link w:val="53"/>
    <w:locked/>
    <w:rsid w:val="007019D5"/>
    <w:rPr>
      <w:rFonts w:ascii="Corbel" w:hAnsi="Corbel"/>
      <w:spacing w:val="-4"/>
      <w:sz w:val="11"/>
      <w:szCs w:val="11"/>
      <w:shd w:val="clear" w:color="auto" w:fill="FFFFFF"/>
    </w:rPr>
  </w:style>
  <w:style w:type="paragraph" w:customStyle="1" w:styleId="53">
    <w:name w:val="Основной текст (5)"/>
    <w:basedOn w:val="a0"/>
    <w:link w:val="5Exact"/>
    <w:rsid w:val="007019D5"/>
    <w:pPr>
      <w:widowControl w:val="0"/>
      <w:shd w:val="clear" w:color="auto" w:fill="FFFFFF"/>
      <w:spacing w:line="240" w:lineRule="atLeast"/>
    </w:pPr>
    <w:rPr>
      <w:rFonts w:ascii="Corbel" w:hAnsi="Corbel"/>
      <w:spacing w:val="-4"/>
      <w:sz w:val="11"/>
      <w:szCs w:val="11"/>
    </w:rPr>
  </w:style>
  <w:style w:type="table" w:styleId="af5">
    <w:name w:val="Table Grid"/>
    <w:basedOn w:val="a2"/>
    <w:uiPriority w:val="39"/>
    <w:rsid w:val="007019D5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Body Text"/>
    <w:basedOn w:val="a0"/>
    <w:link w:val="af7"/>
    <w:unhideWhenUsed/>
    <w:rsid w:val="007019D5"/>
    <w:pPr>
      <w:widowControl w:val="0"/>
      <w:autoSpaceDE w:val="0"/>
      <w:spacing w:after="120"/>
    </w:pPr>
    <w:rPr>
      <w:sz w:val="20"/>
      <w:szCs w:val="20"/>
      <w:lang w:eastAsia="ar-SA"/>
    </w:rPr>
  </w:style>
  <w:style w:type="character" w:customStyle="1" w:styleId="af7">
    <w:name w:val="Основной текст Знак"/>
    <w:basedOn w:val="a1"/>
    <w:link w:val="af6"/>
    <w:rsid w:val="007019D5"/>
    <w:rPr>
      <w:lang w:eastAsia="ar-SA"/>
    </w:rPr>
  </w:style>
  <w:style w:type="paragraph" w:customStyle="1" w:styleId="ConsPlusNormal">
    <w:name w:val="ConsPlusNormal"/>
    <w:rsid w:val="007019D5"/>
    <w:pPr>
      <w:widowControl w:val="0"/>
      <w:autoSpaceDE w:val="0"/>
      <w:autoSpaceDN w:val="0"/>
      <w:adjustRightInd w:val="0"/>
    </w:pPr>
    <w:rPr>
      <w:rFonts w:ascii="Arial" w:eastAsiaTheme="minorEastAsia" w:hAnsi="Arial" w:cs="Arial"/>
    </w:rPr>
  </w:style>
  <w:style w:type="paragraph" w:customStyle="1" w:styleId="TableParagraph">
    <w:name w:val="Table Paragraph"/>
    <w:basedOn w:val="a0"/>
    <w:uiPriority w:val="1"/>
    <w:qFormat/>
    <w:rsid w:val="007019D5"/>
    <w:pPr>
      <w:autoSpaceDE w:val="0"/>
      <w:autoSpaceDN w:val="0"/>
      <w:adjustRightInd w:val="0"/>
    </w:pPr>
  </w:style>
  <w:style w:type="character" w:styleId="af8">
    <w:name w:val="annotation reference"/>
    <w:basedOn w:val="a1"/>
    <w:unhideWhenUsed/>
    <w:rsid w:val="007019D5"/>
    <w:rPr>
      <w:sz w:val="16"/>
      <w:szCs w:val="16"/>
    </w:rPr>
  </w:style>
  <w:style w:type="paragraph" w:styleId="af9">
    <w:name w:val="annotation text"/>
    <w:basedOn w:val="a0"/>
    <w:link w:val="afa"/>
    <w:unhideWhenUsed/>
    <w:rsid w:val="007019D5"/>
    <w:pPr>
      <w:widowControl w:val="0"/>
      <w:autoSpaceDE w:val="0"/>
    </w:pPr>
    <w:rPr>
      <w:sz w:val="20"/>
      <w:szCs w:val="20"/>
      <w:lang w:eastAsia="ar-SA"/>
    </w:rPr>
  </w:style>
  <w:style w:type="character" w:customStyle="1" w:styleId="afa">
    <w:name w:val="Текст примечания Знак"/>
    <w:basedOn w:val="a1"/>
    <w:link w:val="af9"/>
    <w:rsid w:val="007019D5"/>
    <w:rPr>
      <w:lang w:eastAsia="ar-SA"/>
    </w:rPr>
  </w:style>
  <w:style w:type="paragraph" w:styleId="afb">
    <w:name w:val="annotation subject"/>
    <w:basedOn w:val="af9"/>
    <w:next w:val="af9"/>
    <w:link w:val="afc"/>
    <w:unhideWhenUsed/>
    <w:rsid w:val="007019D5"/>
    <w:rPr>
      <w:b/>
      <w:bCs/>
    </w:rPr>
  </w:style>
  <w:style w:type="character" w:customStyle="1" w:styleId="afc">
    <w:name w:val="Тема примечания Знак"/>
    <w:basedOn w:val="afa"/>
    <w:link w:val="afb"/>
    <w:rsid w:val="007019D5"/>
    <w:rPr>
      <w:b/>
      <w:bCs/>
      <w:lang w:eastAsia="ar-SA"/>
    </w:rPr>
  </w:style>
  <w:style w:type="paragraph" w:styleId="a">
    <w:name w:val="List Number"/>
    <w:basedOn w:val="a0"/>
    <w:rsid w:val="007019D5"/>
    <w:pPr>
      <w:numPr>
        <w:numId w:val="19"/>
      </w:numPr>
    </w:pPr>
    <w:rPr>
      <w:sz w:val="20"/>
      <w:szCs w:val="20"/>
    </w:rPr>
  </w:style>
  <w:style w:type="paragraph" w:styleId="31">
    <w:name w:val="Body Text Indent 3"/>
    <w:basedOn w:val="a0"/>
    <w:link w:val="32"/>
    <w:rsid w:val="007019D5"/>
    <w:pPr>
      <w:ind w:firstLine="567"/>
      <w:jc w:val="both"/>
    </w:pPr>
    <w:rPr>
      <w:sz w:val="28"/>
      <w:szCs w:val="20"/>
    </w:rPr>
  </w:style>
  <w:style w:type="character" w:customStyle="1" w:styleId="32">
    <w:name w:val="Основной текст с отступом 3 Знак"/>
    <w:basedOn w:val="a1"/>
    <w:link w:val="31"/>
    <w:rsid w:val="007019D5"/>
    <w:rPr>
      <w:sz w:val="28"/>
    </w:rPr>
  </w:style>
  <w:style w:type="paragraph" w:styleId="afd">
    <w:name w:val="Plain Text"/>
    <w:basedOn w:val="a0"/>
    <w:link w:val="afe"/>
    <w:rsid w:val="007019D5"/>
    <w:rPr>
      <w:rFonts w:ascii="Courier New" w:hAnsi="Courier New"/>
      <w:sz w:val="20"/>
      <w:szCs w:val="20"/>
    </w:rPr>
  </w:style>
  <w:style w:type="character" w:customStyle="1" w:styleId="afe">
    <w:name w:val="Текст Знак"/>
    <w:basedOn w:val="a1"/>
    <w:link w:val="afd"/>
    <w:rsid w:val="007019D5"/>
    <w:rPr>
      <w:rFonts w:ascii="Courier New" w:hAnsi="Courier New"/>
    </w:rPr>
  </w:style>
  <w:style w:type="paragraph" w:customStyle="1" w:styleId="54">
    <w:name w:val="заголовок 5"/>
    <w:basedOn w:val="a0"/>
    <w:next w:val="a0"/>
    <w:rsid w:val="007019D5"/>
    <w:pPr>
      <w:spacing w:before="240" w:after="60" w:line="360" w:lineRule="auto"/>
      <w:ind w:firstLine="851"/>
      <w:jc w:val="both"/>
    </w:pPr>
    <w:rPr>
      <w:sz w:val="28"/>
      <w:szCs w:val="20"/>
    </w:rPr>
  </w:style>
  <w:style w:type="paragraph" w:styleId="22">
    <w:name w:val="Body Text 2"/>
    <w:basedOn w:val="a0"/>
    <w:link w:val="23"/>
    <w:rsid w:val="007019D5"/>
    <w:pPr>
      <w:spacing w:after="120" w:line="480" w:lineRule="auto"/>
    </w:pPr>
  </w:style>
  <w:style w:type="character" w:customStyle="1" w:styleId="23">
    <w:name w:val="Основной текст 2 Знак"/>
    <w:basedOn w:val="a1"/>
    <w:link w:val="22"/>
    <w:rsid w:val="007019D5"/>
    <w:rPr>
      <w:sz w:val="24"/>
      <w:szCs w:val="24"/>
    </w:rPr>
  </w:style>
  <w:style w:type="character" w:styleId="aff">
    <w:name w:val="Emphasis"/>
    <w:qFormat/>
    <w:rsid w:val="007019D5"/>
    <w:rPr>
      <w:i/>
      <w:iCs/>
    </w:rPr>
  </w:style>
  <w:style w:type="paragraph" w:styleId="aff0">
    <w:name w:val="Title"/>
    <w:basedOn w:val="a0"/>
    <w:link w:val="aff1"/>
    <w:qFormat/>
    <w:rsid w:val="007019D5"/>
    <w:pPr>
      <w:jc w:val="center"/>
    </w:pPr>
    <w:rPr>
      <w:rFonts w:ascii="Arial" w:hAnsi="Arial"/>
      <w:b/>
      <w:sz w:val="28"/>
      <w:szCs w:val="20"/>
    </w:rPr>
  </w:style>
  <w:style w:type="character" w:customStyle="1" w:styleId="aff1">
    <w:name w:val="Заголовок Знак"/>
    <w:basedOn w:val="a1"/>
    <w:link w:val="aff0"/>
    <w:rsid w:val="007019D5"/>
    <w:rPr>
      <w:rFonts w:ascii="Arial" w:hAnsi="Arial"/>
      <w:b/>
      <w:sz w:val="28"/>
    </w:rPr>
  </w:style>
  <w:style w:type="character" w:customStyle="1" w:styleId="apple-converted-space">
    <w:name w:val="apple-converted-space"/>
    <w:basedOn w:val="a1"/>
    <w:rsid w:val="007019D5"/>
  </w:style>
  <w:style w:type="character" w:customStyle="1" w:styleId="b">
    <w:name w:val="b"/>
    <w:basedOn w:val="a1"/>
    <w:rsid w:val="007019D5"/>
  </w:style>
  <w:style w:type="character" w:styleId="aff2">
    <w:name w:val="Strong"/>
    <w:basedOn w:val="a1"/>
    <w:uiPriority w:val="22"/>
    <w:qFormat/>
    <w:rsid w:val="007019D5"/>
    <w:rPr>
      <w:b/>
      <w:bCs/>
    </w:rPr>
  </w:style>
  <w:style w:type="table" w:customStyle="1" w:styleId="TableNormal">
    <w:name w:val="Table Normal"/>
    <w:uiPriority w:val="2"/>
    <w:semiHidden/>
    <w:unhideWhenUsed/>
    <w:qFormat/>
    <w:rsid w:val="004F017E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FORMATTEXT">
    <w:name w:val=".FORMATTEXT"/>
    <w:uiPriority w:val="99"/>
    <w:rsid w:val="00E46CCC"/>
    <w:pPr>
      <w:widowControl w:val="0"/>
      <w:autoSpaceDE w:val="0"/>
      <w:autoSpaceDN w:val="0"/>
      <w:adjustRightInd w:val="0"/>
    </w:pPr>
    <w:rPr>
      <w:rFonts w:ascii="Arial" w:eastAsiaTheme="minorEastAsia" w:hAnsi="Arial" w:cs="Arial"/>
    </w:rPr>
  </w:style>
  <w:style w:type="table" w:customStyle="1" w:styleId="11">
    <w:name w:val="Сетка таблицы1"/>
    <w:basedOn w:val="a2"/>
    <w:next w:val="af5"/>
    <w:uiPriority w:val="39"/>
    <w:rsid w:val="008E185B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2"/>
    <w:next w:val="af5"/>
    <w:uiPriority w:val="39"/>
    <w:rsid w:val="008E185B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етка таблицы3"/>
    <w:basedOn w:val="a2"/>
    <w:next w:val="af5"/>
    <w:uiPriority w:val="39"/>
    <w:rsid w:val="008E185B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">
    <w:name w:val="Сетка таблицы4"/>
    <w:basedOn w:val="a2"/>
    <w:next w:val="af5"/>
    <w:uiPriority w:val="39"/>
    <w:rsid w:val="008E185B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5">
    <w:name w:val="Сетка таблицы5"/>
    <w:basedOn w:val="a2"/>
    <w:next w:val="af5"/>
    <w:uiPriority w:val="39"/>
    <w:rsid w:val="008E185B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3">
    <w:name w:val="Штамп"/>
    <w:basedOn w:val="a0"/>
    <w:rsid w:val="00376B0D"/>
    <w:pPr>
      <w:jc w:val="center"/>
    </w:pPr>
    <w:rPr>
      <w:rFonts w:ascii="Calibri" w:hAnsi="Calibri"/>
      <w:noProof/>
      <w:sz w:val="18"/>
    </w:rPr>
  </w:style>
  <w:style w:type="paragraph" w:customStyle="1" w:styleId="aff4">
    <w:name w:val="Формула"/>
    <w:basedOn w:val="a0"/>
    <w:next w:val="a0"/>
    <w:rsid w:val="00376B0D"/>
    <w:pPr>
      <w:spacing w:before="60" w:after="60"/>
      <w:ind w:left="567"/>
    </w:pPr>
    <w:rPr>
      <w:rFonts w:ascii="Calibri" w:hAnsi="Calibri"/>
    </w:rPr>
  </w:style>
  <w:style w:type="paragraph" w:styleId="aff5">
    <w:name w:val="caption"/>
    <w:basedOn w:val="a0"/>
    <w:next w:val="a0"/>
    <w:rsid w:val="00376B0D"/>
    <w:pPr>
      <w:spacing w:before="120" w:after="120"/>
      <w:jc w:val="center"/>
    </w:pPr>
    <w:rPr>
      <w:rFonts w:ascii="Calibri" w:hAnsi="Calibri"/>
      <w:b/>
      <w:bCs/>
    </w:rPr>
  </w:style>
  <w:style w:type="paragraph" w:customStyle="1" w:styleId="aff6">
    <w:name w:val="Таблица"/>
    <w:basedOn w:val="a0"/>
    <w:rsid w:val="00376B0D"/>
    <w:pPr>
      <w:jc w:val="center"/>
    </w:pPr>
    <w:rPr>
      <w:rFonts w:ascii="Calibri" w:hAnsi="Calibri"/>
    </w:rPr>
  </w:style>
  <w:style w:type="character" w:customStyle="1" w:styleId="12">
    <w:name w:val="Заголовок Знак1"/>
    <w:rsid w:val="00376B0D"/>
    <w:rPr>
      <w:rFonts w:ascii="Cambria" w:eastAsia="Times New Roman" w:hAnsi="Cambria"/>
      <w:b/>
      <w:bCs/>
      <w:kern w:val="28"/>
      <w:sz w:val="32"/>
      <w:szCs w:val="32"/>
    </w:rPr>
  </w:style>
  <w:style w:type="paragraph" w:styleId="aff7">
    <w:name w:val="Subtitle"/>
    <w:basedOn w:val="a0"/>
    <w:next w:val="a0"/>
    <w:link w:val="aff8"/>
    <w:uiPriority w:val="11"/>
    <w:qFormat/>
    <w:rsid w:val="00376B0D"/>
    <w:pPr>
      <w:spacing w:after="60"/>
      <w:jc w:val="center"/>
      <w:outlineLvl w:val="1"/>
    </w:pPr>
    <w:rPr>
      <w:rFonts w:ascii="Cambria" w:hAnsi="Cambria"/>
    </w:rPr>
  </w:style>
  <w:style w:type="character" w:customStyle="1" w:styleId="aff8">
    <w:name w:val="Подзаголовок Знак"/>
    <w:basedOn w:val="a1"/>
    <w:link w:val="aff7"/>
    <w:uiPriority w:val="11"/>
    <w:rsid w:val="00376B0D"/>
    <w:rPr>
      <w:rFonts w:ascii="Cambria" w:hAnsi="Cambria"/>
      <w:sz w:val="24"/>
      <w:szCs w:val="24"/>
    </w:rPr>
  </w:style>
  <w:style w:type="paragraph" w:styleId="25">
    <w:name w:val="Quote"/>
    <w:basedOn w:val="a0"/>
    <w:next w:val="a0"/>
    <w:link w:val="26"/>
    <w:uiPriority w:val="29"/>
    <w:qFormat/>
    <w:rsid w:val="00376B0D"/>
    <w:rPr>
      <w:rFonts w:ascii="Calibri" w:hAnsi="Calibri"/>
      <w:i/>
    </w:rPr>
  </w:style>
  <w:style w:type="character" w:customStyle="1" w:styleId="26">
    <w:name w:val="Цитата 2 Знак"/>
    <w:basedOn w:val="a1"/>
    <w:link w:val="25"/>
    <w:uiPriority w:val="29"/>
    <w:rsid w:val="00376B0D"/>
    <w:rPr>
      <w:rFonts w:ascii="Calibri" w:hAnsi="Calibri"/>
      <w:i/>
      <w:sz w:val="24"/>
      <w:szCs w:val="24"/>
    </w:rPr>
  </w:style>
  <w:style w:type="paragraph" w:styleId="aff9">
    <w:name w:val="Intense Quote"/>
    <w:basedOn w:val="a0"/>
    <w:next w:val="a0"/>
    <w:link w:val="affa"/>
    <w:uiPriority w:val="30"/>
    <w:qFormat/>
    <w:rsid w:val="00376B0D"/>
    <w:pPr>
      <w:ind w:left="720" w:right="720"/>
    </w:pPr>
    <w:rPr>
      <w:rFonts w:ascii="Calibri" w:hAnsi="Calibri"/>
      <w:b/>
      <w:i/>
      <w:szCs w:val="22"/>
    </w:rPr>
  </w:style>
  <w:style w:type="character" w:customStyle="1" w:styleId="affa">
    <w:name w:val="Выделенная цитата Знак"/>
    <w:basedOn w:val="a1"/>
    <w:link w:val="aff9"/>
    <w:uiPriority w:val="30"/>
    <w:rsid w:val="00376B0D"/>
    <w:rPr>
      <w:rFonts w:ascii="Calibri" w:hAnsi="Calibri"/>
      <w:b/>
      <w:i/>
      <w:sz w:val="24"/>
      <w:szCs w:val="22"/>
    </w:rPr>
  </w:style>
  <w:style w:type="character" w:styleId="affb">
    <w:name w:val="Subtle Emphasis"/>
    <w:uiPriority w:val="19"/>
    <w:qFormat/>
    <w:rsid w:val="00376B0D"/>
    <w:rPr>
      <w:i/>
      <w:color w:val="5A5A5A"/>
    </w:rPr>
  </w:style>
  <w:style w:type="character" w:styleId="affc">
    <w:name w:val="Intense Emphasis"/>
    <w:uiPriority w:val="21"/>
    <w:qFormat/>
    <w:rsid w:val="00376B0D"/>
    <w:rPr>
      <w:b/>
      <w:i/>
      <w:sz w:val="24"/>
      <w:szCs w:val="24"/>
      <w:u w:val="single"/>
    </w:rPr>
  </w:style>
  <w:style w:type="character" w:styleId="affd">
    <w:name w:val="Subtle Reference"/>
    <w:uiPriority w:val="31"/>
    <w:qFormat/>
    <w:rsid w:val="00376B0D"/>
    <w:rPr>
      <w:sz w:val="24"/>
      <w:szCs w:val="24"/>
      <w:u w:val="single"/>
    </w:rPr>
  </w:style>
  <w:style w:type="character" w:styleId="affe">
    <w:name w:val="Intense Reference"/>
    <w:uiPriority w:val="32"/>
    <w:qFormat/>
    <w:rsid w:val="00376B0D"/>
    <w:rPr>
      <w:b/>
      <w:sz w:val="24"/>
      <w:u w:val="single"/>
    </w:rPr>
  </w:style>
  <w:style w:type="character" w:styleId="afff">
    <w:name w:val="Book Title"/>
    <w:uiPriority w:val="33"/>
    <w:qFormat/>
    <w:rsid w:val="00376B0D"/>
    <w:rPr>
      <w:rFonts w:ascii="Cambria" w:eastAsia="Times New Roman" w:hAnsi="Cambria"/>
      <w:b/>
      <w:i/>
      <w:sz w:val="24"/>
      <w:szCs w:val="24"/>
    </w:rPr>
  </w:style>
  <w:style w:type="paragraph" w:styleId="afff0">
    <w:name w:val="TOC Heading"/>
    <w:basedOn w:val="1"/>
    <w:next w:val="a0"/>
    <w:uiPriority w:val="39"/>
    <w:semiHidden/>
    <w:unhideWhenUsed/>
    <w:qFormat/>
    <w:rsid w:val="00376B0D"/>
    <w:pPr>
      <w:keepLines w:val="0"/>
      <w:suppressAutoHyphens w:val="0"/>
      <w:spacing w:before="240" w:after="60"/>
      <w:ind w:left="0" w:firstLine="0"/>
      <w:outlineLvl w:val="9"/>
    </w:pPr>
    <w:rPr>
      <w:rFonts w:ascii="Cambria" w:hAnsi="Cambria" w:cs="Times New Roman"/>
      <w:bCs/>
      <w:color w:val="auto"/>
      <w:sz w:val="32"/>
      <w:szCs w:val="32"/>
    </w:rPr>
  </w:style>
  <w:style w:type="character" w:customStyle="1" w:styleId="af4">
    <w:name w:val="Без интервала Знак"/>
    <w:aliases w:val="ТАБЛИЦЫ Знак"/>
    <w:link w:val="af3"/>
    <w:uiPriority w:val="1"/>
    <w:rsid w:val="00376B0D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ConsNormal">
    <w:name w:val="ConsNormal"/>
    <w:rsid w:val="00376B0D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customStyle="1" w:styleId="ConsTitle">
    <w:name w:val="ConsTitle"/>
    <w:rsid w:val="00376B0D"/>
    <w:pPr>
      <w:widowControl w:val="0"/>
      <w:autoSpaceDE w:val="0"/>
      <w:autoSpaceDN w:val="0"/>
      <w:adjustRightInd w:val="0"/>
    </w:pPr>
    <w:rPr>
      <w:rFonts w:ascii="Arial" w:hAnsi="Arial" w:cs="Arial"/>
      <w:b/>
      <w:bCs/>
      <w:sz w:val="16"/>
      <w:szCs w:val="16"/>
    </w:rPr>
  </w:style>
  <w:style w:type="paragraph" w:styleId="27">
    <w:name w:val="Body Text Indent 2"/>
    <w:basedOn w:val="a0"/>
    <w:link w:val="28"/>
    <w:uiPriority w:val="99"/>
    <w:unhideWhenUsed/>
    <w:rsid w:val="00376B0D"/>
    <w:pPr>
      <w:spacing w:after="120" w:line="480" w:lineRule="auto"/>
      <w:ind w:left="283"/>
    </w:pPr>
    <w:rPr>
      <w:rFonts w:ascii="Calibri" w:hAnsi="Calibri"/>
    </w:rPr>
  </w:style>
  <w:style w:type="character" w:customStyle="1" w:styleId="28">
    <w:name w:val="Основной текст с отступом 2 Знак"/>
    <w:basedOn w:val="a1"/>
    <w:link w:val="27"/>
    <w:uiPriority w:val="99"/>
    <w:rsid w:val="00376B0D"/>
    <w:rPr>
      <w:rFonts w:ascii="Calibri" w:hAnsi="Calibri"/>
      <w:sz w:val="24"/>
      <w:szCs w:val="24"/>
    </w:rPr>
  </w:style>
  <w:style w:type="character" w:customStyle="1" w:styleId="bold">
    <w:name w:val="bold"/>
    <w:rsid w:val="00376B0D"/>
  </w:style>
  <w:style w:type="paragraph" w:customStyle="1" w:styleId="Default">
    <w:name w:val="Default"/>
    <w:rsid w:val="00376B0D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502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6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3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46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51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4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88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8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4B97E6-385F-4AE5-8E10-8ABD4B589B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4294867839</TotalTime>
  <Pages>3</Pages>
  <Words>1282</Words>
  <Characters>8643</Characters>
  <Application>Microsoft Office Word</Application>
  <DocSecurity>0</DocSecurity>
  <Lines>72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Испытательная лаборатория</vt:lpstr>
    </vt:vector>
  </TitlesOfParts>
  <Company/>
  <LinksUpToDate>false</LinksUpToDate>
  <CharactersWithSpaces>9906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Испытательная лаборатория</dc:title>
  <dc:subject/>
  <dc:creator>1</dc:creator>
  <cp:keywords/>
  <cp:lastModifiedBy>Владислав В. Ткачик</cp:lastModifiedBy>
  <cp:revision>971</cp:revision>
  <cp:lastPrinted>2023-09-25T14:32:00Z</cp:lastPrinted>
  <dcterms:created xsi:type="dcterms:W3CDTF">2020-03-06T08:20:00Z</dcterms:created>
  <dcterms:modified xsi:type="dcterms:W3CDTF">2024-04-17T11:11:00Z</dcterms:modified>
</cp:coreProperties>
</file>